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C24" w:rsidRPr="00383373" w:rsidRDefault="003F7C24" w:rsidP="003F7C24">
      <w:pPr>
        <w:pStyle w:val="Ttulo8"/>
        <w:numPr>
          <w:ilvl w:val="0"/>
          <w:numId w:val="0"/>
        </w:numPr>
        <w:jc w:val="center"/>
        <w:rPr>
          <w:szCs w:val="28"/>
        </w:rPr>
      </w:pPr>
      <w:r w:rsidRPr="00383373">
        <w:rPr>
          <w:szCs w:val="28"/>
        </w:rPr>
        <w:t>Faculdades Santo Agostinho - FASA</w:t>
      </w:r>
    </w:p>
    <w:p w:rsidR="003F7C24" w:rsidRPr="00383373" w:rsidRDefault="003F7C24" w:rsidP="003F7C24">
      <w:pPr>
        <w:jc w:val="center"/>
        <w:rPr>
          <w:rFonts w:ascii="Arial" w:hAnsi="Arial" w:cs="Arial"/>
          <w:b/>
          <w:bCs/>
          <w:sz w:val="28"/>
          <w:szCs w:val="28"/>
        </w:rPr>
      </w:pPr>
      <w:r w:rsidRPr="00383373">
        <w:rPr>
          <w:rFonts w:ascii="Arial" w:hAnsi="Arial" w:cs="Arial"/>
          <w:b/>
          <w:bCs/>
          <w:sz w:val="28"/>
          <w:szCs w:val="28"/>
        </w:rPr>
        <w:t>Faculdade de Ciências Exatas e Tecnológicas – FACET</w:t>
      </w:r>
    </w:p>
    <w:p w:rsidR="003F7C24" w:rsidRPr="00383373" w:rsidRDefault="003F7C24" w:rsidP="003F7C24">
      <w:pPr>
        <w:pStyle w:val="Ttulo8"/>
        <w:numPr>
          <w:ilvl w:val="0"/>
          <w:numId w:val="0"/>
        </w:numPr>
        <w:jc w:val="center"/>
        <w:rPr>
          <w:szCs w:val="28"/>
        </w:rPr>
      </w:pPr>
      <w:r w:rsidRPr="00383373">
        <w:rPr>
          <w:szCs w:val="28"/>
        </w:rPr>
        <w:t>Curso de Sistemas de Informação</w:t>
      </w:r>
    </w:p>
    <w:p w:rsidR="003F7C24" w:rsidRPr="00383373" w:rsidRDefault="003F7C24" w:rsidP="003F7C24">
      <w:pPr>
        <w:jc w:val="center"/>
        <w:rPr>
          <w:rFonts w:ascii="Arial" w:hAnsi="Arial" w:cs="Arial"/>
          <w:sz w:val="28"/>
          <w:szCs w:val="28"/>
        </w:rPr>
      </w:pPr>
    </w:p>
    <w:p w:rsidR="003F7C24" w:rsidRPr="00383373" w:rsidRDefault="003F7C24" w:rsidP="003F7C24">
      <w:pPr>
        <w:rPr>
          <w:rFonts w:ascii="Arial" w:hAnsi="Arial" w:cs="Arial"/>
          <w:sz w:val="28"/>
          <w:szCs w:val="28"/>
        </w:rPr>
      </w:pPr>
    </w:p>
    <w:p w:rsidR="003F7C24" w:rsidRPr="00383373" w:rsidRDefault="003F7C24" w:rsidP="003F7C24">
      <w:pPr>
        <w:jc w:val="center"/>
        <w:rPr>
          <w:rFonts w:ascii="Arial" w:hAnsi="Arial" w:cs="Arial"/>
          <w:sz w:val="28"/>
          <w:szCs w:val="28"/>
        </w:rPr>
      </w:pPr>
    </w:p>
    <w:p w:rsidR="003F7C24" w:rsidRPr="00383373" w:rsidRDefault="003F7C24" w:rsidP="003F7C24">
      <w:pPr>
        <w:jc w:val="center"/>
        <w:rPr>
          <w:rFonts w:ascii="Arial" w:hAnsi="Arial" w:cs="Arial"/>
          <w:b/>
          <w:sz w:val="32"/>
          <w:szCs w:val="32"/>
        </w:rPr>
      </w:pPr>
      <w:r w:rsidRPr="00383373">
        <w:rPr>
          <w:rFonts w:ascii="Arial" w:hAnsi="Arial" w:cs="Arial"/>
          <w:b/>
          <w:sz w:val="32"/>
          <w:szCs w:val="32"/>
        </w:rPr>
        <w:t>ANE CRISTINE SILVA FREITAS</w:t>
      </w:r>
    </w:p>
    <w:p w:rsidR="003F7C24" w:rsidRPr="00383373" w:rsidRDefault="003F7C24" w:rsidP="003F7C24">
      <w:pPr>
        <w:jc w:val="center"/>
        <w:rPr>
          <w:rFonts w:ascii="Arial" w:hAnsi="Arial" w:cs="Arial"/>
          <w:b/>
          <w:sz w:val="32"/>
          <w:szCs w:val="32"/>
        </w:rPr>
      </w:pPr>
      <w:r>
        <w:rPr>
          <w:rFonts w:ascii="Arial" w:hAnsi="Arial" w:cs="Arial"/>
          <w:b/>
          <w:sz w:val="32"/>
          <w:szCs w:val="32"/>
        </w:rPr>
        <w:t>ARMANDO JÚNIOR</w:t>
      </w:r>
    </w:p>
    <w:p w:rsidR="003F7C24" w:rsidRDefault="003F7C24" w:rsidP="003F7C24">
      <w:pPr>
        <w:jc w:val="center"/>
        <w:rPr>
          <w:rFonts w:ascii="Arial" w:hAnsi="Arial" w:cs="Arial"/>
          <w:b/>
          <w:sz w:val="32"/>
          <w:szCs w:val="32"/>
        </w:rPr>
      </w:pPr>
      <w:r>
        <w:rPr>
          <w:rFonts w:ascii="Arial" w:hAnsi="Arial" w:cs="Arial"/>
          <w:b/>
          <w:sz w:val="32"/>
          <w:szCs w:val="32"/>
        </w:rPr>
        <w:t>HENSLEY GOMES</w:t>
      </w:r>
    </w:p>
    <w:p w:rsidR="003F7C24" w:rsidRPr="00383373" w:rsidRDefault="003F7C24" w:rsidP="003F7C24">
      <w:pPr>
        <w:jc w:val="center"/>
        <w:rPr>
          <w:rFonts w:ascii="Arial" w:hAnsi="Arial" w:cs="Arial"/>
          <w:b/>
          <w:sz w:val="32"/>
          <w:szCs w:val="32"/>
        </w:rPr>
      </w:pPr>
      <w:r w:rsidRPr="00383373">
        <w:rPr>
          <w:rFonts w:ascii="Arial" w:hAnsi="Arial" w:cs="Arial"/>
          <w:b/>
          <w:sz w:val="32"/>
          <w:szCs w:val="32"/>
        </w:rPr>
        <w:t>JORDANA CAYRES GOMES</w:t>
      </w:r>
    </w:p>
    <w:p w:rsidR="003F7C24" w:rsidRPr="00383373" w:rsidRDefault="003F7C24" w:rsidP="003F7C24">
      <w:pPr>
        <w:jc w:val="center"/>
        <w:rPr>
          <w:rFonts w:ascii="Arial" w:hAnsi="Arial" w:cs="Arial"/>
          <w:b/>
          <w:sz w:val="32"/>
          <w:szCs w:val="32"/>
        </w:rPr>
      </w:pPr>
      <w:r>
        <w:rPr>
          <w:rFonts w:ascii="Arial" w:hAnsi="Arial" w:cs="Arial"/>
          <w:b/>
          <w:sz w:val="32"/>
          <w:szCs w:val="32"/>
        </w:rPr>
        <w:t xml:space="preserve">MICHELLE PÂMELA </w:t>
      </w:r>
    </w:p>
    <w:p w:rsidR="003F7C24" w:rsidRPr="00383373" w:rsidRDefault="003F7C24" w:rsidP="003F7C24">
      <w:pPr>
        <w:jc w:val="center"/>
        <w:rPr>
          <w:rFonts w:ascii="Arial" w:hAnsi="Arial" w:cs="Arial"/>
          <w:b/>
          <w:sz w:val="32"/>
          <w:szCs w:val="32"/>
        </w:rPr>
      </w:pPr>
      <w:r>
        <w:rPr>
          <w:rFonts w:ascii="Arial" w:hAnsi="Arial" w:cs="Arial"/>
          <w:b/>
          <w:sz w:val="32"/>
          <w:szCs w:val="32"/>
        </w:rPr>
        <w:t>PABLO ZITO</w:t>
      </w:r>
    </w:p>
    <w:p w:rsidR="003F7C24" w:rsidRPr="003F7C24" w:rsidRDefault="003F7C24" w:rsidP="003F7C24">
      <w:pPr>
        <w:rPr>
          <w:rFonts w:ascii="Arial" w:hAnsi="Arial" w:cs="Arial"/>
          <w:b/>
          <w:sz w:val="96"/>
          <w:szCs w:val="96"/>
        </w:rPr>
      </w:pPr>
    </w:p>
    <w:p w:rsidR="003F7C24" w:rsidRPr="003F7C24" w:rsidRDefault="003F7C24" w:rsidP="003F7C24">
      <w:pPr>
        <w:jc w:val="center"/>
        <w:rPr>
          <w:rFonts w:ascii="Arial" w:hAnsi="Arial" w:cs="Arial"/>
          <w:b/>
          <w:sz w:val="96"/>
          <w:szCs w:val="96"/>
        </w:rPr>
      </w:pPr>
      <w:r w:rsidRPr="003F7C24">
        <w:rPr>
          <w:rFonts w:ascii="Arial" w:hAnsi="Arial" w:cs="Arial"/>
          <w:b/>
          <w:sz w:val="96"/>
          <w:szCs w:val="96"/>
        </w:rPr>
        <w:t>JSP</w:t>
      </w:r>
    </w:p>
    <w:p w:rsidR="003F7C24" w:rsidRPr="00383373" w:rsidRDefault="003F7C24" w:rsidP="003F7C24">
      <w:pPr>
        <w:rPr>
          <w:rFonts w:ascii="Arial" w:hAnsi="Arial" w:cs="Arial"/>
          <w:b/>
          <w:sz w:val="28"/>
          <w:szCs w:val="28"/>
        </w:rPr>
      </w:pPr>
    </w:p>
    <w:p w:rsidR="003F7C24" w:rsidRPr="00383373" w:rsidRDefault="003F7C24" w:rsidP="003F7C24">
      <w:pPr>
        <w:jc w:val="center"/>
        <w:rPr>
          <w:rFonts w:ascii="Arial" w:hAnsi="Arial" w:cs="Arial"/>
          <w:b/>
          <w:sz w:val="28"/>
          <w:szCs w:val="28"/>
        </w:rPr>
      </w:pPr>
    </w:p>
    <w:p w:rsidR="003F7C24" w:rsidRPr="00383373" w:rsidRDefault="003F7C24" w:rsidP="003F7C24">
      <w:pPr>
        <w:rPr>
          <w:rFonts w:ascii="Arial" w:hAnsi="Arial" w:cs="Arial"/>
          <w:b/>
          <w:sz w:val="28"/>
          <w:szCs w:val="28"/>
        </w:rPr>
      </w:pPr>
    </w:p>
    <w:p w:rsidR="003F7C24" w:rsidRPr="00383373" w:rsidRDefault="003F7C24" w:rsidP="003F7C24">
      <w:pPr>
        <w:jc w:val="center"/>
        <w:rPr>
          <w:rFonts w:ascii="Arial" w:hAnsi="Arial" w:cs="Arial"/>
          <w:b/>
          <w:sz w:val="28"/>
          <w:szCs w:val="28"/>
        </w:rPr>
      </w:pPr>
    </w:p>
    <w:p w:rsidR="003F7C24" w:rsidRPr="00383373" w:rsidRDefault="003F7C24" w:rsidP="003F7C24">
      <w:pPr>
        <w:rPr>
          <w:rFonts w:ascii="Arial" w:hAnsi="Arial" w:cs="Arial"/>
          <w:b/>
          <w:sz w:val="28"/>
          <w:szCs w:val="28"/>
        </w:rPr>
      </w:pPr>
    </w:p>
    <w:p w:rsidR="003F7C24" w:rsidRPr="00383373" w:rsidRDefault="003F7C24" w:rsidP="003F7C24">
      <w:pPr>
        <w:jc w:val="center"/>
        <w:rPr>
          <w:rFonts w:ascii="Arial" w:hAnsi="Arial" w:cs="Arial"/>
          <w:b/>
          <w:sz w:val="28"/>
          <w:szCs w:val="28"/>
        </w:rPr>
      </w:pPr>
      <w:r w:rsidRPr="00383373">
        <w:rPr>
          <w:rFonts w:ascii="Arial" w:hAnsi="Arial" w:cs="Arial"/>
          <w:b/>
          <w:sz w:val="28"/>
          <w:szCs w:val="28"/>
        </w:rPr>
        <w:t>Montes Claros</w:t>
      </w:r>
    </w:p>
    <w:p w:rsidR="00B3046D" w:rsidRPr="003F7C24" w:rsidRDefault="003F7C24" w:rsidP="003F7C24">
      <w:pPr>
        <w:jc w:val="center"/>
        <w:rPr>
          <w:rFonts w:ascii="Arial" w:hAnsi="Arial" w:cs="Arial"/>
          <w:b/>
          <w:sz w:val="28"/>
          <w:szCs w:val="28"/>
        </w:rPr>
      </w:pPr>
      <w:r>
        <w:rPr>
          <w:rFonts w:ascii="Arial" w:hAnsi="Arial" w:cs="Arial"/>
          <w:b/>
          <w:sz w:val="28"/>
          <w:szCs w:val="28"/>
        </w:rPr>
        <w:t>2011</w:t>
      </w:r>
    </w:p>
    <w:p w:rsidR="00773CDA" w:rsidRPr="00E17F3D" w:rsidRDefault="00B3046D" w:rsidP="00773CDA">
      <w:pPr>
        <w:spacing w:after="0" w:line="240" w:lineRule="auto"/>
        <w:rPr>
          <w:rFonts w:ascii="Arial" w:eastAsia="Times New Roman" w:hAnsi="Arial" w:cs="Arial"/>
          <w:b/>
          <w:sz w:val="28"/>
          <w:szCs w:val="28"/>
        </w:rPr>
      </w:pPr>
      <w:r w:rsidRPr="00E17F3D">
        <w:rPr>
          <w:rFonts w:ascii="Arial" w:eastAsia="Times New Roman" w:hAnsi="Arial" w:cs="Arial"/>
          <w:b/>
          <w:sz w:val="28"/>
          <w:szCs w:val="28"/>
        </w:rPr>
        <w:lastRenderedPageBreak/>
        <w:t>JSP</w:t>
      </w:r>
    </w:p>
    <w:p w:rsidR="00773CDA" w:rsidRPr="00E17F3D" w:rsidRDefault="00773CDA" w:rsidP="00773CDA">
      <w:pPr>
        <w:spacing w:after="0" w:line="240" w:lineRule="auto"/>
        <w:rPr>
          <w:rFonts w:ascii="Arial" w:eastAsia="Times New Roman" w:hAnsi="Arial" w:cs="Arial"/>
          <w:b/>
          <w:sz w:val="28"/>
          <w:szCs w:val="28"/>
        </w:rPr>
      </w:pPr>
    </w:p>
    <w:p w:rsidR="001A6225" w:rsidRPr="00E17F3D" w:rsidRDefault="001A6225" w:rsidP="00773CDA">
      <w:pPr>
        <w:spacing w:after="0" w:line="240" w:lineRule="auto"/>
        <w:rPr>
          <w:rFonts w:ascii="Arial" w:eastAsia="Times New Roman" w:hAnsi="Arial" w:cs="Arial"/>
          <w:b/>
          <w:sz w:val="28"/>
          <w:szCs w:val="28"/>
        </w:rPr>
      </w:pPr>
    </w:p>
    <w:p w:rsidR="00B3046D" w:rsidRPr="00E17F3D" w:rsidRDefault="00B3046D" w:rsidP="001A6225">
      <w:pPr>
        <w:spacing w:after="0" w:line="360" w:lineRule="auto"/>
        <w:ind w:firstLine="357"/>
        <w:jc w:val="both"/>
        <w:rPr>
          <w:rFonts w:ascii="Arial" w:eastAsia="Times New Roman" w:hAnsi="Arial" w:cs="Arial"/>
          <w:b/>
          <w:sz w:val="28"/>
          <w:szCs w:val="28"/>
        </w:rPr>
      </w:pPr>
      <w:r w:rsidRPr="00E17F3D">
        <w:rPr>
          <w:rStyle w:val="apple-style-span"/>
          <w:rFonts w:ascii="Arial" w:hAnsi="Arial" w:cs="Arial"/>
          <w:color w:val="000000"/>
          <w:sz w:val="24"/>
          <w:szCs w:val="24"/>
        </w:rPr>
        <w:t xml:space="preserve">JSP - é uma tecnologia baseada em Java que simplifica o processo de desenvolvimento de sites da web </w:t>
      </w:r>
      <w:proofErr w:type="gramStart"/>
      <w:r w:rsidRPr="00E17F3D">
        <w:rPr>
          <w:rStyle w:val="apple-style-span"/>
          <w:rFonts w:ascii="Arial" w:hAnsi="Arial" w:cs="Arial"/>
          <w:color w:val="000000"/>
          <w:sz w:val="24"/>
          <w:szCs w:val="24"/>
        </w:rPr>
        <w:t>dinâmicos.</w:t>
      </w:r>
      <w:proofErr w:type="gramEnd"/>
      <w:r w:rsidRPr="00E17F3D">
        <w:rPr>
          <w:rStyle w:val="apple-style-span"/>
          <w:rFonts w:ascii="Arial" w:hAnsi="Arial" w:cs="Arial"/>
          <w:color w:val="000000"/>
          <w:sz w:val="24"/>
          <w:szCs w:val="24"/>
        </w:rPr>
        <w:t xml:space="preserve">Com JSP, os designers da web e programadores podem rapidamente incorporar elementos dinâmicos em páginas da web, utilizando Java embutido e algumas </w:t>
      </w:r>
      <w:proofErr w:type="spellStart"/>
      <w:r w:rsidRPr="00E17F3D">
        <w:rPr>
          <w:rStyle w:val="apple-style-span"/>
          <w:rFonts w:ascii="Arial" w:hAnsi="Arial" w:cs="Arial"/>
          <w:color w:val="000000"/>
          <w:sz w:val="24"/>
          <w:szCs w:val="24"/>
        </w:rPr>
        <w:t>tags</w:t>
      </w:r>
      <w:proofErr w:type="spellEnd"/>
      <w:r w:rsidRPr="00E17F3D">
        <w:rPr>
          <w:rStyle w:val="apple-style-span"/>
          <w:rFonts w:ascii="Arial" w:hAnsi="Arial" w:cs="Arial"/>
          <w:color w:val="000000"/>
          <w:sz w:val="24"/>
          <w:szCs w:val="24"/>
        </w:rPr>
        <w:t xml:space="preserve"> de marcação simples.Estas </w:t>
      </w:r>
      <w:proofErr w:type="spellStart"/>
      <w:r w:rsidRPr="00E17F3D">
        <w:rPr>
          <w:rStyle w:val="apple-style-span"/>
          <w:rFonts w:ascii="Arial" w:hAnsi="Arial" w:cs="Arial"/>
          <w:color w:val="000000"/>
          <w:sz w:val="24"/>
          <w:szCs w:val="24"/>
        </w:rPr>
        <w:t>tag</w:t>
      </w:r>
      <w:proofErr w:type="spellEnd"/>
      <w:r w:rsidRPr="00E17F3D">
        <w:rPr>
          <w:rStyle w:val="apple-style-span"/>
          <w:rFonts w:ascii="Arial" w:hAnsi="Arial" w:cs="Arial"/>
          <w:color w:val="000000"/>
          <w:sz w:val="24"/>
          <w:szCs w:val="24"/>
        </w:rPr>
        <w:t>(s) fornecem ao designer de HTML um meio de acessar dados e lógica de negócio armazenados em objetos Java sem ter que dominar as complexidades do desenvolvimento de aplicações.</w:t>
      </w:r>
      <w:r w:rsidRPr="00E17F3D">
        <w:rPr>
          <w:rStyle w:val="apple-converted-space"/>
          <w:rFonts w:ascii="Arial" w:hAnsi="Arial" w:cs="Arial"/>
          <w:color w:val="000000"/>
          <w:sz w:val="24"/>
          <w:szCs w:val="24"/>
        </w:rPr>
        <w:t> </w:t>
      </w:r>
    </w:p>
    <w:p w:rsidR="00B3046D" w:rsidRPr="00E17F3D" w:rsidRDefault="00B3046D" w:rsidP="00B3046D">
      <w:pPr>
        <w:spacing w:after="0" w:line="360" w:lineRule="auto"/>
        <w:ind w:firstLine="357"/>
        <w:jc w:val="both"/>
        <w:rPr>
          <w:rFonts w:ascii="Arial" w:hAnsi="Arial" w:cs="Arial"/>
          <w:color w:val="000000"/>
          <w:sz w:val="24"/>
          <w:szCs w:val="24"/>
        </w:rPr>
      </w:pPr>
      <w:proofErr w:type="spellStart"/>
      <w:r w:rsidRPr="00E17F3D">
        <w:rPr>
          <w:rStyle w:val="apple-style-span"/>
          <w:rFonts w:ascii="Arial" w:hAnsi="Arial" w:cs="Arial"/>
          <w:color w:val="000000"/>
          <w:sz w:val="24"/>
          <w:szCs w:val="24"/>
        </w:rPr>
        <w:t>Comsidere</w:t>
      </w:r>
      <w:proofErr w:type="spellEnd"/>
      <w:r w:rsidRPr="00E17F3D">
        <w:rPr>
          <w:rStyle w:val="apple-style-span"/>
          <w:rFonts w:ascii="Arial" w:hAnsi="Arial" w:cs="Arial"/>
          <w:color w:val="000000"/>
          <w:sz w:val="24"/>
          <w:szCs w:val="24"/>
        </w:rPr>
        <w:t xml:space="preserve"> a JSP, como um tipo de linguagem de criação de script no servidor, embora, como você verá mais tarde, ela opere de maneira bem diferente por detrás dos </w:t>
      </w:r>
      <w:proofErr w:type="gramStart"/>
      <w:r w:rsidRPr="00E17F3D">
        <w:rPr>
          <w:rStyle w:val="apple-style-span"/>
          <w:rFonts w:ascii="Arial" w:hAnsi="Arial" w:cs="Arial"/>
          <w:color w:val="000000"/>
          <w:sz w:val="24"/>
          <w:szCs w:val="24"/>
        </w:rPr>
        <w:t>panos.</w:t>
      </w:r>
      <w:proofErr w:type="spellStart"/>
      <w:proofErr w:type="gramEnd"/>
      <w:r w:rsidRPr="00E17F3D">
        <w:rPr>
          <w:rStyle w:val="apple-style-span"/>
          <w:rFonts w:ascii="Arial" w:hAnsi="Arial" w:cs="Arial"/>
          <w:color w:val="000000"/>
          <w:sz w:val="24"/>
          <w:szCs w:val="24"/>
        </w:rPr>
        <w:t>JavaServer</w:t>
      </w:r>
      <w:proofErr w:type="spellEnd"/>
      <w:r w:rsidRPr="00E17F3D">
        <w:rPr>
          <w:rStyle w:val="apple-style-span"/>
          <w:rFonts w:ascii="Arial" w:hAnsi="Arial" w:cs="Arial"/>
          <w:color w:val="000000"/>
          <w:sz w:val="24"/>
          <w:szCs w:val="24"/>
        </w:rPr>
        <w:t xml:space="preserve"> </w:t>
      </w:r>
      <w:proofErr w:type="spellStart"/>
      <w:r w:rsidRPr="00E17F3D">
        <w:rPr>
          <w:rStyle w:val="apple-style-span"/>
          <w:rFonts w:ascii="Arial" w:hAnsi="Arial" w:cs="Arial"/>
          <w:color w:val="000000"/>
          <w:sz w:val="24"/>
          <w:szCs w:val="24"/>
        </w:rPr>
        <w:t>Pages</w:t>
      </w:r>
      <w:proofErr w:type="spellEnd"/>
      <w:r w:rsidRPr="00E17F3D">
        <w:rPr>
          <w:rStyle w:val="apple-style-span"/>
          <w:rFonts w:ascii="Arial" w:hAnsi="Arial" w:cs="Arial"/>
          <w:color w:val="000000"/>
          <w:sz w:val="24"/>
          <w:szCs w:val="24"/>
        </w:rPr>
        <w:t xml:space="preserve"> são arquivos textos,normalmente com a extensão ".</w:t>
      </w:r>
      <w:proofErr w:type="spellStart"/>
      <w:r w:rsidRPr="00E17F3D">
        <w:rPr>
          <w:rStyle w:val="apple-style-span"/>
          <w:rFonts w:ascii="Arial" w:hAnsi="Arial" w:cs="Arial"/>
          <w:color w:val="000000"/>
          <w:sz w:val="24"/>
          <w:szCs w:val="24"/>
        </w:rPr>
        <w:t>jsp</w:t>
      </w:r>
      <w:proofErr w:type="spellEnd"/>
      <w:r w:rsidRPr="00E17F3D">
        <w:rPr>
          <w:rStyle w:val="apple-style-span"/>
          <w:rFonts w:ascii="Arial" w:hAnsi="Arial" w:cs="Arial"/>
          <w:color w:val="000000"/>
          <w:sz w:val="24"/>
          <w:szCs w:val="24"/>
        </w:rPr>
        <w:t>"(mas é normalmente possível configurar o container JSP para reconhecer extensões de arquivos adicionais ou alternativas.), que substituem as páginas HTML tradicionais.Os arquivos JSP contêm HTML junto com o código embutido que permitem que o designer de páginas acessem dados do código Java rodando no servidor.Quando a página é solicitada por um usuário e processada pelo servidor HTTP (</w:t>
      </w:r>
      <w:proofErr w:type="spellStart"/>
      <w:r w:rsidRPr="00E17F3D">
        <w:rPr>
          <w:rStyle w:val="apple-style-span"/>
          <w:rFonts w:ascii="Arial" w:hAnsi="Arial" w:cs="Arial"/>
          <w:color w:val="000000"/>
          <w:sz w:val="24"/>
          <w:szCs w:val="24"/>
        </w:rPr>
        <w:t>HyperText</w:t>
      </w:r>
      <w:proofErr w:type="spellEnd"/>
      <w:r w:rsidRPr="00E17F3D">
        <w:rPr>
          <w:rStyle w:val="apple-style-span"/>
          <w:rFonts w:ascii="Arial" w:hAnsi="Arial" w:cs="Arial"/>
          <w:color w:val="000000"/>
          <w:sz w:val="24"/>
          <w:szCs w:val="24"/>
        </w:rPr>
        <w:t xml:space="preserve"> </w:t>
      </w:r>
      <w:proofErr w:type="spellStart"/>
      <w:r w:rsidRPr="00E17F3D">
        <w:rPr>
          <w:rStyle w:val="apple-style-span"/>
          <w:rFonts w:ascii="Arial" w:hAnsi="Arial" w:cs="Arial"/>
          <w:color w:val="000000"/>
          <w:sz w:val="24"/>
          <w:szCs w:val="24"/>
        </w:rPr>
        <w:t>Transport</w:t>
      </w:r>
      <w:proofErr w:type="spellEnd"/>
      <w:r w:rsidRPr="00E17F3D">
        <w:rPr>
          <w:rStyle w:val="apple-style-span"/>
          <w:rFonts w:ascii="Arial" w:hAnsi="Arial" w:cs="Arial"/>
          <w:color w:val="000000"/>
          <w:sz w:val="24"/>
          <w:szCs w:val="24"/>
        </w:rPr>
        <w:t xml:space="preserve"> </w:t>
      </w:r>
      <w:proofErr w:type="spellStart"/>
      <w:r w:rsidRPr="00E17F3D">
        <w:rPr>
          <w:rStyle w:val="apple-style-span"/>
          <w:rFonts w:ascii="Arial" w:hAnsi="Arial" w:cs="Arial"/>
          <w:color w:val="000000"/>
          <w:sz w:val="24"/>
          <w:szCs w:val="24"/>
        </w:rPr>
        <w:t>Protocol</w:t>
      </w:r>
      <w:proofErr w:type="spellEnd"/>
      <w:r w:rsidRPr="00E17F3D">
        <w:rPr>
          <w:rStyle w:val="apple-style-span"/>
          <w:rFonts w:ascii="Arial" w:hAnsi="Arial" w:cs="Arial"/>
          <w:color w:val="000000"/>
          <w:sz w:val="24"/>
          <w:szCs w:val="24"/>
        </w:rPr>
        <w:t>), a parte HTML da página é então transmitida.No entanto, as partes de código das páginas são executadas no momento em que a solicitação é recebida e o conteúdo dinâmico gerado por este código é unido na página, antes de ser enviado para o usuário.Isto propicia uma separação dos aspectos de apresentação HTML da página, da lógica de programação contida no código.</w:t>
      </w:r>
      <w:r w:rsidRPr="00E17F3D">
        <w:rPr>
          <w:rStyle w:val="apple-converted-space"/>
          <w:rFonts w:ascii="Arial" w:hAnsi="Arial" w:cs="Arial"/>
          <w:color w:val="000000"/>
          <w:sz w:val="24"/>
          <w:szCs w:val="24"/>
        </w:rPr>
        <w:t> </w:t>
      </w:r>
    </w:p>
    <w:p w:rsidR="00B3046D" w:rsidRPr="00E17F3D" w:rsidRDefault="00B3046D" w:rsidP="00B3046D">
      <w:pPr>
        <w:spacing w:after="0" w:line="360" w:lineRule="auto"/>
        <w:ind w:firstLine="357"/>
        <w:jc w:val="both"/>
        <w:rPr>
          <w:rFonts w:ascii="Arial" w:hAnsi="Arial" w:cs="Arial"/>
          <w:color w:val="000000"/>
          <w:sz w:val="24"/>
          <w:szCs w:val="24"/>
        </w:rPr>
      </w:pPr>
      <w:r w:rsidRPr="00E17F3D">
        <w:rPr>
          <w:rStyle w:val="apple-style-span"/>
          <w:rFonts w:ascii="Arial" w:hAnsi="Arial" w:cs="Arial"/>
          <w:color w:val="000000"/>
          <w:sz w:val="24"/>
          <w:szCs w:val="24"/>
        </w:rPr>
        <w:t xml:space="preserve">Incorporar conteúdo dinâmico deve no final das contas envolver algum tipo de programação para descrever como aquele conteúdo é </w:t>
      </w:r>
      <w:proofErr w:type="gramStart"/>
      <w:r w:rsidRPr="00E17F3D">
        <w:rPr>
          <w:rStyle w:val="apple-style-span"/>
          <w:rFonts w:ascii="Arial" w:hAnsi="Arial" w:cs="Arial"/>
          <w:color w:val="000000"/>
          <w:sz w:val="24"/>
          <w:szCs w:val="24"/>
        </w:rPr>
        <w:t>gerado.</w:t>
      </w:r>
      <w:proofErr w:type="gramEnd"/>
      <w:r w:rsidRPr="00E17F3D">
        <w:rPr>
          <w:rStyle w:val="apple-style-span"/>
          <w:rFonts w:ascii="Arial" w:hAnsi="Arial" w:cs="Arial"/>
          <w:color w:val="000000"/>
          <w:sz w:val="24"/>
          <w:szCs w:val="24"/>
        </w:rPr>
        <w:t>No entanto o código do programa tende a ser caro para criar e manter, logo, minimizar a necessidade de programação é freqüentemente um objetivo desejável.Combinar este objetivo com o objetivo da SUN por um suporte robusto e repleto de recursos para Java no servidor, um sistema modelo baseado em Java, JSP, foi um resultado natural.</w:t>
      </w:r>
    </w:p>
    <w:p w:rsidR="00B3046D" w:rsidRPr="00E17F3D" w:rsidRDefault="00B3046D" w:rsidP="00B3046D">
      <w:pPr>
        <w:spacing w:after="0" w:line="360" w:lineRule="auto"/>
        <w:ind w:firstLine="357"/>
        <w:jc w:val="both"/>
        <w:rPr>
          <w:rFonts w:ascii="Arial" w:hAnsi="Arial" w:cs="Arial"/>
          <w:color w:val="000000"/>
          <w:sz w:val="24"/>
          <w:szCs w:val="24"/>
        </w:rPr>
      </w:pPr>
      <w:r w:rsidRPr="00E17F3D">
        <w:rPr>
          <w:rStyle w:val="apple-style-span"/>
          <w:rFonts w:ascii="Arial" w:hAnsi="Arial" w:cs="Arial"/>
          <w:color w:val="000000"/>
          <w:sz w:val="24"/>
          <w:szCs w:val="24"/>
        </w:rPr>
        <w:t xml:space="preserve">Quem conhece </w:t>
      </w:r>
      <w:proofErr w:type="spellStart"/>
      <w:r w:rsidRPr="00E17F3D">
        <w:rPr>
          <w:rStyle w:val="apple-style-span"/>
          <w:rFonts w:ascii="Arial" w:hAnsi="Arial" w:cs="Arial"/>
          <w:color w:val="000000"/>
          <w:sz w:val="24"/>
          <w:szCs w:val="24"/>
        </w:rPr>
        <w:t>servlets</w:t>
      </w:r>
      <w:proofErr w:type="spellEnd"/>
      <w:r w:rsidRPr="00E17F3D">
        <w:rPr>
          <w:rStyle w:val="apple-style-span"/>
          <w:rFonts w:ascii="Arial" w:hAnsi="Arial" w:cs="Arial"/>
          <w:color w:val="000000"/>
          <w:sz w:val="24"/>
          <w:szCs w:val="24"/>
        </w:rPr>
        <w:t xml:space="preserve"> verá que o JSP não oferece nada que você não possa conseguir com os </w:t>
      </w:r>
      <w:proofErr w:type="spellStart"/>
      <w:r w:rsidRPr="00E17F3D">
        <w:rPr>
          <w:rStyle w:val="apple-style-span"/>
          <w:rFonts w:ascii="Arial" w:hAnsi="Arial" w:cs="Arial"/>
          <w:color w:val="000000"/>
          <w:sz w:val="24"/>
          <w:szCs w:val="24"/>
        </w:rPr>
        <w:t>servlets</w:t>
      </w:r>
      <w:proofErr w:type="spellEnd"/>
      <w:r w:rsidRPr="00E17F3D">
        <w:rPr>
          <w:rStyle w:val="apple-style-span"/>
          <w:rFonts w:ascii="Arial" w:hAnsi="Arial" w:cs="Arial"/>
          <w:color w:val="000000"/>
          <w:sz w:val="24"/>
          <w:szCs w:val="24"/>
        </w:rPr>
        <w:t xml:space="preserve"> puros. O JSP, entretanto, oferece a vantagem </w:t>
      </w:r>
      <w:r w:rsidRPr="00E17F3D">
        <w:rPr>
          <w:rStyle w:val="apple-style-span"/>
          <w:rFonts w:ascii="Arial" w:hAnsi="Arial" w:cs="Arial"/>
          <w:color w:val="000000"/>
          <w:sz w:val="24"/>
          <w:szCs w:val="24"/>
        </w:rPr>
        <w:lastRenderedPageBreak/>
        <w:t>de ser facilmente codificado, facilitando assim a elaboração e manutenção de uma aplicação. Além disso, essa tecnologia permite separar a programação lógica (parte dinâmica) da programação visual (parte estática), facilitando o desenvolvimento de aplicações mais robustas, onde programador e designer podem trabalhar no mesmo projeto, mas de forma independente.</w:t>
      </w:r>
      <w:r w:rsidRPr="00E17F3D">
        <w:rPr>
          <w:rStyle w:val="apple-converted-space"/>
          <w:rFonts w:ascii="Arial" w:hAnsi="Arial" w:cs="Arial"/>
          <w:color w:val="000000"/>
          <w:sz w:val="24"/>
          <w:szCs w:val="24"/>
        </w:rPr>
        <w:t> </w:t>
      </w:r>
    </w:p>
    <w:p w:rsidR="00B3046D" w:rsidRPr="00E17F3D" w:rsidRDefault="00B3046D" w:rsidP="00B3046D">
      <w:pPr>
        <w:spacing w:after="0" w:line="360" w:lineRule="auto"/>
        <w:ind w:firstLine="357"/>
        <w:jc w:val="both"/>
        <w:rPr>
          <w:rFonts w:ascii="Arial" w:hAnsi="Arial" w:cs="Arial"/>
          <w:color w:val="000000"/>
          <w:sz w:val="24"/>
          <w:szCs w:val="24"/>
        </w:rPr>
      </w:pPr>
      <w:r w:rsidRPr="00E17F3D">
        <w:rPr>
          <w:rStyle w:val="apple-style-span"/>
          <w:rFonts w:ascii="Arial" w:hAnsi="Arial" w:cs="Arial"/>
          <w:color w:val="000000"/>
          <w:sz w:val="24"/>
          <w:szCs w:val="24"/>
        </w:rPr>
        <w:t xml:space="preserve">JSP é um tanto quanto híbrido entre os sistemas de modelo, porque suporta dois estilos diferentes para adicionar conteúdo dinâmico a páginas da </w:t>
      </w:r>
      <w:proofErr w:type="gramStart"/>
      <w:r w:rsidRPr="00E17F3D">
        <w:rPr>
          <w:rStyle w:val="apple-style-span"/>
          <w:rFonts w:ascii="Arial" w:hAnsi="Arial" w:cs="Arial"/>
          <w:color w:val="000000"/>
          <w:sz w:val="24"/>
          <w:szCs w:val="24"/>
        </w:rPr>
        <w:t>web.</w:t>
      </w:r>
      <w:proofErr w:type="gramEnd"/>
      <w:r w:rsidRPr="00E17F3D">
        <w:rPr>
          <w:rStyle w:val="apple-style-span"/>
          <w:rFonts w:ascii="Arial" w:hAnsi="Arial" w:cs="Arial"/>
          <w:color w:val="000000"/>
          <w:sz w:val="24"/>
          <w:szCs w:val="24"/>
        </w:rPr>
        <w:t>Assim com o ASP, PHP e SSJS (</w:t>
      </w:r>
      <w:proofErr w:type="spellStart"/>
      <w:r w:rsidRPr="00E17F3D">
        <w:rPr>
          <w:rStyle w:val="apple-style-span"/>
          <w:rFonts w:ascii="Arial" w:hAnsi="Arial" w:cs="Arial"/>
          <w:color w:val="000000"/>
          <w:sz w:val="24"/>
          <w:szCs w:val="24"/>
        </w:rPr>
        <w:t>Server-Side</w:t>
      </w:r>
      <w:proofErr w:type="spellEnd"/>
      <w:r w:rsidRPr="00E17F3D">
        <w:rPr>
          <w:rStyle w:val="apple-style-span"/>
          <w:rFonts w:ascii="Arial" w:hAnsi="Arial" w:cs="Arial"/>
          <w:color w:val="000000"/>
          <w:sz w:val="24"/>
          <w:szCs w:val="24"/>
        </w:rPr>
        <w:t xml:space="preserve"> </w:t>
      </w:r>
      <w:proofErr w:type="spellStart"/>
      <w:r w:rsidRPr="00E17F3D">
        <w:rPr>
          <w:rStyle w:val="apple-style-span"/>
          <w:rFonts w:ascii="Arial" w:hAnsi="Arial" w:cs="Arial"/>
          <w:color w:val="000000"/>
          <w:sz w:val="24"/>
          <w:szCs w:val="24"/>
        </w:rPr>
        <w:t>Javascript</w:t>
      </w:r>
      <w:proofErr w:type="spellEnd"/>
      <w:r w:rsidRPr="00E17F3D">
        <w:rPr>
          <w:rStyle w:val="apple-style-span"/>
          <w:rFonts w:ascii="Arial" w:hAnsi="Arial" w:cs="Arial"/>
          <w:color w:val="000000"/>
          <w:sz w:val="24"/>
          <w:szCs w:val="24"/>
        </w:rPr>
        <w:t>), scripts podem ser embutidos em páginas JSP contendo o código de programação tipicamente Java.(O que quero dizer é que a especificação JSP permite a possibilidade de diferentes linguagens de criação de scripts).</w:t>
      </w:r>
    </w:p>
    <w:p w:rsidR="00B3046D" w:rsidRPr="00E17F3D" w:rsidRDefault="00B3046D" w:rsidP="00B3046D">
      <w:pPr>
        <w:spacing w:after="0" w:line="360" w:lineRule="auto"/>
        <w:ind w:firstLine="357"/>
        <w:jc w:val="both"/>
        <w:rPr>
          <w:rFonts w:ascii="Arial" w:hAnsi="Arial" w:cs="Arial"/>
          <w:color w:val="000000"/>
          <w:sz w:val="24"/>
          <w:szCs w:val="24"/>
        </w:rPr>
      </w:pPr>
      <w:r w:rsidRPr="00E17F3D">
        <w:rPr>
          <w:rStyle w:val="apple-style-span"/>
          <w:rFonts w:ascii="Arial" w:hAnsi="Arial" w:cs="Arial"/>
          <w:color w:val="000000"/>
          <w:sz w:val="24"/>
          <w:szCs w:val="24"/>
        </w:rPr>
        <w:t xml:space="preserve">JSP oferece diversos benefícios como um sistema para geração de conteúdo </w:t>
      </w:r>
      <w:proofErr w:type="gramStart"/>
      <w:r w:rsidRPr="00E17F3D">
        <w:rPr>
          <w:rStyle w:val="apple-style-span"/>
          <w:rFonts w:ascii="Arial" w:hAnsi="Arial" w:cs="Arial"/>
          <w:color w:val="000000"/>
          <w:sz w:val="24"/>
          <w:szCs w:val="24"/>
        </w:rPr>
        <w:t>dinâmico.</w:t>
      </w:r>
      <w:proofErr w:type="gramEnd"/>
      <w:r w:rsidRPr="00E17F3D">
        <w:rPr>
          <w:rStyle w:val="apple-style-span"/>
          <w:rFonts w:ascii="Arial" w:hAnsi="Arial" w:cs="Arial"/>
          <w:color w:val="000000"/>
          <w:sz w:val="24"/>
          <w:szCs w:val="24"/>
        </w:rPr>
        <w:t>Primeiramente, sendo uma tecnologia baseada em Java, ela se aproveita de todas as características e vantagens desta linguagem como orientação a objetos, herança, encapsulamento, tratamento de exceções e gerenciamento de memória automática (</w:t>
      </w:r>
      <w:proofErr w:type="spellStart"/>
      <w:r w:rsidRPr="00E17F3D">
        <w:rPr>
          <w:rStyle w:val="apple-style-span"/>
          <w:rFonts w:ascii="Arial" w:hAnsi="Arial" w:cs="Arial"/>
          <w:color w:val="000000"/>
          <w:sz w:val="24"/>
          <w:szCs w:val="24"/>
        </w:rPr>
        <w:t>Garbage</w:t>
      </w:r>
      <w:proofErr w:type="spellEnd"/>
      <w:r w:rsidRPr="00E17F3D">
        <w:rPr>
          <w:rStyle w:val="apple-style-span"/>
          <w:rFonts w:ascii="Arial" w:hAnsi="Arial" w:cs="Arial"/>
          <w:color w:val="000000"/>
          <w:sz w:val="24"/>
          <w:szCs w:val="24"/>
        </w:rPr>
        <w:t xml:space="preserve"> </w:t>
      </w:r>
      <w:proofErr w:type="spellStart"/>
      <w:r w:rsidRPr="00E17F3D">
        <w:rPr>
          <w:rStyle w:val="apple-style-span"/>
          <w:rFonts w:ascii="Arial" w:hAnsi="Arial" w:cs="Arial"/>
          <w:color w:val="000000"/>
          <w:sz w:val="24"/>
          <w:szCs w:val="24"/>
        </w:rPr>
        <w:t>Colection</w:t>
      </w:r>
      <w:proofErr w:type="spellEnd"/>
      <w:r w:rsidRPr="00E17F3D">
        <w:rPr>
          <w:rStyle w:val="apple-style-span"/>
          <w:rFonts w:ascii="Arial" w:hAnsi="Arial" w:cs="Arial"/>
          <w:color w:val="000000"/>
          <w:sz w:val="24"/>
          <w:szCs w:val="24"/>
        </w:rPr>
        <w:t>) conduzindo assim a um código mais robusto e flexível.</w:t>
      </w:r>
      <w:r w:rsidRPr="00E17F3D">
        <w:rPr>
          <w:rStyle w:val="apple-converted-space"/>
          <w:rFonts w:ascii="Arial" w:hAnsi="Arial" w:cs="Arial"/>
          <w:color w:val="000000"/>
          <w:sz w:val="24"/>
          <w:szCs w:val="24"/>
        </w:rPr>
        <w:t> </w:t>
      </w:r>
    </w:p>
    <w:p w:rsidR="00B3046D" w:rsidRPr="00E17F3D" w:rsidRDefault="00B3046D" w:rsidP="00B3046D">
      <w:pPr>
        <w:spacing w:after="0" w:line="360" w:lineRule="auto"/>
        <w:ind w:firstLine="357"/>
        <w:jc w:val="both"/>
        <w:rPr>
          <w:rFonts w:ascii="Arial" w:hAnsi="Arial" w:cs="Arial"/>
          <w:color w:val="000000"/>
          <w:sz w:val="24"/>
          <w:szCs w:val="24"/>
        </w:rPr>
      </w:pPr>
      <w:r w:rsidRPr="00E17F3D">
        <w:rPr>
          <w:rStyle w:val="apple-style-span"/>
          <w:rFonts w:ascii="Arial" w:hAnsi="Arial" w:cs="Arial"/>
          <w:color w:val="000000"/>
          <w:sz w:val="24"/>
          <w:szCs w:val="24"/>
        </w:rPr>
        <w:t xml:space="preserve">Pelo fato de haver uma API padrão publicada para JSP, e pelo fato do </w:t>
      </w:r>
      <w:proofErr w:type="spellStart"/>
      <w:r w:rsidRPr="00E17F3D">
        <w:rPr>
          <w:rStyle w:val="apple-style-span"/>
          <w:rFonts w:ascii="Arial" w:hAnsi="Arial" w:cs="Arial"/>
          <w:color w:val="000000"/>
          <w:sz w:val="24"/>
          <w:szCs w:val="24"/>
        </w:rPr>
        <w:t>bytecode</w:t>
      </w:r>
      <w:proofErr w:type="spellEnd"/>
      <w:r w:rsidRPr="00E17F3D">
        <w:rPr>
          <w:rStyle w:val="apple-style-span"/>
          <w:rFonts w:ascii="Arial" w:hAnsi="Arial" w:cs="Arial"/>
          <w:color w:val="000000"/>
          <w:sz w:val="24"/>
          <w:szCs w:val="24"/>
        </w:rPr>
        <w:t xml:space="preserve"> Java compilado ser portável através de todas as plataformas que aceitam uma JVM (Java Virtual Machine</w:t>
      </w:r>
      <w:proofErr w:type="gramStart"/>
      <w:r w:rsidRPr="00E17F3D">
        <w:rPr>
          <w:rStyle w:val="apple-style-span"/>
          <w:rFonts w:ascii="Arial" w:hAnsi="Arial" w:cs="Arial"/>
          <w:color w:val="000000"/>
          <w:sz w:val="24"/>
          <w:szCs w:val="24"/>
        </w:rPr>
        <w:t>),</w:t>
      </w:r>
      <w:proofErr w:type="gramEnd"/>
      <w:r w:rsidRPr="00E17F3D">
        <w:rPr>
          <w:rStyle w:val="apple-style-span"/>
          <w:rFonts w:ascii="Arial" w:hAnsi="Arial" w:cs="Arial"/>
          <w:color w:val="000000"/>
          <w:sz w:val="24"/>
          <w:szCs w:val="24"/>
        </w:rPr>
        <w:t>o uso de JSP não restringe ao uso de uma plataforma de hardware ,sistema operacional ou software servidor específico.Se uma mudança de qualquer um destes componentes se tornar necessária, todas as páginas JSP e classes de Java associadas podem ser migradas no estado em que se encontram.</w:t>
      </w:r>
    </w:p>
    <w:p w:rsidR="00B3046D" w:rsidRPr="00E17F3D" w:rsidRDefault="00B3046D" w:rsidP="00B3046D">
      <w:pPr>
        <w:spacing w:after="0" w:line="360" w:lineRule="auto"/>
        <w:ind w:firstLine="357"/>
        <w:jc w:val="both"/>
        <w:rPr>
          <w:rStyle w:val="apple-style-span"/>
          <w:rFonts w:ascii="Arial" w:hAnsi="Arial" w:cs="Arial"/>
          <w:color w:val="000000"/>
        </w:rPr>
      </w:pPr>
      <w:r w:rsidRPr="00E17F3D">
        <w:rPr>
          <w:rStyle w:val="apple-style-span"/>
          <w:rFonts w:ascii="Arial" w:hAnsi="Arial" w:cs="Arial"/>
          <w:color w:val="000000"/>
          <w:sz w:val="24"/>
          <w:szCs w:val="24"/>
        </w:rPr>
        <w:t xml:space="preserve">Como um elemento essencial de sites da web ricos de recursos e aplicações baseadas na web, a geração de conteúdo dinâmico continua sendo foco de muita atenção na comunidade de programação </w:t>
      </w:r>
      <w:proofErr w:type="gramStart"/>
      <w:r w:rsidRPr="00E17F3D">
        <w:rPr>
          <w:rStyle w:val="apple-style-span"/>
          <w:rFonts w:ascii="Arial" w:hAnsi="Arial" w:cs="Arial"/>
          <w:color w:val="000000"/>
          <w:sz w:val="24"/>
          <w:szCs w:val="24"/>
        </w:rPr>
        <w:t>web.</w:t>
      </w:r>
      <w:proofErr w:type="gramEnd"/>
      <w:r w:rsidRPr="00E17F3D">
        <w:rPr>
          <w:rStyle w:val="apple-style-span"/>
          <w:rFonts w:ascii="Arial" w:hAnsi="Arial" w:cs="Arial"/>
          <w:color w:val="000000"/>
          <w:sz w:val="24"/>
          <w:szCs w:val="24"/>
        </w:rPr>
        <w:t xml:space="preserve">A tecnologia JSP tem agora um grande papel na evolução contínua desta tecnologia e esperamos ver a próxima geração de ferramentas, serviços e diversões on-line que serão habilitadas pela especificação </w:t>
      </w:r>
      <w:proofErr w:type="spellStart"/>
      <w:r w:rsidRPr="00E17F3D">
        <w:rPr>
          <w:rStyle w:val="apple-style-span"/>
          <w:rFonts w:ascii="Arial" w:hAnsi="Arial" w:cs="Arial"/>
          <w:color w:val="000000"/>
          <w:sz w:val="24"/>
          <w:szCs w:val="24"/>
        </w:rPr>
        <w:t>JavaServer</w:t>
      </w:r>
      <w:proofErr w:type="spellEnd"/>
      <w:r w:rsidRPr="00E17F3D">
        <w:rPr>
          <w:rStyle w:val="apple-style-span"/>
          <w:rFonts w:ascii="Arial" w:hAnsi="Arial" w:cs="Arial"/>
          <w:color w:val="000000"/>
          <w:sz w:val="24"/>
          <w:szCs w:val="24"/>
        </w:rPr>
        <w:t xml:space="preserve"> </w:t>
      </w:r>
      <w:proofErr w:type="spellStart"/>
      <w:r w:rsidRPr="00E17F3D">
        <w:rPr>
          <w:rStyle w:val="apple-style-span"/>
          <w:rFonts w:ascii="Arial" w:hAnsi="Arial" w:cs="Arial"/>
          <w:color w:val="000000"/>
          <w:sz w:val="24"/>
          <w:szCs w:val="24"/>
        </w:rPr>
        <w:t>Pages</w:t>
      </w:r>
      <w:proofErr w:type="spellEnd"/>
      <w:r w:rsidRPr="00E17F3D">
        <w:rPr>
          <w:rStyle w:val="apple-style-span"/>
          <w:rFonts w:ascii="Arial" w:hAnsi="Arial" w:cs="Arial"/>
          <w:color w:val="000000"/>
          <w:sz w:val="24"/>
          <w:szCs w:val="24"/>
        </w:rPr>
        <w:t xml:space="preserve">, um exemplo disso é o novo conceito para desenvolvimento gráfico das interfaces,o </w:t>
      </w:r>
      <w:proofErr w:type="spellStart"/>
      <w:r w:rsidRPr="00E17F3D">
        <w:rPr>
          <w:rStyle w:val="apple-style-span"/>
          <w:rFonts w:ascii="Arial" w:hAnsi="Arial" w:cs="Arial"/>
          <w:color w:val="000000"/>
          <w:sz w:val="24"/>
          <w:szCs w:val="24"/>
        </w:rPr>
        <w:t>JavaServer</w:t>
      </w:r>
      <w:proofErr w:type="spellEnd"/>
      <w:r w:rsidRPr="00E17F3D">
        <w:rPr>
          <w:rStyle w:val="apple-style-span"/>
          <w:rFonts w:ascii="Arial" w:hAnsi="Arial" w:cs="Arial"/>
          <w:color w:val="000000"/>
          <w:sz w:val="24"/>
          <w:szCs w:val="24"/>
        </w:rPr>
        <w:t xml:space="preserve"> Faces, e o surgimento de frameworks que auxiliarão no </w:t>
      </w:r>
      <w:proofErr w:type="spellStart"/>
      <w:r w:rsidRPr="00E17F3D">
        <w:rPr>
          <w:rStyle w:val="apple-style-span"/>
          <w:rFonts w:ascii="Arial" w:hAnsi="Arial" w:cs="Arial"/>
          <w:color w:val="000000"/>
          <w:sz w:val="24"/>
          <w:szCs w:val="24"/>
        </w:rPr>
        <w:t>deselvolvimento</w:t>
      </w:r>
      <w:proofErr w:type="spellEnd"/>
      <w:r w:rsidRPr="00E17F3D">
        <w:rPr>
          <w:rStyle w:val="apple-style-span"/>
          <w:rFonts w:ascii="Arial" w:hAnsi="Arial" w:cs="Arial"/>
          <w:color w:val="000000"/>
          <w:sz w:val="24"/>
          <w:szCs w:val="24"/>
        </w:rPr>
        <w:t xml:space="preserve"> do projeto.</w:t>
      </w:r>
    </w:p>
    <w:p w:rsidR="00B3046D" w:rsidRPr="00E17F3D" w:rsidRDefault="00B3046D" w:rsidP="00B3046D">
      <w:pPr>
        <w:spacing w:after="0" w:line="240" w:lineRule="auto"/>
        <w:ind w:firstLine="360"/>
        <w:rPr>
          <w:rStyle w:val="apple-style-span"/>
          <w:rFonts w:ascii="Arial" w:hAnsi="Arial" w:cs="Arial"/>
          <w:color w:val="000000"/>
        </w:rPr>
      </w:pPr>
    </w:p>
    <w:p w:rsidR="00E9266D" w:rsidRPr="00E17F3D" w:rsidRDefault="00E9266D" w:rsidP="00E9266D">
      <w:pPr>
        <w:spacing w:after="0" w:line="240" w:lineRule="auto"/>
        <w:jc w:val="both"/>
        <w:rPr>
          <w:rStyle w:val="apple-converted-space"/>
          <w:rFonts w:ascii="Arial" w:hAnsi="Arial" w:cs="Arial"/>
          <w:b/>
          <w:color w:val="000000"/>
          <w:sz w:val="28"/>
          <w:szCs w:val="28"/>
        </w:rPr>
      </w:pPr>
    </w:p>
    <w:p w:rsidR="00E9266D" w:rsidRPr="00E17F3D" w:rsidRDefault="00E9266D" w:rsidP="00E9266D">
      <w:pPr>
        <w:spacing w:after="0" w:line="240" w:lineRule="auto"/>
        <w:jc w:val="both"/>
        <w:rPr>
          <w:rStyle w:val="apple-converted-space"/>
          <w:rFonts w:ascii="Arial" w:hAnsi="Arial" w:cs="Arial"/>
          <w:b/>
          <w:color w:val="000000"/>
          <w:sz w:val="28"/>
          <w:szCs w:val="28"/>
        </w:rPr>
      </w:pPr>
    </w:p>
    <w:p w:rsidR="00E91ED8" w:rsidRPr="00E17F3D" w:rsidRDefault="00E9266D" w:rsidP="00E9266D">
      <w:pPr>
        <w:spacing w:after="0" w:line="240" w:lineRule="auto"/>
        <w:jc w:val="both"/>
        <w:rPr>
          <w:rFonts w:ascii="Arial" w:eastAsia="Times New Roman" w:hAnsi="Arial" w:cs="Arial"/>
          <w:b/>
          <w:color w:val="FF0000"/>
          <w:sz w:val="28"/>
          <w:szCs w:val="28"/>
        </w:rPr>
      </w:pPr>
      <w:r w:rsidRPr="00E17F3D">
        <w:rPr>
          <w:rStyle w:val="apple-converted-space"/>
          <w:rFonts w:ascii="Arial" w:hAnsi="Arial" w:cs="Arial"/>
          <w:b/>
          <w:color w:val="000000"/>
          <w:sz w:val="28"/>
          <w:szCs w:val="28"/>
        </w:rPr>
        <w:t>PROTOCOLO HTTP</w:t>
      </w:r>
    </w:p>
    <w:p w:rsidR="00E9266D" w:rsidRPr="00E17F3D" w:rsidRDefault="00E9266D" w:rsidP="00E91ED8">
      <w:pPr>
        <w:spacing w:after="0" w:line="240" w:lineRule="auto"/>
        <w:jc w:val="both"/>
        <w:rPr>
          <w:rFonts w:ascii="Arial" w:eastAsia="Times New Roman" w:hAnsi="Arial" w:cs="Arial"/>
          <w:color w:val="FF0000"/>
        </w:rPr>
      </w:pPr>
    </w:p>
    <w:p w:rsidR="00E9266D" w:rsidRPr="00E17F3D" w:rsidRDefault="00E9266D" w:rsidP="00E91ED8">
      <w:pPr>
        <w:spacing w:after="0" w:line="240" w:lineRule="auto"/>
        <w:jc w:val="both"/>
        <w:rPr>
          <w:rFonts w:ascii="Arial" w:eastAsia="Times New Roman" w:hAnsi="Arial" w:cs="Arial"/>
          <w:color w:val="FF0000"/>
        </w:rPr>
      </w:pPr>
    </w:p>
    <w:p w:rsidR="00E9266D" w:rsidRPr="00E17F3D" w:rsidRDefault="00E9266D" w:rsidP="00E91ED8">
      <w:pPr>
        <w:spacing w:after="0" w:line="240" w:lineRule="auto"/>
        <w:jc w:val="both"/>
        <w:rPr>
          <w:rFonts w:ascii="Arial" w:eastAsia="Times New Roman" w:hAnsi="Arial" w:cs="Arial"/>
          <w:color w:val="FF0000"/>
        </w:rPr>
      </w:pPr>
    </w:p>
    <w:p w:rsidR="00E9266D" w:rsidRPr="00E17F3D" w:rsidRDefault="00E9266D" w:rsidP="00E9266D">
      <w:pPr>
        <w:spacing w:after="0" w:line="360" w:lineRule="auto"/>
        <w:ind w:firstLine="709"/>
        <w:jc w:val="both"/>
        <w:rPr>
          <w:rStyle w:val="apple-style-span"/>
          <w:rFonts w:ascii="Arial" w:hAnsi="Arial" w:cs="Arial"/>
          <w:color w:val="000000"/>
          <w:sz w:val="24"/>
          <w:szCs w:val="24"/>
        </w:rPr>
      </w:pPr>
      <w:r w:rsidRPr="00E17F3D">
        <w:rPr>
          <w:rStyle w:val="apple-style-span"/>
          <w:rFonts w:ascii="Arial" w:hAnsi="Arial" w:cs="Arial"/>
          <w:color w:val="000000"/>
          <w:sz w:val="24"/>
          <w:szCs w:val="24"/>
        </w:rPr>
        <w:t>O protocolo HTTP (</w:t>
      </w:r>
      <w:proofErr w:type="spellStart"/>
      <w:proofErr w:type="gramStart"/>
      <w:r w:rsidRPr="00E17F3D">
        <w:rPr>
          <w:rStyle w:val="apple-style-span"/>
          <w:rFonts w:ascii="Arial" w:hAnsi="Arial" w:cs="Arial"/>
          <w:color w:val="000000"/>
          <w:sz w:val="24"/>
          <w:szCs w:val="24"/>
        </w:rPr>
        <w:t>HyperText</w:t>
      </w:r>
      <w:proofErr w:type="spellEnd"/>
      <w:proofErr w:type="gramEnd"/>
      <w:r w:rsidRPr="00E17F3D">
        <w:rPr>
          <w:rStyle w:val="apple-style-span"/>
          <w:rFonts w:ascii="Arial" w:hAnsi="Arial" w:cs="Arial"/>
          <w:color w:val="000000"/>
          <w:sz w:val="24"/>
          <w:szCs w:val="24"/>
        </w:rPr>
        <w:t xml:space="preserve"> </w:t>
      </w:r>
      <w:proofErr w:type="spellStart"/>
      <w:r w:rsidRPr="00E17F3D">
        <w:rPr>
          <w:rStyle w:val="apple-style-span"/>
          <w:rFonts w:ascii="Arial" w:hAnsi="Arial" w:cs="Arial"/>
          <w:color w:val="000000"/>
          <w:sz w:val="24"/>
          <w:szCs w:val="24"/>
        </w:rPr>
        <w:t>Transfer</w:t>
      </w:r>
      <w:proofErr w:type="spellEnd"/>
      <w:r w:rsidRPr="00E17F3D">
        <w:rPr>
          <w:rStyle w:val="apple-style-span"/>
          <w:rFonts w:ascii="Arial" w:hAnsi="Arial" w:cs="Arial"/>
          <w:color w:val="000000"/>
          <w:sz w:val="24"/>
          <w:szCs w:val="24"/>
        </w:rPr>
        <w:t xml:space="preserve"> </w:t>
      </w:r>
      <w:proofErr w:type="spellStart"/>
      <w:r w:rsidRPr="00E17F3D">
        <w:rPr>
          <w:rStyle w:val="apple-style-span"/>
          <w:rFonts w:ascii="Arial" w:hAnsi="Arial" w:cs="Arial"/>
          <w:color w:val="000000"/>
          <w:sz w:val="24"/>
          <w:szCs w:val="24"/>
        </w:rPr>
        <w:t>Protocol</w:t>
      </w:r>
      <w:proofErr w:type="spellEnd"/>
      <w:r w:rsidRPr="00E17F3D">
        <w:rPr>
          <w:rStyle w:val="apple-style-span"/>
          <w:rFonts w:ascii="Arial" w:hAnsi="Arial" w:cs="Arial"/>
          <w:color w:val="000000"/>
          <w:sz w:val="24"/>
          <w:szCs w:val="24"/>
        </w:rPr>
        <w:t xml:space="preserve">) é o protocolo mais utilizado na Internet desde 1990. A versão 0.9 destinava-se unicamente a transferir dados na Internet (em especial páginas Web escritas em HTML). A versão 1.0 do protocolo (a mais utilizada) permite doravante transferir mensagens com cabeçalhos que descrevem o conteúdo da mensagem utilizando uma codificação de tipo MIMO. O protocolo HTTP tem como objetivo permitir uma transferência de ficheiros (essencialmente no formato HTML) localizados graças a uma cadeia de caracteres chamada URL entre um navegador (o cliente) e um servidor Web (chamado de resto </w:t>
      </w:r>
      <w:proofErr w:type="spellStart"/>
      <w:r w:rsidRPr="00E17F3D">
        <w:rPr>
          <w:rStyle w:val="apple-style-span"/>
          <w:rFonts w:ascii="Arial" w:hAnsi="Arial" w:cs="Arial"/>
          <w:color w:val="000000"/>
          <w:sz w:val="24"/>
          <w:szCs w:val="24"/>
        </w:rPr>
        <w:t>httpd</w:t>
      </w:r>
      <w:proofErr w:type="spellEnd"/>
      <w:r w:rsidRPr="00E17F3D">
        <w:rPr>
          <w:rStyle w:val="apple-style-span"/>
          <w:rFonts w:ascii="Arial" w:hAnsi="Arial" w:cs="Arial"/>
          <w:color w:val="000000"/>
          <w:sz w:val="24"/>
          <w:szCs w:val="24"/>
        </w:rPr>
        <w:t xml:space="preserve"> nas máquinas UNIX).</w:t>
      </w:r>
    </w:p>
    <w:p w:rsidR="00E9266D" w:rsidRPr="00E17F3D" w:rsidRDefault="00E9266D" w:rsidP="00E91ED8">
      <w:pPr>
        <w:spacing w:after="0" w:line="240" w:lineRule="auto"/>
        <w:jc w:val="both"/>
        <w:rPr>
          <w:rStyle w:val="apple-style-span"/>
          <w:rFonts w:ascii="Arial" w:hAnsi="Arial" w:cs="Arial"/>
          <w:color w:val="000000"/>
          <w:sz w:val="27"/>
          <w:szCs w:val="27"/>
        </w:rPr>
      </w:pPr>
    </w:p>
    <w:p w:rsidR="00E9266D" w:rsidRPr="00E17F3D" w:rsidRDefault="00E9266D" w:rsidP="00E91ED8">
      <w:pPr>
        <w:spacing w:after="0" w:line="240" w:lineRule="auto"/>
        <w:jc w:val="both"/>
        <w:rPr>
          <w:rStyle w:val="apple-style-span"/>
          <w:rFonts w:ascii="Arial" w:hAnsi="Arial" w:cs="Arial"/>
          <w:color w:val="000000"/>
          <w:sz w:val="27"/>
          <w:szCs w:val="27"/>
        </w:rPr>
      </w:pPr>
    </w:p>
    <w:p w:rsidR="00E9266D" w:rsidRPr="00E17F3D" w:rsidRDefault="00E9266D" w:rsidP="00E91ED8">
      <w:pPr>
        <w:spacing w:after="0" w:line="240" w:lineRule="auto"/>
        <w:jc w:val="both"/>
        <w:rPr>
          <w:rFonts w:ascii="Arial" w:eastAsia="Times New Roman" w:hAnsi="Arial" w:cs="Arial"/>
          <w:color w:val="FF0000"/>
        </w:rPr>
      </w:pPr>
    </w:p>
    <w:p w:rsidR="00E91ED8" w:rsidRPr="00E17F3D" w:rsidRDefault="00E91ED8" w:rsidP="00E91ED8">
      <w:pPr>
        <w:spacing w:after="0" w:line="240" w:lineRule="auto"/>
        <w:jc w:val="both"/>
        <w:rPr>
          <w:rFonts w:ascii="Arial" w:eastAsia="Times New Roman" w:hAnsi="Arial" w:cs="Arial"/>
          <w:b/>
          <w:sz w:val="28"/>
          <w:szCs w:val="28"/>
        </w:rPr>
      </w:pPr>
      <w:r w:rsidRPr="00E17F3D">
        <w:rPr>
          <w:rFonts w:ascii="Arial" w:eastAsia="Times New Roman" w:hAnsi="Arial" w:cs="Arial"/>
          <w:b/>
          <w:sz w:val="28"/>
          <w:szCs w:val="28"/>
        </w:rPr>
        <w:t>GET E POST</w:t>
      </w:r>
    </w:p>
    <w:p w:rsidR="00E91ED8" w:rsidRPr="00E17F3D" w:rsidRDefault="00E91ED8" w:rsidP="00E91ED8">
      <w:pPr>
        <w:spacing w:after="0" w:line="240" w:lineRule="auto"/>
        <w:ind w:firstLine="708"/>
        <w:rPr>
          <w:rFonts w:ascii="Arial" w:eastAsia="Times New Roman" w:hAnsi="Arial" w:cs="Arial"/>
          <w:color w:val="000000"/>
          <w:sz w:val="24"/>
          <w:szCs w:val="24"/>
        </w:rPr>
      </w:pPr>
    </w:p>
    <w:p w:rsidR="00E91ED8" w:rsidRPr="00E17F3D" w:rsidRDefault="00E91ED8" w:rsidP="00E91ED8">
      <w:pPr>
        <w:spacing w:after="0" w:line="240" w:lineRule="auto"/>
        <w:ind w:firstLine="708"/>
        <w:rPr>
          <w:rFonts w:ascii="Arial" w:eastAsia="Times New Roman" w:hAnsi="Arial" w:cs="Arial"/>
          <w:color w:val="000000"/>
          <w:sz w:val="24"/>
          <w:szCs w:val="24"/>
        </w:rPr>
      </w:pPr>
    </w:p>
    <w:p w:rsidR="00E91ED8" w:rsidRPr="00E91ED8" w:rsidRDefault="00E91ED8" w:rsidP="00E91ED8">
      <w:pPr>
        <w:spacing w:after="0" w:line="360" w:lineRule="auto"/>
        <w:ind w:firstLine="708"/>
        <w:jc w:val="both"/>
        <w:rPr>
          <w:rFonts w:ascii="Arial" w:eastAsia="Times New Roman" w:hAnsi="Arial" w:cs="Arial"/>
          <w:color w:val="000000"/>
          <w:sz w:val="24"/>
          <w:szCs w:val="24"/>
        </w:rPr>
      </w:pPr>
      <w:r w:rsidRPr="00E91ED8">
        <w:rPr>
          <w:rFonts w:ascii="Arial" w:eastAsia="Times New Roman" w:hAnsi="Arial" w:cs="Arial"/>
          <w:color w:val="000000"/>
          <w:sz w:val="24"/>
          <w:szCs w:val="24"/>
        </w:rPr>
        <w:t>O método</w:t>
      </w:r>
      <w:r w:rsidRPr="00E17F3D">
        <w:rPr>
          <w:rFonts w:ascii="Arial" w:eastAsia="Times New Roman" w:hAnsi="Arial" w:cs="Arial"/>
          <w:color w:val="000000"/>
          <w:sz w:val="24"/>
          <w:szCs w:val="24"/>
        </w:rPr>
        <w:t> </w:t>
      </w:r>
      <w:r w:rsidRPr="00E91ED8">
        <w:rPr>
          <w:rFonts w:ascii="Arial" w:eastAsia="Times New Roman" w:hAnsi="Arial" w:cs="Arial"/>
          <w:b/>
          <w:bCs/>
          <w:color w:val="000000"/>
          <w:sz w:val="24"/>
          <w:szCs w:val="24"/>
        </w:rPr>
        <w:t>GET</w:t>
      </w:r>
      <w:r w:rsidRPr="00E17F3D">
        <w:rPr>
          <w:rFonts w:ascii="Arial" w:eastAsia="Times New Roman" w:hAnsi="Arial" w:cs="Arial"/>
          <w:color w:val="000000"/>
          <w:sz w:val="24"/>
          <w:szCs w:val="24"/>
        </w:rPr>
        <w:t> </w:t>
      </w:r>
      <w:r w:rsidRPr="00E91ED8">
        <w:rPr>
          <w:rFonts w:ascii="Arial" w:eastAsia="Times New Roman" w:hAnsi="Arial" w:cs="Arial"/>
          <w:color w:val="000000"/>
          <w:sz w:val="24"/>
          <w:szCs w:val="24"/>
        </w:rPr>
        <w:t>é usado quando queremos pesquisar ou passar dados para outra página usando a URL da página.</w:t>
      </w:r>
    </w:p>
    <w:p w:rsidR="00E91ED8" w:rsidRPr="00E91ED8" w:rsidRDefault="00E91ED8" w:rsidP="00E91ED8">
      <w:pPr>
        <w:spacing w:after="0" w:line="360" w:lineRule="auto"/>
        <w:ind w:firstLine="708"/>
        <w:jc w:val="both"/>
        <w:rPr>
          <w:rFonts w:ascii="Arial" w:eastAsia="Times New Roman" w:hAnsi="Arial" w:cs="Arial"/>
          <w:color w:val="000000"/>
          <w:sz w:val="24"/>
          <w:szCs w:val="24"/>
        </w:rPr>
      </w:pPr>
      <w:r w:rsidRPr="00E91ED8">
        <w:rPr>
          <w:rFonts w:ascii="Arial" w:eastAsia="Times New Roman" w:hAnsi="Arial" w:cs="Arial"/>
          <w:color w:val="000000"/>
          <w:sz w:val="24"/>
          <w:szCs w:val="24"/>
        </w:rPr>
        <w:t xml:space="preserve">O método GET tem como objetivo enviar uma requisição por um recurso. As informações necessárias para a obtenção do recurso (como informações digitadas em formulários HTML) são adicionadas à URL e, por conseqüência, não são permitidos caracteres inválidos na formação de </w:t>
      </w:r>
      <w:proofErr w:type="spellStart"/>
      <w:r w:rsidRPr="00E91ED8">
        <w:rPr>
          <w:rFonts w:ascii="Arial" w:eastAsia="Times New Roman" w:hAnsi="Arial" w:cs="Arial"/>
          <w:color w:val="000000"/>
          <w:sz w:val="24"/>
          <w:szCs w:val="24"/>
        </w:rPr>
        <w:t>URLs</w:t>
      </w:r>
      <w:proofErr w:type="spellEnd"/>
      <w:r w:rsidRPr="00E91ED8">
        <w:rPr>
          <w:rFonts w:ascii="Arial" w:eastAsia="Times New Roman" w:hAnsi="Arial" w:cs="Arial"/>
          <w:color w:val="000000"/>
          <w:sz w:val="24"/>
          <w:szCs w:val="24"/>
        </w:rPr>
        <w:t xml:space="preserve"> como:</w:t>
      </w:r>
    </w:p>
    <w:p w:rsidR="00E91ED8" w:rsidRPr="00E91ED8" w:rsidRDefault="00E91ED8" w:rsidP="00E91ED8">
      <w:pPr>
        <w:spacing w:before="100" w:beforeAutospacing="1" w:after="100" w:afterAutospacing="1" w:line="360" w:lineRule="auto"/>
        <w:ind w:left="1068"/>
        <w:jc w:val="both"/>
        <w:rPr>
          <w:rFonts w:ascii="Arial" w:eastAsia="Times New Roman" w:hAnsi="Arial" w:cs="Arial"/>
          <w:color w:val="000000"/>
        </w:rPr>
      </w:pPr>
      <w:r w:rsidRPr="00E91ED8">
        <w:rPr>
          <w:rFonts w:ascii="Arial" w:eastAsia="Times New Roman" w:hAnsi="Arial" w:cs="Arial"/>
          <w:color w:val="000000"/>
          <w:sz w:val="24"/>
          <w:szCs w:val="24"/>
        </w:rPr>
        <w:t>·</w:t>
      </w:r>
      <w:r w:rsidRPr="00E91ED8">
        <w:rPr>
          <w:rFonts w:ascii="Arial" w:eastAsia="Times New Roman" w:hAnsi="Arial" w:cs="Arial"/>
          <w:color w:val="000000"/>
          <w:sz w:val="14"/>
          <w:szCs w:val="14"/>
        </w:rPr>
        <w:t>        </w:t>
      </w:r>
      <w:r w:rsidRPr="00E17F3D">
        <w:rPr>
          <w:rFonts w:ascii="Arial" w:eastAsia="Times New Roman" w:hAnsi="Arial" w:cs="Arial"/>
          <w:color w:val="000000"/>
          <w:sz w:val="14"/>
        </w:rPr>
        <w:t> </w:t>
      </w:r>
      <w:r w:rsidRPr="00E91ED8">
        <w:rPr>
          <w:rFonts w:ascii="Arial" w:eastAsia="Times New Roman" w:hAnsi="Arial" w:cs="Arial"/>
          <w:color w:val="000000"/>
          <w:sz w:val="24"/>
          <w:szCs w:val="24"/>
        </w:rPr>
        <w:t>Espaços em Branco.</w:t>
      </w:r>
    </w:p>
    <w:p w:rsidR="00E91ED8" w:rsidRPr="00E91ED8" w:rsidRDefault="00E91ED8" w:rsidP="00E91ED8">
      <w:pPr>
        <w:spacing w:before="100" w:beforeAutospacing="1" w:after="100" w:afterAutospacing="1" w:line="360" w:lineRule="auto"/>
        <w:ind w:left="1068"/>
        <w:jc w:val="both"/>
        <w:rPr>
          <w:rFonts w:ascii="Arial" w:eastAsia="Times New Roman" w:hAnsi="Arial" w:cs="Arial"/>
          <w:color w:val="000000"/>
        </w:rPr>
      </w:pPr>
      <w:r w:rsidRPr="00E91ED8">
        <w:rPr>
          <w:rFonts w:ascii="Arial" w:eastAsia="Times New Roman" w:hAnsi="Arial" w:cs="Arial"/>
          <w:color w:val="000000"/>
          <w:sz w:val="24"/>
          <w:szCs w:val="24"/>
        </w:rPr>
        <w:t>·</w:t>
      </w:r>
      <w:r w:rsidRPr="00E91ED8">
        <w:rPr>
          <w:rFonts w:ascii="Arial" w:eastAsia="Times New Roman" w:hAnsi="Arial" w:cs="Arial"/>
          <w:color w:val="000000"/>
          <w:sz w:val="14"/>
          <w:szCs w:val="14"/>
        </w:rPr>
        <w:t>        </w:t>
      </w:r>
      <w:r w:rsidRPr="00E17F3D">
        <w:rPr>
          <w:rFonts w:ascii="Arial" w:eastAsia="Times New Roman" w:hAnsi="Arial" w:cs="Arial"/>
          <w:color w:val="000000"/>
          <w:sz w:val="14"/>
        </w:rPr>
        <w:t> </w:t>
      </w:r>
      <w:r w:rsidRPr="00E91ED8">
        <w:rPr>
          <w:rFonts w:ascii="Arial" w:eastAsia="Times New Roman" w:hAnsi="Arial" w:cs="Arial"/>
          <w:color w:val="000000"/>
          <w:sz w:val="24"/>
          <w:szCs w:val="24"/>
        </w:rPr>
        <w:t>Caracteres Especiais.</w:t>
      </w:r>
    </w:p>
    <w:p w:rsidR="00E91ED8" w:rsidRPr="00E91ED8" w:rsidRDefault="00E91ED8" w:rsidP="00E91ED8">
      <w:pPr>
        <w:spacing w:after="0" w:line="360" w:lineRule="auto"/>
        <w:ind w:firstLine="708"/>
        <w:jc w:val="both"/>
        <w:rPr>
          <w:rFonts w:ascii="Arial" w:eastAsia="Times New Roman" w:hAnsi="Arial" w:cs="Arial"/>
          <w:color w:val="000000"/>
          <w:sz w:val="24"/>
          <w:szCs w:val="24"/>
        </w:rPr>
      </w:pPr>
      <w:r w:rsidRPr="00E91ED8">
        <w:rPr>
          <w:rFonts w:ascii="Arial" w:eastAsia="Times New Roman" w:hAnsi="Arial" w:cs="Arial"/>
          <w:color w:val="000000"/>
          <w:sz w:val="24"/>
          <w:szCs w:val="24"/>
        </w:rPr>
        <w:t xml:space="preserve">O método GET possui a vantagem dos servidores Web poderem assumir que a requisição pode ser repetida, sendo possível adicionar à URL resultante de uma pesquisa, mas o GET tem como desvantagem que as informações passadas </w:t>
      </w:r>
      <w:proofErr w:type="gramStart"/>
      <w:r w:rsidRPr="00E91ED8">
        <w:rPr>
          <w:rFonts w:ascii="Arial" w:eastAsia="Times New Roman" w:hAnsi="Arial" w:cs="Arial"/>
          <w:color w:val="000000"/>
          <w:sz w:val="24"/>
          <w:szCs w:val="24"/>
        </w:rPr>
        <w:t>via</w:t>
      </w:r>
      <w:proofErr w:type="gramEnd"/>
      <w:r w:rsidRPr="00E91ED8">
        <w:rPr>
          <w:rFonts w:ascii="Arial" w:eastAsia="Times New Roman" w:hAnsi="Arial" w:cs="Arial"/>
          <w:color w:val="000000"/>
          <w:sz w:val="24"/>
          <w:szCs w:val="24"/>
        </w:rPr>
        <w:t xml:space="preserve"> GET não pode ser muito longas, o número de caracteres permitidos é por volta de 2K.</w:t>
      </w:r>
    </w:p>
    <w:p w:rsidR="00E91ED8" w:rsidRPr="00E91ED8" w:rsidRDefault="00E91ED8" w:rsidP="00E91ED8">
      <w:pPr>
        <w:spacing w:after="0" w:line="360" w:lineRule="auto"/>
        <w:ind w:firstLine="708"/>
        <w:jc w:val="both"/>
        <w:rPr>
          <w:rFonts w:ascii="Arial" w:eastAsia="Times New Roman" w:hAnsi="Arial" w:cs="Arial"/>
          <w:color w:val="000000"/>
          <w:sz w:val="24"/>
          <w:szCs w:val="24"/>
        </w:rPr>
      </w:pPr>
      <w:r w:rsidRPr="00E91ED8">
        <w:rPr>
          <w:rFonts w:ascii="Arial" w:eastAsia="Times New Roman" w:hAnsi="Arial" w:cs="Arial"/>
          <w:color w:val="000000"/>
          <w:sz w:val="24"/>
          <w:szCs w:val="24"/>
        </w:rPr>
        <w:lastRenderedPageBreak/>
        <w:t> </w:t>
      </w:r>
    </w:p>
    <w:p w:rsidR="00E91ED8" w:rsidRPr="00E91ED8" w:rsidRDefault="00E91ED8" w:rsidP="00E91ED8">
      <w:pPr>
        <w:spacing w:after="0" w:line="360" w:lineRule="auto"/>
        <w:ind w:firstLine="708"/>
        <w:jc w:val="both"/>
        <w:rPr>
          <w:rFonts w:ascii="Arial" w:eastAsia="Times New Roman" w:hAnsi="Arial" w:cs="Arial"/>
          <w:color w:val="000000"/>
          <w:sz w:val="24"/>
          <w:szCs w:val="24"/>
        </w:rPr>
      </w:pPr>
      <w:r w:rsidRPr="00E91ED8">
        <w:rPr>
          <w:rFonts w:ascii="Arial" w:eastAsia="Times New Roman" w:hAnsi="Arial" w:cs="Arial"/>
          <w:color w:val="000000"/>
          <w:sz w:val="24"/>
          <w:szCs w:val="24"/>
        </w:rPr>
        <w:t>O método</w:t>
      </w:r>
      <w:r w:rsidRPr="00E17F3D">
        <w:rPr>
          <w:rFonts w:ascii="Arial" w:eastAsia="Times New Roman" w:hAnsi="Arial" w:cs="Arial"/>
          <w:color w:val="000000"/>
          <w:sz w:val="24"/>
          <w:szCs w:val="24"/>
        </w:rPr>
        <w:t> </w:t>
      </w:r>
      <w:r w:rsidRPr="00E91ED8">
        <w:rPr>
          <w:rFonts w:ascii="Arial" w:eastAsia="Times New Roman" w:hAnsi="Arial" w:cs="Arial"/>
          <w:b/>
          <w:bCs/>
          <w:color w:val="000000"/>
          <w:sz w:val="24"/>
          <w:szCs w:val="24"/>
        </w:rPr>
        <w:t>POST</w:t>
      </w:r>
      <w:r w:rsidRPr="00E17F3D">
        <w:rPr>
          <w:rFonts w:ascii="Arial" w:eastAsia="Times New Roman" w:hAnsi="Arial" w:cs="Arial"/>
          <w:color w:val="000000"/>
          <w:sz w:val="24"/>
          <w:szCs w:val="24"/>
        </w:rPr>
        <w:t> </w:t>
      </w:r>
      <w:r w:rsidRPr="00E91ED8">
        <w:rPr>
          <w:rFonts w:ascii="Arial" w:eastAsia="Times New Roman" w:hAnsi="Arial" w:cs="Arial"/>
          <w:color w:val="000000"/>
          <w:sz w:val="24"/>
          <w:szCs w:val="24"/>
        </w:rPr>
        <w:t>é usado quando queremos enviar dados a serem gravados em um banco de dados ou uma pesquisa cujos dados sejam grandes o suficiente para não caber na URL da página.</w:t>
      </w:r>
    </w:p>
    <w:p w:rsidR="00E91ED8" w:rsidRPr="00E91ED8" w:rsidRDefault="00E91ED8" w:rsidP="00E91ED8">
      <w:pPr>
        <w:spacing w:after="0" w:line="360" w:lineRule="auto"/>
        <w:ind w:firstLine="708"/>
        <w:jc w:val="both"/>
        <w:rPr>
          <w:rFonts w:ascii="Arial" w:eastAsia="Times New Roman" w:hAnsi="Arial" w:cs="Arial"/>
          <w:color w:val="000000"/>
          <w:sz w:val="24"/>
          <w:szCs w:val="24"/>
        </w:rPr>
      </w:pPr>
      <w:r w:rsidRPr="00E91ED8">
        <w:rPr>
          <w:rFonts w:ascii="Arial" w:eastAsia="Times New Roman" w:hAnsi="Arial" w:cs="Arial"/>
          <w:color w:val="000000"/>
          <w:sz w:val="24"/>
          <w:szCs w:val="24"/>
        </w:rPr>
        <w:t>JÁ as requisições POST, a princípio podem ter tamanho ilimitado. No entanto, elas não são idempotente, o que as tornam ideais para formulários onde os usuários precisam digitar informações confidenciais, como número de carão de crédito. Desta forma o usuário é obrigado a digitar a informação toda vez que for enviar a requisição, não sendo possível registrar a requisição em um</w:t>
      </w:r>
      <w:r w:rsidRPr="00E17F3D">
        <w:rPr>
          <w:rFonts w:ascii="Arial" w:eastAsia="Times New Roman" w:hAnsi="Arial" w:cs="Arial"/>
          <w:color w:val="000000"/>
          <w:sz w:val="24"/>
          <w:szCs w:val="24"/>
        </w:rPr>
        <w:t xml:space="preserve"> </w:t>
      </w:r>
      <w:r w:rsidRPr="00E91ED8">
        <w:rPr>
          <w:rFonts w:ascii="Arial" w:eastAsia="Times New Roman" w:hAnsi="Arial" w:cs="Arial"/>
          <w:i/>
          <w:iCs/>
          <w:color w:val="000000"/>
          <w:sz w:val="24"/>
          <w:szCs w:val="24"/>
        </w:rPr>
        <w:t>bookmark.</w:t>
      </w:r>
    </w:p>
    <w:p w:rsidR="00E91ED8" w:rsidRPr="00E17F3D" w:rsidRDefault="00E91ED8" w:rsidP="00E91ED8">
      <w:pPr>
        <w:pStyle w:val="PargrafodaLista"/>
        <w:spacing w:after="0" w:line="360" w:lineRule="auto"/>
        <w:jc w:val="both"/>
        <w:rPr>
          <w:rFonts w:ascii="Arial" w:eastAsia="Times New Roman" w:hAnsi="Arial" w:cs="Arial"/>
          <w:color w:val="FF0000"/>
          <w:sz w:val="27"/>
          <w:szCs w:val="27"/>
        </w:rPr>
      </w:pPr>
    </w:p>
    <w:p w:rsidR="00C700C0" w:rsidRPr="00E17F3D" w:rsidRDefault="00C700C0" w:rsidP="00C700C0">
      <w:pPr>
        <w:spacing w:after="0" w:line="240" w:lineRule="auto"/>
        <w:rPr>
          <w:rFonts w:ascii="Arial" w:eastAsia="Times New Roman" w:hAnsi="Arial" w:cs="Arial"/>
          <w:color w:val="FF0000"/>
          <w:sz w:val="27"/>
          <w:szCs w:val="27"/>
        </w:rPr>
      </w:pPr>
    </w:p>
    <w:p w:rsidR="00C700C0" w:rsidRPr="00E17F3D" w:rsidRDefault="00E9266D" w:rsidP="00C700C0">
      <w:pPr>
        <w:spacing w:after="0" w:line="240" w:lineRule="auto"/>
        <w:jc w:val="both"/>
        <w:rPr>
          <w:rFonts w:ascii="Arial" w:eastAsia="Times New Roman" w:hAnsi="Arial" w:cs="Arial"/>
          <w:b/>
          <w:sz w:val="28"/>
          <w:szCs w:val="28"/>
        </w:rPr>
      </w:pPr>
      <w:r w:rsidRPr="00E17F3D">
        <w:rPr>
          <w:rFonts w:ascii="Arial" w:eastAsia="Times New Roman" w:hAnsi="Arial" w:cs="Arial"/>
          <w:b/>
          <w:sz w:val="28"/>
          <w:szCs w:val="28"/>
        </w:rPr>
        <w:t>ARQUITETURA</w:t>
      </w:r>
      <w:r w:rsidR="00C700C0" w:rsidRPr="00E17F3D">
        <w:rPr>
          <w:rFonts w:ascii="Arial" w:eastAsia="Times New Roman" w:hAnsi="Arial" w:cs="Arial"/>
          <w:b/>
          <w:sz w:val="28"/>
          <w:szCs w:val="28"/>
        </w:rPr>
        <w:t xml:space="preserve"> REST</w:t>
      </w:r>
    </w:p>
    <w:p w:rsidR="00C700C0" w:rsidRPr="00A83189" w:rsidRDefault="00C700C0" w:rsidP="00A83189">
      <w:pPr>
        <w:spacing w:after="0" w:line="360" w:lineRule="auto"/>
        <w:jc w:val="both"/>
        <w:rPr>
          <w:rFonts w:ascii="Arial" w:eastAsia="Times New Roman" w:hAnsi="Arial" w:cs="Arial"/>
          <w:sz w:val="27"/>
          <w:szCs w:val="27"/>
        </w:rPr>
      </w:pPr>
    </w:p>
    <w:p w:rsidR="00A83189" w:rsidRPr="00A83189" w:rsidRDefault="00A83189" w:rsidP="00A83189">
      <w:pPr>
        <w:spacing w:after="0" w:line="360" w:lineRule="auto"/>
        <w:ind w:firstLine="708"/>
        <w:jc w:val="both"/>
        <w:rPr>
          <w:rFonts w:ascii="Arial" w:eastAsia="Times New Roman" w:hAnsi="Arial" w:cs="Arial"/>
          <w:sz w:val="24"/>
          <w:szCs w:val="24"/>
        </w:rPr>
      </w:pPr>
      <w:r w:rsidRPr="00A83189">
        <w:rPr>
          <w:rFonts w:ascii="Arial" w:eastAsia="Times New Roman" w:hAnsi="Arial" w:cs="Arial"/>
          <w:sz w:val="24"/>
          <w:szCs w:val="24"/>
        </w:rPr>
        <w:t>Um </w:t>
      </w:r>
      <w:r w:rsidRPr="00A83189">
        <w:rPr>
          <w:rFonts w:ascii="Arial" w:eastAsia="Times New Roman" w:hAnsi="Arial" w:cs="Arial"/>
          <w:iCs/>
          <w:sz w:val="24"/>
          <w:szCs w:val="24"/>
        </w:rPr>
        <w:t>protocolo cliente/servidor sem estado</w:t>
      </w:r>
      <w:r w:rsidRPr="00A83189">
        <w:rPr>
          <w:rFonts w:ascii="Arial" w:eastAsia="Times New Roman" w:hAnsi="Arial" w:cs="Arial"/>
          <w:sz w:val="24"/>
          <w:szCs w:val="24"/>
        </w:rPr>
        <w:t>: cada mensagem HTTP contém toda a informação necessária para compreender o pedido. Como resultado, nem o cliente e nem o servidor necessitam gravar nenhum estado das comunicações entre mensagens. Na prática, muitas aplicações baseadas em HTTP utilizam cookies e outros mecanismos para manter o estado da sessão (algumas destas práticas, como a reescrita de </w:t>
      </w:r>
      <w:proofErr w:type="spellStart"/>
      <w:r w:rsidR="00955B39" w:rsidRPr="00A83189">
        <w:rPr>
          <w:rFonts w:ascii="Arial" w:eastAsia="Times New Roman" w:hAnsi="Arial" w:cs="Arial"/>
          <w:sz w:val="24"/>
          <w:szCs w:val="24"/>
        </w:rPr>
        <w:fldChar w:fldCharType="begin"/>
      </w:r>
      <w:r w:rsidRPr="00A83189">
        <w:rPr>
          <w:rFonts w:ascii="Arial" w:eastAsia="Times New Roman" w:hAnsi="Arial" w:cs="Arial"/>
          <w:sz w:val="24"/>
          <w:szCs w:val="24"/>
        </w:rPr>
        <w:instrText xml:space="preserve"> HYPERLINK "http://pt.wikipedia.org/wiki/URL" \o "URL" \t "_blank" </w:instrText>
      </w:r>
      <w:r w:rsidR="00955B39" w:rsidRPr="00A83189">
        <w:rPr>
          <w:rFonts w:ascii="Arial" w:eastAsia="Times New Roman" w:hAnsi="Arial" w:cs="Arial"/>
          <w:sz w:val="24"/>
          <w:szCs w:val="24"/>
        </w:rPr>
        <w:fldChar w:fldCharType="separate"/>
      </w:r>
      <w:r w:rsidRPr="00A83189">
        <w:rPr>
          <w:rFonts w:ascii="Arial" w:eastAsia="Times New Roman" w:hAnsi="Arial" w:cs="Arial"/>
          <w:sz w:val="24"/>
          <w:szCs w:val="24"/>
        </w:rPr>
        <w:t>URLs</w:t>
      </w:r>
      <w:proofErr w:type="spellEnd"/>
      <w:r w:rsidR="00955B39" w:rsidRPr="00A83189">
        <w:rPr>
          <w:rFonts w:ascii="Arial" w:eastAsia="Times New Roman" w:hAnsi="Arial" w:cs="Arial"/>
          <w:sz w:val="24"/>
          <w:szCs w:val="24"/>
        </w:rPr>
        <w:fldChar w:fldCharType="end"/>
      </w:r>
      <w:r w:rsidRPr="00A83189">
        <w:rPr>
          <w:rFonts w:ascii="Arial" w:eastAsia="Times New Roman" w:hAnsi="Arial" w:cs="Arial"/>
          <w:sz w:val="24"/>
          <w:szCs w:val="24"/>
        </w:rPr>
        <w:t>, não são permitidas pela regra do REST).</w:t>
      </w:r>
    </w:p>
    <w:p w:rsidR="00A83189" w:rsidRPr="00A83189" w:rsidRDefault="00A83189" w:rsidP="00A83189">
      <w:pPr>
        <w:spacing w:after="0" w:line="360" w:lineRule="auto"/>
        <w:ind w:firstLine="708"/>
        <w:jc w:val="both"/>
        <w:rPr>
          <w:rFonts w:ascii="Arial" w:eastAsia="Times New Roman" w:hAnsi="Arial" w:cs="Arial"/>
          <w:sz w:val="24"/>
          <w:szCs w:val="24"/>
        </w:rPr>
      </w:pPr>
      <w:r w:rsidRPr="00A83189">
        <w:rPr>
          <w:rFonts w:ascii="Arial" w:eastAsia="Times New Roman" w:hAnsi="Arial" w:cs="Arial"/>
          <w:sz w:val="24"/>
          <w:szCs w:val="24"/>
        </w:rPr>
        <w:t>Um conjunto de </w:t>
      </w:r>
      <w:r w:rsidRPr="00A83189">
        <w:rPr>
          <w:rFonts w:ascii="Arial" w:eastAsia="Times New Roman" w:hAnsi="Arial" w:cs="Arial"/>
          <w:iCs/>
          <w:sz w:val="24"/>
          <w:szCs w:val="24"/>
        </w:rPr>
        <w:t>operações bem definidas</w:t>
      </w:r>
      <w:r w:rsidRPr="00A83189">
        <w:rPr>
          <w:rFonts w:ascii="Arial" w:eastAsia="Times New Roman" w:hAnsi="Arial" w:cs="Arial"/>
          <w:sz w:val="24"/>
          <w:szCs w:val="24"/>
        </w:rPr>
        <w:t> que se aplicam a todos os </w:t>
      </w:r>
      <w:r w:rsidRPr="00A83189">
        <w:rPr>
          <w:rFonts w:ascii="Arial" w:eastAsia="Times New Roman" w:hAnsi="Arial" w:cs="Arial"/>
          <w:iCs/>
          <w:sz w:val="24"/>
          <w:szCs w:val="24"/>
        </w:rPr>
        <w:t>recursos</w:t>
      </w:r>
      <w:r w:rsidRPr="00A83189">
        <w:rPr>
          <w:rFonts w:ascii="Arial" w:eastAsia="Times New Roman" w:hAnsi="Arial" w:cs="Arial"/>
          <w:sz w:val="24"/>
          <w:szCs w:val="24"/>
        </w:rPr>
        <w:t> de informação: HTTP em si define um pequeno conjunto de operações, as mais importantes são </w:t>
      </w:r>
      <w:r w:rsidRPr="00A83189">
        <w:rPr>
          <w:rFonts w:ascii="Arial" w:eastAsia="Times New Roman" w:hAnsi="Arial" w:cs="Arial"/>
          <w:bCs/>
          <w:sz w:val="24"/>
          <w:szCs w:val="24"/>
        </w:rPr>
        <w:t>POST</w:t>
      </w:r>
      <w:r w:rsidRPr="00A83189">
        <w:rPr>
          <w:rFonts w:ascii="Arial" w:eastAsia="Times New Roman" w:hAnsi="Arial" w:cs="Arial"/>
          <w:sz w:val="24"/>
          <w:szCs w:val="24"/>
        </w:rPr>
        <w:t>, </w:t>
      </w:r>
      <w:r w:rsidRPr="00A83189">
        <w:rPr>
          <w:rFonts w:ascii="Arial" w:eastAsia="Times New Roman" w:hAnsi="Arial" w:cs="Arial"/>
          <w:bCs/>
          <w:sz w:val="24"/>
          <w:szCs w:val="24"/>
        </w:rPr>
        <w:t>GET</w:t>
      </w:r>
      <w:r w:rsidRPr="00A83189">
        <w:rPr>
          <w:rFonts w:ascii="Arial" w:eastAsia="Times New Roman" w:hAnsi="Arial" w:cs="Arial"/>
          <w:sz w:val="24"/>
          <w:szCs w:val="24"/>
        </w:rPr>
        <w:t>, </w:t>
      </w:r>
      <w:r w:rsidRPr="00A83189">
        <w:rPr>
          <w:rFonts w:ascii="Arial" w:eastAsia="Times New Roman" w:hAnsi="Arial" w:cs="Arial"/>
          <w:bCs/>
          <w:sz w:val="24"/>
          <w:szCs w:val="24"/>
        </w:rPr>
        <w:t>PUT</w:t>
      </w:r>
      <w:r w:rsidRPr="00A83189">
        <w:rPr>
          <w:rFonts w:ascii="Arial" w:eastAsia="Times New Roman" w:hAnsi="Arial" w:cs="Arial"/>
          <w:sz w:val="24"/>
          <w:szCs w:val="24"/>
        </w:rPr>
        <w:t> e </w:t>
      </w:r>
      <w:proofErr w:type="gramStart"/>
      <w:r w:rsidRPr="00A83189">
        <w:rPr>
          <w:rFonts w:ascii="Arial" w:eastAsia="Times New Roman" w:hAnsi="Arial" w:cs="Arial"/>
          <w:bCs/>
          <w:sz w:val="24"/>
          <w:szCs w:val="24"/>
        </w:rPr>
        <w:t>DELETE</w:t>
      </w:r>
      <w:proofErr w:type="gramEnd"/>
      <w:r w:rsidRPr="00A83189">
        <w:rPr>
          <w:rFonts w:ascii="Arial" w:eastAsia="Times New Roman" w:hAnsi="Arial" w:cs="Arial"/>
          <w:sz w:val="24"/>
          <w:szCs w:val="24"/>
        </w:rPr>
        <w:t>. Com freqüência estas operações são combinadas com operações </w:t>
      </w:r>
      <w:hyperlink r:id="rId5" w:tgtFrame="_blank" w:tooltip="CRUD" w:history="1">
        <w:r w:rsidRPr="00A83189">
          <w:rPr>
            <w:rFonts w:ascii="Arial" w:eastAsia="Times New Roman" w:hAnsi="Arial" w:cs="Arial"/>
            <w:sz w:val="24"/>
            <w:szCs w:val="24"/>
          </w:rPr>
          <w:t>CRUD</w:t>
        </w:r>
      </w:hyperlink>
      <w:r w:rsidRPr="00A83189">
        <w:rPr>
          <w:rFonts w:ascii="Arial" w:eastAsia="Times New Roman" w:hAnsi="Arial" w:cs="Arial"/>
          <w:sz w:val="24"/>
          <w:szCs w:val="24"/>
        </w:rPr>
        <w:t> para a persistência de dados, onde POST não se encaixa exatamente neste esquema.</w:t>
      </w:r>
    </w:p>
    <w:p w:rsidR="00A83189" w:rsidRPr="00A83189" w:rsidRDefault="00A83189" w:rsidP="00A83189">
      <w:pPr>
        <w:spacing w:after="0" w:line="360" w:lineRule="auto"/>
        <w:ind w:firstLine="708"/>
        <w:jc w:val="both"/>
        <w:rPr>
          <w:rFonts w:ascii="Arial" w:eastAsia="Times New Roman" w:hAnsi="Arial" w:cs="Arial"/>
          <w:sz w:val="24"/>
          <w:szCs w:val="24"/>
        </w:rPr>
      </w:pPr>
      <w:r w:rsidRPr="00A83189">
        <w:rPr>
          <w:rFonts w:ascii="Arial" w:eastAsia="Times New Roman" w:hAnsi="Arial" w:cs="Arial"/>
          <w:sz w:val="24"/>
          <w:szCs w:val="24"/>
        </w:rPr>
        <w:t>Uma </w:t>
      </w:r>
      <w:r w:rsidRPr="00A83189">
        <w:rPr>
          <w:rFonts w:ascii="Arial" w:eastAsia="Times New Roman" w:hAnsi="Arial" w:cs="Arial"/>
          <w:iCs/>
          <w:sz w:val="24"/>
          <w:szCs w:val="24"/>
        </w:rPr>
        <w:t>sintaxe universal</w:t>
      </w:r>
      <w:r w:rsidRPr="00A83189">
        <w:rPr>
          <w:rFonts w:ascii="Arial" w:eastAsia="Times New Roman" w:hAnsi="Arial" w:cs="Arial"/>
          <w:sz w:val="24"/>
          <w:szCs w:val="24"/>
        </w:rPr>
        <w:t xml:space="preserve"> para identificar os recursos. No sistema REST, cada recurso é unicamente direcionado através da </w:t>
      </w:r>
      <w:proofErr w:type="gramStart"/>
      <w:r w:rsidRPr="00A83189">
        <w:rPr>
          <w:rFonts w:ascii="Arial" w:eastAsia="Times New Roman" w:hAnsi="Arial" w:cs="Arial"/>
          <w:sz w:val="24"/>
          <w:szCs w:val="24"/>
        </w:rPr>
        <w:t>sua </w:t>
      </w:r>
      <w:hyperlink r:id="rId6" w:tgtFrame="_blank" w:tooltip="URI" w:history="1">
        <w:r w:rsidRPr="00A83189">
          <w:rPr>
            <w:rFonts w:ascii="Arial" w:eastAsia="Times New Roman" w:hAnsi="Arial" w:cs="Arial"/>
            <w:sz w:val="24"/>
            <w:szCs w:val="24"/>
          </w:rPr>
          <w:t>URI</w:t>
        </w:r>
        <w:proofErr w:type="gramEnd"/>
      </w:hyperlink>
      <w:r w:rsidRPr="00A83189">
        <w:rPr>
          <w:rFonts w:ascii="Arial" w:eastAsia="Times New Roman" w:hAnsi="Arial" w:cs="Arial"/>
          <w:sz w:val="24"/>
          <w:szCs w:val="24"/>
        </w:rPr>
        <w:t>.</w:t>
      </w:r>
    </w:p>
    <w:p w:rsidR="00A83189" w:rsidRPr="00A83189" w:rsidRDefault="00A83189" w:rsidP="00A83189">
      <w:pPr>
        <w:spacing w:after="0" w:line="360" w:lineRule="auto"/>
        <w:ind w:firstLine="708"/>
        <w:jc w:val="both"/>
        <w:rPr>
          <w:rFonts w:ascii="Arial" w:eastAsia="Times New Roman" w:hAnsi="Arial" w:cs="Arial"/>
          <w:sz w:val="24"/>
          <w:szCs w:val="24"/>
        </w:rPr>
      </w:pPr>
      <w:r w:rsidRPr="00A83189">
        <w:rPr>
          <w:rFonts w:ascii="Arial" w:eastAsia="Times New Roman" w:hAnsi="Arial" w:cs="Arial"/>
          <w:sz w:val="24"/>
          <w:szCs w:val="24"/>
        </w:rPr>
        <w:t>O </w:t>
      </w:r>
      <w:r w:rsidRPr="00A83189">
        <w:rPr>
          <w:rFonts w:ascii="Arial" w:eastAsia="Times New Roman" w:hAnsi="Arial" w:cs="Arial"/>
          <w:iCs/>
          <w:sz w:val="24"/>
          <w:szCs w:val="24"/>
        </w:rPr>
        <w:t>uso de hipermídia</w:t>
      </w:r>
      <w:r w:rsidRPr="00A83189">
        <w:rPr>
          <w:rFonts w:ascii="Arial" w:eastAsia="Times New Roman" w:hAnsi="Arial" w:cs="Arial"/>
          <w:sz w:val="24"/>
          <w:szCs w:val="24"/>
        </w:rPr>
        <w:t>, tanto para a informação da aplicação como para as transições de estado da aplicação: a representação deste estado em um sistema REST são tipicamente </w:t>
      </w:r>
      <w:hyperlink r:id="rId7" w:tgtFrame="_blank" w:tooltip="HTML" w:history="1">
        <w:r w:rsidRPr="00A83189">
          <w:rPr>
            <w:rFonts w:ascii="Arial" w:eastAsia="Times New Roman" w:hAnsi="Arial" w:cs="Arial"/>
            <w:sz w:val="24"/>
            <w:szCs w:val="24"/>
          </w:rPr>
          <w:t>HTML</w:t>
        </w:r>
      </w:hyperlink>
      <w:r w:rsidRPr="00A83189">
        <w:rPr>
          <w:rFonts w:ascii="Arial" w:eastAsia="Times New Roman" w:hAnsi="Arial" w:cs="Arial"/>
          <w:sz w:val="24"/>
          <w:szCs w:val="24"/>
        </w:rPr>
        <w:t> ou </w:t>
      </w:r>
      <w:hyperlink r:id="rId8" w:tgtFrame="_blank" w:tooltip="XML" w:history="1">
        <w:r w:rsidRPr="00A83189">
          <w:rPr>
            <w:rFonts w:ascii="Arial" w:eastAsia="Times New Roman" w:hAnsi="Arial" w:cs="Arial"/>
            <w:sz w:val="24"/>
            <w:szCs w:val="24"/>
          </w:rPr>
          <w:t>XML</w:t>
        </w:r>
      </w:hyperlink>
      <w:r w:rsidRPr="00A83189">
        <w:rPr>
          <w:rFonts w:ascii="Arial" w:eastAsia="Times New Roman" w:hAnsi="Arial" w:cs="Arial"/>
          <w:sz w:val="24"/>
          <w:szCs w:val="24"/>
        </w:rPr>
        <w:t>. Como resultado disto, é possível navegar com um recurso REST a muitos outros, simplesmente seguindo ligações sem requerer o uso de registros ou outra infraestrutura adicional.</w:t>
      </w:r>
    </w:p>
    <w:p w:rsidR="00040B4D" w:rsidRPr="00A83189" w:rsidRDefault="00040B4D" w:rsidP="00A83189">
      <w:pPr>
        <w:spacing w:after="0" w:line="240" w:lineRule="auto"/>
        <w:jc w:val="both"/>
        <w:rPr>
          <w:rFonts w:ascii="Arial" w:eastAsia="Times New Roman" w:hAnsi="Arial" w:cs="Arial"/>
          <w:color w:val="000000"/>
          <w:sz w:val="24"/>
          <w:szCs w:val="24"/>
        </w:rPr>
      </w:pPr>
    </w:p>
    <w:p w:rsidR="00040B4D" w:rsidRPr="00E17F3D" w:rsidRDefault="00040B4D" w:rsidP="00C700C0">
      <w:pPr>
        <w:spacing w:after="0" w:line="240" w:lineRule="auto"/>
        <w:rPr>
          <w:rFonts w:ascii="Arial" w:eastAsia="Times New Roman" w:hAnsi="Arial" w:cs="Arial"/>
          <w:color w:val="000000"/>
          <w:sz w:val="27"/>
          <w:szCs w:val="27"/>
        </w:rPr>
      </w:pPr>
    </w:p>
    <w:p w:rsidR="00E9266D" w:rsidRPr="00E17F3D" w:rsidRDefault="00E9266D" w:rsidP="00C700C0">
      <w:pPr>
        <w:spacing w:after="0" w:line="240" w:lineRule="auto"/>
        <w:rPr>
          <w:rFonts w:ascii="Arial" w:eastAsia="Times New Roman" w:hAnsi="Arial" w:cs="Arial"/>
          <w:color w:val="000000"/>
          <w:sz w:val="27"/>
          <w:szCs w:val="27"/>
        </w:rPr>
      </w:pPr>
    </w:p>
    <w:p w:rsidR="001A6225" w:rsidRPr="00E17F3D" w:rsidRDefault="00E9266D" w:rsidP="00E9266D">
      <w:pPr>
        <w:spacing w:after="0" w:line="240" w:lineRule="auto"/>
        <w:jc w:val="both"/>
        <w:rPr>
          <w:rFonts w:ascii="Arial" w:eastAsia="Times New Roman" w:hAnsi="Arial" w:cs="Arial"/>
          <w:b/>
          <w:sz w:val="28"/>
          <w:szCs w:val="28"/>
        </w:rPr>
      </w:pPr>
      <w:r w:rsidRPr="00E17F3D">
        <w:rPr>
          <w:rFonts w:ascii="Arial" w:eastAsia="Times New Roman" w:hAnsi="Arial" w:cs="Arial"/>
          <w:b/>
          <w:sz w:val="28"/>
          <w:szCs w:val="28"/>
        </w:rPr>
        <w:t>ARQUITETURA BÁSICA DO MODELO MVC (MODEL – VIEW - CONTROLLER).</w:t>
      </w:r>
    </w:p>
    <w:p w:rsidR="001A6225" w:rsidRPr="00E17F3D" w:rsidRDefault="001A6225" w:rsidP="001A6225">
      <w:pPr>
        <w:pStyle w:val="PargrafodaLista"/>
        <w:spacing w:after="0" w:line="240" w:lineRule="auto"/>
        <w:ind w:left="360"/>
        <w:jc w:val="both"/>
        <w:rPr>
          <w:rFonts w:ascii="Arial" w:eastAsia="Times New Roman" w:hAnsi="Arial" w:cs="Arial"/>
          <w:b/>
          <w:sz w:val="28"/>
          <w:szCs w:val="28"/>
        </w:rPr>
      </w:pPr>
    </w:p>
    <w:p w:rsidR="00A30C7F" w:rsidRPr="00E17F3D" w:rsidRDefault="00A30C7F" w:rsidP="001A6225">
      <w:pPr>
        <w:pStyle w:val="PargrafodaLista"/>
        <w:spacing w:after="0" w:line="240" w:lineRule="auto"/>
        <w:ind w:left="360"/>
        <w:jc w:val="both"/>
        <w:rPr>
          <w:rFonts w:ascii="Arial" w:eastAsia="Times New Roman" w:hAnsi="Arial" w:cs="Arial"/>
          <w:b/>
          <w:sz w:val="28"/>
          <w:szCs w:val="28"/>
        </w:rPr>
      </w:pPr>
    </w:p>
    <w:p w:rsidR="001A6225" w:rsidRPr="00E17F3D" w:rsidRDefault="001A6225" w:rsidP="001A6225">
      <w:pPr>
        <w:pStyle w:val="PargrafodaLista"/>
        <w:spacing w:after="0" w:line="240" w:lineRule="auto"/>
        <w:ind w:left="360"/>
        <w:jc w:val="both"/>
        <w:rPr>
          <w:rFonts w:ascii="Arial" w:eastAsia="Times New Roman" w:hAnsi="Arial" w:cs="Arial"/>
          <w:b/>
          <w:sz w:val="28"/>
          <w:szCs w:val="28"/>
        </w:rPr>
      </w:pPr>
    </w:p>
    <w:p w:rsidR="00311C48" w:rsidRPr="00E17F3D" w:rsidRDefault="00311C48" w:rsidP="001A6225">
      <w:pPr>
        <w:pStyle w:val="PargrafodaLista"/>
        <w:spacing w:after="0" w:line="360" w:lineRule="auto"/>
        <w:ind w:left="360" w:firstLine="348"/>
        <w:jc w:val="both"/>
        <w:rPr>
          <w:rFonts w:ascii="Arial" w:eastAsia="Times New Roman" w:hAnsi="Arial" w:cs="Arial"/>
          <w:b/>
          <w:sz w:val="28"/>
          <w:szCs w:val="28"/>
        </w:rPr>
      </w:pPr>
      <w:r w:rsidRPr="00E17F3D">
        <w:rPr>
          <w:rFonts w:ascii="Arial" w:eastAsia="Times New Roman" w:hAnsi="Arial" w:cs="Arial"/>
          <w:sz w:val="24"/>
          <w:szCs w:val="24"/>
        </w:rPr>
        <w:t xml:space="preserve">A arquitetura básica do modelo MVC, ou </w:t>
      </w:r>
      <w:proofErr w:type="spellStart"/>
      <w:r w:rsidRPr="00E17F3D">
        <w:rPr>
          <w:rFonts w:ascii="Arial" w:eastAsia="Times New Roman" w:hAnsi="Arial" w:cs="Arial"/>
          <w:sz w:val="24"/>
          <w:szCs w:val="24"/>
        </w:rPr>
        <w:t>Model-View-Controller</w:t>
      </w:r>
      <w:proofErr w:type="spellEnd"/>
      <w:r w:rsidRPr="00E17F3D">
        <w:rPr>
          <w:rFonts w:ascii="Arial" w:eastAsia="Times New Roman" w:hAnsi="Arial" w:cs="Arial"/>
          <w:sz w:val="24"/>
          <w:szCs w:val="24"/>
        </w:rPr>
        <w:t xml:space="preserve">, se vale do uso de </w:t>
      </w:r>
      <w:proofErr w:type="spellStart"/>
      <w:r w:rsidRPr="00E17F3D">
        <w:rPr>
          <w:rFonts w:ascii="Arial" w:eastAsia="Times New Roman" w:hAnsi="Arial" w:cs="Arial"/>
          <w:sz w:val="24"/>
          <w:szCs w:val="24"/>
        </w:rPr>
        <w:t>Servlets</w:t>
      </w:r>
      <w:proofErr w:type="spellEnd"/>
      <w:r w:rsidRPr="00E17F3D">
        <w:rPr>
          <w:rFonts w:ascii="Arial" w:eastAsia="Times New Roman" w:hAnsi="Arial" w:cs="Arial"/>
          <w:sz w:val="24"/>
          <w:szCs w:val="24"/>
        </w:rPr>
        <w:t xml:space="preserve">, </w:t>
      </w:r>
      <w:proofErr w:type="spellStart"/>
      <w:proofErr w:type="gramStart"/>
      <w:r w:rsidRPr="00E17F3D">
        <w:rPr>
          <w:rFonts w:ascii="Arial" w:eastAsia="Times New Roman" w:hAnsi="Arial" w:cs="Arial"/>
          <w:sz w:val="24"/>
          <w:szCs w:val="24"/>
        </w:rPr>
        <w:t>JavaBeans</w:t>
      </w:r>
      <w:proofErr w:type="spellEnd"/>
      <w:proofErr w:type="gramEnd"/>
      <w:r w:rsidRPr="00E17F3D">
        <w:rPr>
          <w:rFonts w:ascii="Arial" w:eastAsia="Times New Roman" w:hAnsi="Arial" w:cs="Arial"/>
          <w:sz w:val="24"/>
          <w:szCs w:val="24"/>
        </w:rPr>
        <w:t xml:space="preserve"> e páginas JSP: os </w:t>
      </w:r>
      <w:proofErr w:type="spellStart"/>
      <w:r w:rsidRPr="00E17F3D">
        <w:rPr>
          <w:rFonts w:ascii="Arial" w:eastAsia="Times New Roman" w:hAnsi="Arial" w:cs="Arial"/>
          <w:sz w:val="24"/>
          <w:szCs w:val="24"/>
        </w:rPr>
        <w:t>Servlets</w:t>
      </w:r>
      <w:proofErr w:type="spellEnd"/>
      <w:r w:rsidRPr="00E17F3D">
        <w:rPr>
          <w:rFonts w:ascii="Arial" w:eastAsia="Times New Roman" w:hAnsi="Arial" w:cs="Arial"/>
          <w:sz w:val="24"/>
          <w:szCs w:val="24"/>
        </w:rPr>
        <w:t xml:space="preserve"> controlam as requisições recebidas (</w:t>
      </w:r>
      <w:proofErr w:type="spellStart"/>
      <w:r w:rsidRPr="00E17F3D">
        <w:rPr>
          <w:rFonts w:ascii="Arial" w:eastAsia="Times New Roman" w:hAnsi="Arial" w:cs="Arial"/>
          <w:sz w:val="24"/>
          <w:szCs w:val="24"/>
        </w:rPr>
        <w:t>Controller</w:t>
      </w:r>
      <w:proofErr w:type="spellEnd"/>
      <w:r w:rsidRPr="00E17F3D">
        <w:rPr>
          <w:rFonts w:ascii="Arial" w:eastAsia="Times New Roman" w:hAnsi="Arial" w:cs="Arial"/>
          <w:sz w:val="24"/>
          <w:szCs w:val="24"/>
        </w:rPr>
        <w:t xml:space="preserve">), os </w:t>
      </w:r>
      <w:proofErr w:type="spellStart"/>
      <w:r w:rsidRPr="00E17F3D">
        <w:rPr>
          <w:rFonts w:ascii="Arial" w:eastAsia="Times New Roman" w:hAnsi="Arial" w:cs="Arial"/>
          <w:sz w:val="24"/>
          <w:szCs w:val="24"/>
        </w:rPr>
        <w:t>JavaBeans</w:t>
      </w:r>
      <w:proofErr w:type="spellEnd"/>
      <w:r w:rsidRPr="00E17F3D">
        <w:rPr>
          <w:rFonts w:ascii="Arial" w:eastAsia="Times New Roman" w:hAnsi="Arial" w:cs="Arial"/>
          <w:sz w:val="24"/>
          <w:szCs w:val="24"/>
        </w:rPr>
        <w:t xml:space="preserve"> </w:t>
      </w:r>
      <w:proofErr w:type="spellStart"/>
      <w:r w:rsidRPr="00E17F3D">
        <w:rPr>
          <w:rFonts w:ascii="Arial" w:eastAsia="Times New Roman" w:hAnsi="Arial" w:cs="Arial"/>
          <w:sz w:val="24"/>
          <w:szCs w:val="24"/>
        </w:rPr>
        <w:t>implemejntam</w:t>
      </w:r>
      <w:proofErr w:type="spellEnd"/>
      <w:r w:rsidRPr="00E17F3D">
        <w:rPr>
          <w:rFonts w:ascii="Arial" w:eastAsia="Times New Roman" w:hAnsi="Arial" w:cs="Arial"/>
          <w:sz w:val="24"/>
          <w:szCs w:val="24"/>
        </w:rPr>
        <w:t xml:space="preserve"> a lógica da aplicação (</w:t>
      </w:r>
      <w:proofErr w:type="spellStart"/>
      <w:r w:rsidRPr="00E17F3D">
        <w:rPr>
          <w:rFonts w:ascii="Arial" w:eastAsia="Times New Roman" w:hAnsi="Arial" w:cs="Arial"/>
          <w:sz w:val="24"/>
          <w:szCs w:val="24"/>
        </w:rPr>
        <w:t>Model</w:t>
      </w:r>
      <w:proofErr w:type="spellEnd"/>
      <w:r w:rsidRPr="00E17F3D">
        <w:rPr>
          <w:rFonts w:ascii="Arial" w:eastAsia="Times New Roman" w:hAnsi="Arial" w:cs="Arial"/>
          <w:sz w:val="24"/>
          <w:szCs w:val="24"/>
        </w:rPr>
        <w:t>), e as páginas JSP se encarregam da apresentação do resultado (</w:t>
      </w:r>
      <w:proofErr w:type="spellStart"/>
      <w:r w:rsidRPr="00E17F3D">
        <w:rPr>
          <w:rFonts w:ascii="Arial" w:eastAsia="Times New Roman" w:hAnsi="Arial" w:cs="Arial"/>
          <w:sz w:val="24"/>
          <w:szCs w:val="24"/>
        </w:rPr>
        <w:t>View</w:t>
      </w:r>
      <w:proofErr w:type="spellEnd"/>
      <w:r w:rsidRPr="00E17F3D">
        <w:rPr>
          <w:rFonts w:ascii="Arial" w:eastAsia="Times New Roman" w:hAnsi="Arial" w:cs="Arial"/>
          <w:sz w:val="24"/>
          <w:szCs w:val="24"/>
        </w:rPr>
        <w:t>).</w:t>
      </w:r>
    </w:p>
    <w:p w:rsidR="00311C48" w:rsidRPr="00A83189" w:rsidRDefault="00311C48" w:rsidP="00A83189">
      <w:pPr>
        <w:spacing w:after="0" w:line="360" w:lineRule="auto"/>
        <w:ind w:left="360" w:firstLine="348"/>
        <w:jc w:val="both"/>
        <w:rPr>
          <w:rFonts w:ascii="Arial" w:eastAsia="Times New Roman" w:hAnsi="Arial" w:cs="Arial"/>
          <w:sz w:val="24"/>
          <w:szCs w:val="24"/>
        </w:rPr>
      </w:pPr>
      <w:r w:rsidRPr="00A83189">
        <w:rPr>
          <w:rFonts w:ascii="Arial" w:eastAsia="Times New Roman" w:hAnsi="Arial" w:cs="Arial"/>
          <w:sz w:val="24"/>
          <w:szCs w:val="24"/>
        </w:rPr>
        <w:t>Podemos representar melhor essa arquitetura através da seguinte forma:</w:t>
      </w:r>
    </w:p>
    <w:p w:rsidR="00311C48" w:rsidRPr="00E17F3D" w:rsidRDefault="00311C48" w:rsidP="001A6225">
      <w:pPr>
        <w:pStyle w:val="PargrafodaLista"/>
        <w:spacing w:after="0" w:line="360" w:lineRule="auto"/>
        <w:ind w:left="708" w:firstLine="708"/>
        <w:jc w:val="both"/>
        <w:rPr>
          <w:rFonts w:ascii="Arial" w:eastAsia="Times New Roman" w:hAnsi="Arial" w:cs="Arial"/>
          <w:sz w:val="24"/>
          <w:szCs w:val="24"/>
        </w:rPr>
      </w:pPr>
    </w:p>
    <w:p w:rsidR="00311C48" w:rsidRPr="00E17F3D" w:rsidRDefault="00311C48" w:rsidP="00311C48">
      <w:pPr>
        <w:pStyle w:val="PargrafodaLista"/>
        <w:spacing w:after="0" w:line="240" w:lineRule="auto"/>
        <w:ind w:left="708" w:hanging="566"/>
        <w:jc w:val="both"/>
        <w:rPr>
          <w:rFonts w:ascii="Arial" w:eastAsia="Times New Roman" w:hAnsi="Arial" w:cs="Arial"/>
          <w:sz w:val="24"/>
          <w:szCs w:val="24"/>
        </w:rPr>
      </w:pPr>
      <w:r w:rsidRPr="00E17F3D">
        <w:rPr>
          <w:rFonts w:ascii="Arial" w:eastAsia="Times New Roman" w:hAnsi="Arial" w:cs="Arial"/>
          <w:noProof/>
          <w:sz w:val="24"/>
          <w:szCs w:val="24"/>
        </w:rPr>
        <w:drawing>
          <wp:inline distT="0" distB="0" distL="0" distR="0">
            <wp:extent cx="5904559" cy="1743740"/>
            <wp:effectExtent l="19050" t="0" r="941"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04559" cy="1743740"/>
                    </a:xfrm>
                    <a:prstGeom prst="rect">
                      <a:avLst/>
                    </a:prstGeom>
                    <a:noFill/>
                    <a:ln w="9525">
                      <a:noFill/>
                      <a:miter lim="800000"/>
                      <a:headEnd/>
                      <a:tailEnd/>
                    </a:ln>
                  </pic:spPr>
                </pic:pic>
              </a:graphicData>
            </a:graphic>
          </wp:inline>
        </w:drawing>
      </w:r>
    </w:p>
    <w:p w:rsidR="00CF53D3" w:rsidRPr="00E17F3D" w:rsidRDefault="00CF53D3" w:rsidP="00311C48">
      <w:pPr>
        <w:spacing w:after="0" w:line="240" w:lineRule="auto"/>
        <w:jc w:val="both"/>
        <w:rPr>
          <w:rFonts w:ascii="Arial" w:eastAsia="Times New Roman" w:hAnsi="Arial" w:cs="Arial"/>
          <w:sz w:val="24"/>
          <w:szCs w:val="24"/>
        </w:rPr>
      </w:pPr>
      <w:r w:rsidRPr="00E17F3D">
        <w:rPr>
          <w:rFonts w:ascii="Arial" w:eastAsia="Times New Roman" w:hAnsi="Arial" w:cs="Arial"/>
          <w:sz w:val="24"/>
          <w:szCs w:val="24"/>
        </w:rPr>
        <w:tab/>
      </w:r>
      <w:r w:rsidRPr="00E17F3D">
        <w:rPr>
          <w:rFonts w:ascii="Arial" w:eastAsia="Times New Roman" w:hAnsi="Arial" w:cs="Arial"/>
          <w:sz w:val="24"/>
          <w:szCs w:val="24"/>
        </w:rPr>
        <w:tab/>
      </w:r>
    </w:p>
    <w:p w:rsidR="00311C48" w:rsidRPr="00E17F3D" w:rsidRDefault="00CF53D3" w:rsidP="00A83189">
      <w:pPr>
        <w:spacing w:after="0" w:line="360" w:lineRule="auto"/>
        <w:ind w:firstLine="708"/>
        <w:jc w:val="both"/>
        <w:rPr>
          <w:rFonts w:ascii="Arial" w:eastAsia="Times New Roman" w:hAnsi="Arial" w:cs="Arial"/>
          <w:sz w:val="24"/>
          <w:szCs w:val="24"/>
        </w:rPr>
      </w:pPr>
      <w:r w:rsidRPr="00E17F3D">
        <w:rPr>
          <w:rFonts w:ascii="Arial" w:eastAsia="Times New Roman" w:hAnsi="Arial" w:cs="Arial"/>
          <w:sz w:val="24"/>
          <w:szCs w:val="24"/>
        </w:rPr>
        <w:t xml:space="preserve">Toda vez que uma requisição é recebida, o </w:t>
      </w:r>
      <w:proofErr w:type="spellStart"/>
      <w:r w:rsidRPr="00E17F3D">
        <w:rPr>
          <w:rFonts w:ascii="Arial" w:eastAsia="Times New Roman" w:hAnsi="Arial" w:cs="Arial"/>
          <w:sz w:val="24"/>
          <w:szCs w:val="24"/>
        </w:rPr>
        <w:t>Servlet</w:t>
      </w:r>
      <w:proofErr w:type="spellEnd"/>
      <w:r w:rsidRPr="00E17F3D">
        <w:rPr>
          <w:rFonts w:ascii="Arial" w:eastAsia="Times New Roman" w:hAnsi="Arial" w:cs="Arial"/>
          <w:sz w:val="24"/>
          <w:szCs w:val="24"/>
        </w:rPr>
        <w:t xml:space="preserve"> de controle repassa a requisição para a página JSP responsável pela apresentação da resposta, sendo que o </w:t>
      </w:r>
      <w:proofErr w:type="spellStart"/>
      <w:proofErr w:type="gramStart"/>
      <w:r w:rsidRPr="00E17F3D">
        <w:rPr>
          <w:rFonts w:ascii="Arial" w:eastAsia="Times New Roman" w:hAnsi="Arial" w:cs="Arial"/>
          <w:sz w:val="24"/>
          <w:szCs w:val="24"/>
        </w:rPr>
        <w:t>JavaBeans</w:t>
      </w:r>
      <w:proofErr w:type="spellEnd"/>
      <w:proofErr w:type="gramEnd"/>
      <w:r w:rsidRPr="00E17F3D">
        <w:rPr>
          <w:rFonts w:ascii="Arial" w:eastAsia="Times New Roman" w:hAnsi="Arial" w:cs="Arial"/>
          <w:sz w:val="24"/>
          <w:szCs w:val="24"/>
        </w:rPr>
        <w:t xml:space="preserve"> são utilizados pela página JSP para obter os dados dinâmicos da aplicação. </w:t>
      </w:r>
    </w:p>
    <w:p w:rsidR="001838C8" w:rsidRPr="00E17F3D" w:rsidRDefault="001838C8" w:rsidP="00773CDA">
      <w:pPr>
        <w:spacing w:after="0" w:line="360" w:lineRule="auto"/>
        <w:ind w:left="709" w:firstLine="709"/>
        <w:rPr>
          <w:rFonts w:ascii="Arial" w:eastAsia="Times New Roman" w:hAnsi="Arial" w:cs="Arial"/>
          <w:b/>
          <w:sz w:val="28"/>
          <w:szCs w:val="28"/>
        </w:rPr>
      </w:pPr>
    </w:p>
    <w:p w:rsidR="001A6225" w:rsidRPr="00E17F3D" w:rsidRDefault="001A6225" w:rsidP="00773CDA">
      <w:pPr>
        <w:spacing w:after="0" w:line="360" w:lineRule="auto"/>
        <w:ind w:left="709" w:firstLine="709"/>
        <w:rPr>
          <w:rFonts w:ascii="Arial" w:eastAsia="Times New Roman" w:hAnsi="Arial" w:cs="Arial"/>
          <w:b/>
          <w:sz w:val="28"/>
          <w:szCs w:val="28"/>
        </w:rPr>
      </w:pPr>
    </w:p>
    <w:p w:rsidR="00773CDA" w:rsidRPr="00E17F3D" w:rsidRDefault="00773CDA" w:rsidP="00773CDA">
      <w:pPr>
        <w:spacing w:after="0" w:line="360" w:lineRule="auto"/>
        <w:rPr>
          <w:rFonts w:ascii="Arial" w:eastAsia="Times New Roman" w:hAnsi="Arial" w:cs="Arial"/>
          <w:b/>
          <w:sz w:val="28"/>
          <w:szCs w:val="28"/>
        </w:rPr>
      </w:pPr>
      <w:r w:rsidRPr="00E17F3D">
        <w:rPr>
          <w:rFonts w:ascii="Arial" w:eastAsia="Times New Roman" w:hAnsi="Arial" w:cs="Arial"/>
          <w:b/>
          <w:sz w:val="28"/>
          <w:szCs w:val="28"/>
        </w:rPr>
        <w:t>C</w:t>
      </w:r>
      <w:r w:rsidR="00A30C7F" w:rsidRPr="00E17F3D">
        <w:rPr>
          <w:rFonts w:ascii="Arial" w:eastAsia="Times New Roman" w:hAnsi="Arial" w:cs="Arial"/>
          <w:b/>
          <w:sz w:val="28"/>
          <w:szCs w:val="28"/>
        </w:rPr>
        <w:t>ONTROLADORES, VISÕES E MODELOS</w:t>
      </w:r>
    </w:p>
    <w:p w:rsidR="001A6225" w:rsidRPr="00E17F3D" w:rsidRDefault="001A6225" w:rsidP="00773CDA">
      <w:pPr>
        <w:pStyle w:val="NormalWeb"/>
        <w:spacing w:line="360" w:lineRule="auto"/>
        <w:ind w:firstLine="708"/>
        <w:jc w:val="both"/>
        <w:rPr>
          <w:rFonts w:ascii="Arial" w:hAnsi="Arial" w:cs="Arial"/>
          <w:color w:val="000000"/>
        </w:rPr>
      </w:pPr>
    </w:p>
    <w:p w:rsidR="00773CDA" w:rsidRPr="00E17F3D" w:rsidRDefault="001838C8" w:rsidP="00773CDA">
      <w:pPr>
        <w:pStyle w:val="NormalWeb"/>
        <w:spacing w:line="360" w:lineRule="auto"/>
        <w:ind w:firstLine="708"/>
        <w:jc w:val="both"/>
        <w:rPr>
          <w:rFonts w:ascii="Arial" w:hAnsi="Arial" w:cs="Arial"/>
          <w:color w:val="000000"/>
        </w:rPr>
      </w:pPr>
      <w:r w:rsidRPr="00E17F3D">
        <w:rPr>
          <w:rFonts w:ascii="Arial" w:hAnsi="Arial" w:cs="Arial"/>
          <w:color w:val="000000"/>
        </w:rPr>
        <w:t>O</w:t>
      </w:r>
      <w:r w:rsidRPr="00E17F3D">
        <w:rPr>
          <w:rStyle w:val="apple-converted-space"/>
          <w:rFonts w:ascii="Arial" w:hAnsi="Arial" w:cs="Arial"/>
          <w:color w:val="000000"/>
        </w:rPr>
        <w:t> </w:t>
      </w:r>
      <w:r w:rsidR="00773CDA" w:rsidRPr="00E17F3D">
        <w:rPr>
          <w:rFonts w:ascii="Arial" w:hAnsi="Arial" w:cs="Arial"/>
          <w:bCs/>
          <w:color w:val="000000"/>
        </w:rPr>
        <w:t>Controlador,</w:t>
      </w:r>
      <w:r w:rsidRPr="00E17F3D">
        <w:rPr>
          <w:rFonts w:ascii="Arial" w:hAnsi="Arial" w:cs="Arial"/>
          <w:bCs/>
          <w:color w:val="000000"/>
        </w:rPr>
        <w:t xml:space="preserve"> Visão, </w:t>
      </w:r>
      <w:r w:rsidR="00773CDA" w:rsidRPr="00E17F3D">
        <w:rPr>
          <w:rFonts w:ascii="Arial" w:hAnsi="Arial" w:cs="Arial"/>
          <w:bCs/>
          <w:color w:val="000000"/>
        </w:rPr>
        <w:t>Modelo,</w:t>
      </w:r>
      <w:r w:rsidRPr="00E17F3D">
        <w:rPr>
          <w:rFonts w:ascii="Arial" w:hAnsi="Arial" w:cs="Arial"/>
          <w:color w:val="000000"/>
        </w:rPr>
        <w:t xml:space="preserve">  é </w:t>
      </w:r>
      <w:r w:rsidR="00773CDA" w:rsidRPr="00E17F3D">
        <w:rPr>
          <w:rFonts w:ascii="Arial" w:hAnsi="Arial" w:cs="Arial"/>
          <w:color w:val="000000"/>
        </w:rPr>
        <w:t>tipicamente</w:t>
      </w:r>
      <w:r w:rsidRPr="00E17F3D">
        <w:rPr>
          <w:rFonts w:ascii="Arial" w:hAnsi="Arial" w:cs="Arial"/>
          <w:color w:val="000000"/>
        </w:rPr>
        <w:t xml:space="preserve"> utilizado para a criação de aplicações web e não só </w:t>
      </w:r>
      <w:proofErr w:type="spellStart"/>
      <w:proofErr w:type="gramStart"/>
      <w:r w:rsidRPr="00E17F3D">
        <w:rPr>
          <w:rFonts w:ascii="Arial" w:hAnsi="Arial" w:cs="Arial"/>
          <w:color w:val="000000"/>
        </w:rPr>
        <w:t>CodeIgniter</w:t>
      </w:r>
      <w:proofErr w:type="spellEnd"/>
      <w:proofErr w:type="gramEnd"/>
      <w:r w:rsidRPr="00E17F3D">
        <w:rPr>
          <w:rFonts w:ascii="Arial" w:hAnsi="Arial" w:cs="Arial"/>
          <w:color w:val="000000"/>
        </w:rPr>
        <w:t xml:space="preserve"> o implementa, como também outra série </w:t>
      </w:r>
      <w:r w:rsidRPr="00E17F3D">
        <w:rPr>
          <w:rFonts w:ascii="Arial" w:hAnsi="Arial" w:cs="Arial"/>
          <w:color w:val="000000"/>
        </w:rPr>
        <w:lastRenderedPageBreak/>
        <w:t xml:space="preserve">de frameworks de desenvolvimento web, em PHP ou outras linguagens. É interessante porque </w:t>
      </w:r>
      <w:proofErr w:type="gramStart"/>
      <w:r w:rsidRPr="00E17F3D">
        <w:rPr>
          <w:rFonts w:ascii="Arial" w:hAnsi="Arial" w:cs="Arial"/>
          <w:color w:val="000000"/>
        </w:rPr>
        <w:t>separa</w:t>
      </w:r>
      <w:proofErr w:type="gramEnd"/>
      <w:r w:rsidRPr="00E17F3D">
        <w:rPr>
          <w:rFonts w:ascii="Arial" w:hAnsi="Arial" w:cs="Arial"/>
          <w:color w:val="000000"/>
        </w:rPr>
        <w:t xml:space="preserve"> em vários grupos as complexidades das diferentes partes que compõem uma página web, como a vista e a lógica, assim como o acesso à base de</w:t>
      </w:r>
      <w:r w:rsidRPr="00E17F3D">
        <w:rPr>
          <w:rStyle w:val="apple-converted-space"/>
          <w:rFonts w:ascii="Arial" w:hAnsi="Arial" w:cs="Arial"/>
          <w:color w:val="000000"/>
        </w:rPr>
        <w:t> </w:t>
      </w:r>
      <w:r w:rsidRPr="00E17F3D">
        <w:rPr>
          <w:rFonts w:ascii="Arial" w:hAnsi="Arial" w:cs="Arial"/>
          <w:color w:val="000000"/>
        </w:rPr>
        <w:t>dados</w:t>
      </w:r>
      <w:r w:rsidR="00E91ED8" w:rsidRPr="00E17F3D">
        <w:rPr>
          <w:rFonts w:ascii="Arial" w:hAnsi="Arial" w:cs="Arial"/>
          <w:color w:val="000000"/>
        </w:rPr>
        <w:t>.</w:t>
      </w:r>
    </w:p>
    <w:p w:rsidR="001838C8" w:rsidRPr="00E17F3D" w:rsidRDefault="001838C8" w:rsidP="00773CDA">
      <w:pPr>
        <w:pStyle w:val="NormalWeb"/>
        <w:spacing w:line="360" w:lineRule="auto"/>
        <w:ind w:firstLine="708"/>
        <w:jc w:val="both"/>
        <w:rPr>
          <w:rFonts w:ascii="Arial" w:hAnsi="Arial" w:cs="Arial"/>
          <w:color w:val="000000"/>
        </w:rPr>
      </w:pPr>
      <w:r w:rsidRPr="00E17F3D">
        <w:rPr>
          <w:rFonts w:ascii="Arial" w:hAnsi="Arial" w:cs="Arial"/>
          <w:color w:val="000000"/>
        </w:rPr>
        <w:t>Talvez o que mais nos force a mudar nossos hábitos de programação em PHP seja o fato de termos que basear nossos scripts neste modelo de programação, que seguramente resultará uma novidade para a maioria dos leitores deste manual, porque fixa um novo estilo de desenvolvimento de aplicações, que nos obriga a separar código fonte segundo seu âmbito. Entretanto, como dizíamos anteriormente, estes novos costumes de codificação também ajudarão nossos programas a serem melhores e a desfrutarem de várias vantagens como ser mais organizados, extensíveis y entendíveis por outros</w:t>
      </w:r>
      <w:r w:rsidRPr="00E17F3D">
        <w:rPr>
          <w:rStyle w:val="apple-converted-space"/>
          <w:rFonts w:ascii="Arial" w:hAnsi="Arial" w:cs="Arial"/>
          <w:color w:val="000000"/>
        </w:rPr>
        <w:t> </w:t>
      </w:r>
      <w:r w:rsidRPr="00E17F3D">
        <w:rPr>
          <w:rFonts w:ascii="Arial" w:hAnsi="Arial" w:cs="Arial"/>
          <w:color w:val="000000"/>
        </w:rPr>
        <w:t>desenvolvedores, reutilizáveis, de mais fácil manutenção, etc.</w:t>
      </w:r>
    </w:p>
    <w:p w:rsidR="001838C8" w:rsidRPr="00E17F3D" w:rsidRDefault="001838C8" w:rsidP="001838C8">
      <w:pPr>
        <w:pStyle w:val="NormalWeb"/>
        <w:spacing w:line="360" w:lineRule="auto"/>
        <w:ind w:firstLine="708"/>
        <w:jc w:val="both"/>
        <w:rPr>
          <w:rFonts w:ascii="Arial" w:hAnsi="Arial" w:cs="Arial"/>
          <w:color w:val="000000"/>
        </w:rPr>
      </w:pPr>
      <w:r w:rsidRPr="00E17F3D">
        <w:rPr>
          <w:rFonts w:ascii="Arial" w:hAnsi="Arial" w:cs="Arial"/>
          <w:color w:val="000000"/>
        </w:rPr>
        <w:t xml:space="preserve">Para aqueles que não o conhecem, o Modelo - Visão - Controlador (em inglês </w:t>
      </w:r>
      <w:proofErr w:type="spellStart"/>
      <w:r w:rsidRPr="00E17F3D">
        <w:rPr>
          <w:rFonts w:ascii="Arial" w:hAnsi="Arial" w:cs="Arial"/>
          <w:color w:val="000000"/>
        </w:rPr>
        <w:t>Model</w:t>
      </w:r>
      <w:proofErr w:type="spellEnd"/>
      <w:r w:rsidRPr="00E17F3D">
        <w:rPr>
          <w:rFonts w:ascii="Arial" w:hAnsi="Arial" w:cs="Arial"/>
          <w:color w:val="000000"/>
        </w:rPr>
        <w:t xml:space="preserve"> - </w:t>
      </w:r>
      <w:proofErr w:type="spellStart"/>
      <w:r w:rsidRPr="00E17F3D">
        <w:rPr>
          <w:rFonts w:ascii="Arial" w:hAnsi="Arial" w:cs="Arial"/>
          <w:color w:val="000000"/>
        </w:rPr>
        <w:t>View</w:t>
      </w:r>
      <w:proofErr w:type="spellEnd"/>
      <w:r w:rsidRPr="00E17F3D">
        <w:rPr>
          <w:rFonts w:ascii="Arial" w:hAnsi="Arial" w:cs="Arial"/>
          <w:color w:val="000000"/>
        </w:rPr>
        <w:t xml:space="preserve"> - </w:t>
      </w:r>
      <w:proofErr w:type="spellStart"/>
      <w:r w:rsidRPr="00E17F3D">
        <w:rPr>
          <w:rFonts w:ascii="Arial" w:hAnsi="Arial" w:cs="Arial"/>
          <w:color w:val="000000"/>
        </w:rPr>
        <w:t>Controller</w:t>
      </w:r>
      <w:proofErr w:type="spellEnd"/>
      <w:r w:rsidRPr="00E17F3D">
        <w:rPr>
          <w:rFonts w:ascii="Arial" w:hAnsi="Arial" w:cs="Arial"/>
          <w:color w:val="000000"/>
        </w:rPr>
        <w:t>) é um padrão de desenvolvimento ou um estilo de arquitetura de software que separa o código fonte das aplicações em três grupos:</w:t>
      </w:r>
    </w:p>
    <w:p w:rsidR="00773CDA" w:rsidRPr="00E17F3D" w:rsidRDefault="00773CDA" w:rsidP="00A30C7F">
      <w:pPr>
        <w:pStyle w:val="NormalWeb"/>
        <w:spacing w:line="360" w:lineRule="auto"/>
        <w:jc w:val="both"/>
        <w:rPr>
          <w:rFonts w:ascii="Arial" w:hAnsi="Arial" w:cs="Arial"/>
          <w:color w:val="000000"/>
          <w:sz w:val="28"/>
          <w:szCs w:val="28"/>
        </w:rPr>
      </w:pPr>
    </w:p>
    <w:p w:rsidR="00E9266D" w:rsidRPr="00E17F3D" w:rsidRDefault="00A30C7F" w:rsidP="00E9266D">
      <w:pPr>
        <w:pStyle w:val="NormalWeb"/>
        <w:spacing w:line="360" w:lineRule="auto"/>
        <w:jc w:val="both"/>
        <w:rPr>
          <w:rFonts w:ascii="Arial" w:hAnsi="Arial" w:cs="Arial"/>
          <w:color w:val="000000"/>
          <w:sz w:val="28"/>
          <w:szCs w:val="28"/>
        </w:rPr>
      </w:pPr>
      <w:r w:rsidRPr="00E17F3D">
        <w:rPr>
          <w:rFonts w:ascii="Arial" w:hAnsi="Arial" w:cs="Arial"/>
          <w:b/>
          <w:bCs/>
          <w:color w:val="000000"/>
          <w:sz w:val="28"/>
          <w:szCs w:val="28"/>
        </w:rPr>
        <w:t>CONTROLADOR</w:t>
      </w:r>
      <w:r w:rsidR="001838C8" w:rsidRPr="00E17F3D">
        <w:rPr>
          <w:rStyle w:val="apple-converted-space"/>
          <w:rFonts w:ascii="Arial" w:hAnsi="Arial" w:cs="Arial"/>
          <w:color w:val="000000"/>
          <w:sz w:val="28"/>
          <w:szCs w:val="28"/>
        </w:rPr>
        <w:t> </w:t>
      </w:r>
    </w:p>
    <w:p w:rsidR="00E9266D" w:rsidRPr="00E17F3D" w:rsidRDefault="00E9266D" w:rsidP="00773CDA">
      <w:pPr>
        <w:pStyle w:val="NormalWeb"/>
        <w:spacing w:line="360" w:lineRule="auto"/>
        <w:ind w:firstLine="708"/>
        <w:jc w:val="both"/>
        <w:rPr>
          <w:rFonts w:ascii="Arial" w:hAnsi="Arial" w:cs="Arial"/>
          <w:color w:val="000000"/>
        </w:rPr>
      </w:pPr>
    </w:p>
    <w:p w:rsidR="001838C8" w:rsidRPr="00E17F3D" w:rsidRDefault="001838C8" w:rsidP="00773CDA">
      <w:pPr>
        <w:pStyle w:val="NormalWeb"/>
        <w:spacing w:line="360" w:lineRule="auto"/>
        <w:ind w:firstLine="708"/>
        <w:jc w:val="both"/>
        <w:rPr>
          <w:rFonts w:ascii="Arial" w:hAnsi="Arial" w:cs="Arial"/>
          <w:color w:val="000000"/>
        </w:rPr>
      </w:pPr>
      <w:r w:rsidRPr="00E17F3D">
        <w:rPr>
          <w:rFonts w:ascii="Arial" w:hAnsi="Arial" w:cs="Arial"/>
          <w:color w:val="000000"/>
        </w:rPr>
        <w:t>O controlador poderíamos dizer que é a parte mais importante, porque funciona como link entre o modelo, a visão e qualquer outro recurso que se tenha que processar no servidor para gerar a página web. Em resumo, no controlador salvamos a lógica de nossas páginas e realizamos todas as ações que sejam necessárias para gerá-las, ajudados pelo modelo ou pela visão.</w:t>
      </w:r>
    </w:p>
    <w:p w:rsidR="001838C8" w:rsidRPr="00E17F3D" w:rsidRDefault="001838C8" w:rsidP="001A6225">
      <w:pPr>
        <w:spacing w:after="0" w:line="360" w:lineRule="auto"/>
        <w:ind w:firstLine="708"/>
        <w:jc w:val="both"/>
        <w:rPr>
          <w:rFonts w:ascii="Arial" w:eastAsia="Times New Roman" w:hAnsi="Arial" w:cs="Arial"/>
          <w:color w:val="000000"/>
          <w:sz w:val="24"/>
          <w:szCs w:val="24"/>
        </w:rPr>
      </w:pPr>
      <w:r w:rsidRPr="00E17F3D">
        <w:rPr>
          <w:rFonts w:ascii="Arial" w:eastAsia="Times New Roman" w:hAnsi="Arial" w:cs="Arial"/>
          <w:color w:val="000000"/>
          <w:sz w:val="24"/>
          <w:szCs w:val="24"/>
        </w:rPr>
        <w:t xml:space="preserve">Durante o desenvolvimento com </w:t>
      </w:r>
      <w:proofErr w:type="spellStart"/>
      <w:proofErr w:type="gramStart"/>
      <w:r w:rsidRPr="00E17F3D">
        <w:rPr>
          <w:rFonts w:ascii="Arial" w:eastAsia="Times New Roman" w:hAnsi="Arial" w:cs="Arial"/>
          <w:color w:val="000000"/>
          <w:sz w:val="24"/>
          <w:szCs w:val="24"/>
        </w:rPr>
        <w:t>CodeIgniter</w:t>
      </w:r>
      <w:proofErr w:type="spellEnd"/>
      <w:proofErr w:type="gramEnd"/>
      <w:r w:rsidRPr="00E17F3D">
        <w:rPr>
          <w:rFonts w:ascii="Arial" w:eastAsia="Times New Roman" w:hAnsi="Arial" w:cs="Arial"/>
          <w:color w:val="000000"/>
          <w:sz w:val="24"/>
          <w:szCs w:val="24"/>
        </w:rPr>
        <w:t xml:space="preserve"> será muito recomendável seguir as normas do design Modelo - Visão - Controlador (MVC), mas realmente o framework é bastante flexível e permite que, se desejarmos, não </w:t>
      </w:r>
      <w:r w:rsidRPr="00E17F3D">
        <w:rPr>
          <w:rFonts w:ascii="Arial" w:eastAsia="Times New Roman" w:hAnsi="Arial" w:cs="Arial"/>
          <w:color w:val="000000"/>
          <w:sz w:val="24"/>
          <w:szCs w:val="24"/>
        </w:rPr>
        <w:lastRenderedPageBreak/>
        <w:t>sigamos o desenvolvimento atendendo a tal arquitetura. Neste caso, poderíamos ter simplesmente controladores e dentro deles realizar todas as ações de acesso à base de dados diretamente, sem fazer chamadas ao modelo, ou escrever texto na saída sem utilizar as visões. Obviamente, esta opção não aproveitará as vantagens de separação de código entre apresentação, lógica e modelo de base de dados, porém se virmos que nos resulta muito complexo o MVC, podemos deixá-lo de lado.</w:t>
      </w:r>
    </w:p>
    <w:p w:rsidR="00773CDA" w:rsidRPr="00E17F3D" w:rsidRDefault="001838C8" w:rsidP="001A6225">
      <w:pPr>
        <w:spacing w:before="100" w:beforeAutospacing="1" w:after="100" w:afterAutospacing="1" w:line="360" w:lineRule="auto"/>
        <w:ind w:firstLine="708"/>
        <w:jc w:val="both"/>
        <w:rPr>
          <w:rFonts w:ascii="Arial" w:eastAsia="Times New Roman" w:hAnsi="Arial" w:cs="Arial"/>
          <w:color w:val="000000"/>
          <w:sz w:val="24"/>
          <w:szCs w:val="24"/>
        </w:rPr>
      </w:pPr>
      <w:r w:rsidRPr="001838C8">
        <w:rPr>
          <w:rFonts w:ascii="Arial" w:eastAsia="Times New Roman" w:hAnsi="Arial" w:cs="Arial"/>
          <w:color w:val="000000"/>
          <w:sz w:val="24"/>
          <w:szCs w:val="24"/>
        </w:rPr>
        <w:t xml:space="preserve">No caso de que não utilizemos os modelos, não ocorrerá nenhum efeito negativo no desempenho do framework, porém, no caso das visões, se não as utilizamos e escrevemos saída diretamente desde o controlador, como por exemplo, com sentenças </w:t>
      </w:r>
      <w:proofErr w:type="spellStart"/>
      <w:r w:rsidRPr="001838C8">
        <w:rPr>
          <w:rFonts w:ascii="Arial" w:eastAsia="Times New Roman" w:hAnsi="Arial" w:cs="Arial"/>
          <w:color w:val="000000"/>
          <w:sz w:val="24"/>
          <w:szCs w:val="24"/>
        </w:rPr>
        <w:t>echo</w:t>
      </w:r>
      <w:proofErr w:type="spellEnd"/>
      <w:r w:rsidRPr="001838C8">
        <w:rPr>
          <w:rFonts w:ascii="Arial" w:eastAsia="Times New Roman" w:hAnsi="Arial" w:cs="Arial"/>
          <w:color w:val="000000"/>
          <w:sz w:val="24"/>
          <w:szCs w:val="24"/>
        </w:rPr>
        <w:t xml:space="preserve"> de PHP no código dos controladores, perderemos algumas das vantagens que </w:t>
      </w:r>
      <w:proofErr w:type="spellStart"/>
      <w:proofErr w:type="gramStart"/>
      <w:r w:rsidRPr="001838C8">
        <w:rPr>
          <w:rFonts w:ascii="Arial" w:eastAsia="Times New Roman" w:hAnsi="Arial" w:cs="Arial"/>
          <w:color w:val="000000"/>
          <w:sz w:val="24"/>
          <w:szCs w:val="24"/>
        </w:rPr>
        <w:t>CodeIgniter</w:t>
      </w:r>
      <w:proofErr w:type="spellEnd"/>
      <w:proofErr w:type="gramEnd"/>
      <w:r w:rsidRPr="001838C8">
        <w:rPr>
          <w:rFonts w:ascii="Arial" w:eastAsia="Times New Roman" w:hAnsi="Arial" w:cs="Arial"/>
          <w:color w:val="000000"/>
          <w:sz w:val="24"/>
          <w:szCs w:val="24"/>
        </w:rPr>
        <w:t xml:space="preserve"> realiza por nós para processar a saída antes de enviá-la ao usuário. Isto será detalhado mais adiante.</w:t>
      </w:r>
    </w:p>
    <w:p w:rsidR="00773CDA" w:rsidRPr="00E17F3D" w:rsidRDefault="00773CDA" w:rsidP="00773CDA">
      <w:pPr>
        <w:spacing w:before="100" w:beforeAutospacing="1" w:after="100" w:afterAutospacing="1" w:line="360" w:lineRule="auto"/>
        <w:jc w:val="both"/>
        <w:rPr>
          <w:rFonts w:ascii="Arial" w:eastAsia="Times New Roman" w:hAnsi="Arial" w:cs="Arial"/>
          <w:color w:val="000000"/>
          <w:sz w:val="24"/>
          <w:szCs w:val="24"/>
        </w:rPr>
      </w:pPr>
    </w:p>
    <w:p w:rsidR="00773CDA" w:rsidRPr="00E17F3D" w:rsidRDefault="00A30C7F" w:rsidP="00773CDA">
      <w:pPr>
        <w:spacing w:before="100" w:beforeAutospacing="1" w:after="100" w:afterAutospacing="1" w:line="360" w:lineRule="auto"/>
        <w:jc w:val="both"/>
        <w:rPr>
          <w:rFonts w:ascii="Arial" w:hAnsi="Arial" w:cs="Arial"/>
          <w:b/>
          <w:bCs/>
          <w:color w:val="000000"/>
          <w:sz w:val="28"/>
          <w:szCs w:val="28"/>
        </w:rPr>
      </w:pPr>
      <w:r w:rsidRPr="00E17F3D">
        <w:rPr>
          <w:rFonts w:ascii="Arial" w:hAnsi="Arial" w:cs="Arial"/>
          <w:b/>
          <w:bCs/>
          <w:color w:val="000000"/>
          <w:sz w:val="28"/>
          <w:szCs w:val="28"/>
        </w:rPr>
        <w:t>VISÕES</w:t>
      </w:r>
    </w:p>
    <w:p w:rsidR="00773CDA" w:rsidRPr="00E17F3D" w:rsidRDefault="00773CDA" w:rsidP="00773CDA">
      <w:pPr>
        <w:spacing w:before="100" w:beforeAutospacing="1" w:after="100" w:afterAutospacing="1" w:line="360" w:lineRule="auto"/>
        <w:jc w:val="both"/>
        <w:rPr>
          <w:rFonts w:ascii="Arial" w:hAnsi="Arial" w:cs="Arial"/>
          <w:b/>
          <w:bCs/>
          <w:color w:val="000000"/>
          <w:sz w:val="24"/>
          <w:szCs w:val="24"/>
        </w:rPr>
      </w:pPr>
    </w:p>
    <w:p w:rsidR="001838C8" w:rsidRPr="00E17F3D" w:rsidRDefault="001838C8" w:rsidP="00773CDA">
      <w:pPr>
        <w:spacing w:before="100" w:beforeAutospacing="1" w:after="100" w:afterAutospacing="1" w:line="360" w:lineRule="auto"/>
        <w:ind w:firstLine="708"/>
        <w:jc w:val="both"/>
        <w:rPr>
          <w:rFonts w:ascii="Arial" w:hAnsi="Arial" w:cs="Arial"/>
          <w:b/>
          <w:bCs/>
          <w:color w:val="000000"/>
          <w:sz w:val="24"/>
          <w:szCs w:val="24"/>
        </w:rPr>
      </w:pPr>
      <w:r w:rsidRPr="00E17F3D">
        <w:rPr>
          <w:rFonts w:ascii="Arial" w:hAnsi="Arial" w:cs="Arial"/>
          <w:color w:val="000000"/>
          <w:sz w:val="24"/>
          <w:szCs w:val="24"/>
        </w:rPr>
        <w:t xml:space="preserve">A visão codifica e mantém a apresentação final de nossa aplicação com vista ao usuário. Ou seja, na visão colocaremos todo o código HTML, CSS, </w:t>
      </w:r>
      <w:proofErr w:type="spellStart"/>
      <w:r w:rsidRPr="00E17F3D">
        <w:rPr>
          <w:rFonts w:ascii="Arial" w:hAnsi="Arial" w:cs="Arial"/>
          <w:color w:val="000000"/>
          <w:sz w:val="24"/>
          <w:szCs w:val="24"/>
        </w:rPr>
        <w:t>Javascript</w:t>
      </w:r>
      <w:proofErr w:type="spellEnd"/>
      <w:r w:rsidRPr="00E17F3D">
        <w:rPr>
          <w:rFonts w:ascii="Arial" w:hAnsi="Arial" w:cs="Arial"/>
          <w:color w:val="000000"/>
          <w:sz w:val="24"/>
          <w:szCs w:val="24"/>
        </w:rPr>
        <w:t xml:space="preserve">, etc. que se deve gerar para produzir a página como queremos que seja vista pelo usuário. Na prática, a visão não só serve para produzir páginas web, como também qualquer outra saída que queiramos enviar ao usuário, em formatos ou linguagens diferentes, como podem ser </w:t>
      </w:r>
      <w:proofErr w:type="spellStart"/>
      <w:r w:rsidRPr="00E17F3D">
        <w:rPr>
          <w:rFonts w:ascii="Arial" w:hAnsi="Arial" w:cs="Arial"/>
          <w:color w:val="000000"/>
          <w:sz w:val="24"/>
          <w:szCs w:val="24"/>
        </w:rPr>
        <w:t>feeds</w:t>
      </w:r>
      <w:proofErr w:type="spellEnd"/>
      <w:r w:rsidRPr="00E17F3D">
        <w:rPr>
          <w:rFonts w:ascii="Arial" w:hAnsi="Arial" w:cs="Arial"/>
          <w:color w:val="000000"/>
          <w:sz w:val="24"/>
          <w:szCs w:val="24"/>
        </w:rPr>
        <w:t xml:space="preserve"> RSS, arquivos JSON, XML, etc.</w:t>
      </w:r>
    </w:p>
    <w:p w:rsidR="00773CDA" w:rsidRPr="00E17F3D" w:rsidRDefault="00773CDA" w:rsidP="001838C8">
      <w:pPr>
        <w:pStyle w:val="NormalWeb"/>
        <w:spacing w:line="360" w:lineRule="auto"/>
        <w:jc w:val="both"/>
        <w:rPr>
          <w:rStyle w:val="apple-style-span"/>
          <w:rFonts w:ascii="Arial" w:hAnsi="Arial" w:cs="Arial"/>
          <w:b/>
          <w:bCs/>
          <w:color w:val="000000"/>
        </w:rPr>
      </w:pPr>
    </w:p>
    <w:p w:rsidR="00773CDA" w:rsidRPr="00E17F3D" w:rsidRDefault="00A30C7F" w:rsidP="001838C8">
      <w:pPr>
        <w:pStyle w:val="NormalWeb"/>
        <w:spacing w:line="360" w:lineRule="auto"/>
        <w:jc w:val="both"/>
        <w:rPr>
          <w:rFonts w:ascii="Arial" w:hAnsi="Arial" w:cs="Arial"/>
          <w:color w:val="000000"/>
          <w:sz w:val="28"/>
          <w:szCs w:val="28"/>
        </w:rPr>
      </w:pPr>
      <w:r w:rsidRPr="00E17F3D">
        <w:rPr>
          <w:rStyle w:val="apple-style-span"/>
          <w:rFonts w:ascii="Arial" w:hAnsi="Arial" w:cs="Arial"/>
          <w:b/>
          <w:bCs/>
          <w:color w:val="000000"/>
          <w:sz w:val="28"/>
          <w:szCs w:val="28"/>
        </w:rPr>
        <w:t>MODELOS:</w:t>
      </w:r>
      <w:r w:rsidR="001838C8" w:rsidRPr="00E17F3D">
        <w:rPr>
          <w:rStyle w:val="apple-converted-space"/>
          <w:rFonts w:ascii="Arial" w:hAnsi="Arial" w:cs="Arial"/>
          <w:color w:val="000000"/>
          <w:sz w:val="28"/>
          <w:szCs w:val="28"/>
        </w:rPr>
        <w:t> </w:t>
      </w:r>
    </w:p>
    <w:p w:rsidR="00773CDA" w:rsidRPr="00E17F3D" w:rsidRDefault="00773CDA" w:rsidP="001838C8">
      <w:pPr>
        <w:pStyle w:val="NormalWeb"/>
        <w:spacing w:line="360" w:lineRule="auto"/>
        <w:jc w:val="both"/>
        <w:rPr>
          <w:rFonts w:ascii="Arial" w:hAnsi="Arial" w:cs="Arial"/>
          <w:color w:val="000000"/>
        </w:rPr>
      </w:pPr>
    </w:p>
    <w:p w:rsidR="001838C8" w:rsidRPr="00E17F3D" w:rsidRDefault="001838C8" w:rsidP="00773CDA">
      <w:pPr>
        <w:pStyle w:val="NormalWeb"/>
        <w:spacing w:line="360" w:lineRule="auto"/>
        <w:ind w:firstLine="708"/>
        <w:jc w:val="both"/>
        <w:rPr>
          <w:rFonts w:ascii="Arial" w:hAnsi="Arial" w:cs="Arial"/>
          <w:color w:val="000000"/>
        </w:rPr>
      </w:pPr>
      <w:r w:rsidRPr="00E17F3D">
        <w:rPr>
          <w:rStyle w:val="apple-style-span"/>
          <w:rFonts w:ascii="Arial" w:hAnsi="Arial" w:cs="Arial"/>
          <w:color w:val="000000"/>
        </w:rPr>
        <w:lastRenderedPageBreak/>
        <w:t xml:space="preserve">Todo o código que tem que ver com o acesso à base de dados. No modelo manteremos encapsulada a complexidade de nossa base de dados e apenas criaremos funções para receber, inserir, atualizar ou apagar informação de nossas tabelas. Ao se manterem todas as chamadas à base de dados em um mesmo código, desde outras partes do programa poderemos invocar as funções que necessitemos do modelo e este se encarregará de processá-las. No modelo nos </w:t>
      </w:r>
      <w:proofErr w:type="gramStart"/>
      <w:r w:rsidRPr="00E17F3D">
        <w:rPr>
          <w:rStyle w:val="apple-style-span"/>
          <w:rFonts w:ascii="Arial" w:hAnsi="Arial" w:cs="Arial"/>
          <w:color w:val="000000"/>
        </w:rPr>
        <w:t>poderão</w:t>
      </w:r>
      <w:proofErr w:type="gramEnd"/>
      <w:r w:rsidRPr="00E17F3D">
        <w:rPr>
          <w:rStyle w:val="apple-style-span"/>
          <w:rFonts w:ascii="Arial" w:hAnsi="Arial" w:cs="Arial"/>
          <w:color w:val="000000"/>
        </w:rPr>
        <w:t xml:space="preserve"> preocupar coisas como o tipo de base de dados com a que trabalhamos, ou as tabelas e suas relações, mas desde as outras partes do programa simplesmente chamaremos as funções do modelo sem nos importar com o que ele tem que fazer para conseguir realizar as ações invocadas.</w:t>
      </w:r>
    </w:p>
    <w:p w:rsidR="00C700C0" w:rsidRPr="00E17F3D" w:rsidRDefault="00C700C0" w:rsidP="00C700C0">
      <w:pPr>
        <w:spacing w:after="0" w:line="240" w:lineRule="auto"/>
        <w:rPr>
          <w:rFonts w:ascii="Arial" w:eastAsia="Times New Roman" w:hAnsi="Arial" w:cs="Arial"/>
          <w:color w:val="000000"/>
          <w:sz w:val="27"/>
          <w:szCs w:val="27"/>
        </w:rPr>
      </w:pPr>
    </w:p>
    <w:p w:rsidR="00C700C0" w:rsidRPr="00A83189" w:rsidRDefault="00A83189" w:rsidP="00C700C0">
      <w:pPr>
        <w:spacing w:after="0" w:line="240" w:lineRule="auto"/>
        <w:jc w:val="both"/>
        <w:rPr>
          <w:rFonts w:ascii="Arial" w:eastAsia="Times New Roman" w:hAnsi="Arial" w:cs="Arial"/>
          <w:b/>
          <w:sz w:val="28"/>
          <w:szCs w:val="28"/>
        </w:rPr>
      </w:pPr>
      <w:r>
        <w:rPr>
          <w:rFonts w:ascii="Arial" w:eastAsia="Times New Roman" w:hAnsi="Arial" w:cs="Arial"/>
          <w:b/>
          <w:sz w:val="28"/>
          <w:szCs w:val="28"/>
        </w:rPr>
        <w:t>FRAMEWORK JSP</w:t>
      </w:r>
    </w:p>
    <w:p w:rsidR="00C700C0" w:rsidRDefault="00C700C0" w:rsidP="00C700C0">
      <w:pPr>
        <w:spacing w:after="0" w:line="240" w:lineRule="auto"/>
        <w:rPr>
          <w:rFonts w:ascii="Arial" w:eastAsia="Times New Roman" w:hAnsi="Arial" w:cs="Arial"/>
          <w:color w:val="E36C0A" w:themeColor="accent6" w:themeShade="BF"/>
          <w:sz w:val="27"/>
          <w:szCs w:val="27"/>
        </w:rPr>
      </w:pPr>
    </w:p>
    <w:p w:rsidR="00A83189" w:rsidRPr="00E17F3D" w:rsidRDefault="00A83189" w:rsidP="00C700C0">
      <w:pPr>
        <w:spacing w:after="0" w:line="240" w:lineRule="auto"/>
        <w:rPr>
          <w:rFonts w:ascii="Arial" w:eastAsia="Times New Roman" w:hAnsi="Arial" w:cs="Arial"/>
          <w:color w:val="E36C0A" w:themeColor="accent6" w:themeShade="BF"/>
          <w:sz w:val="27"/>
          <w:szCs w:val="27"/>
        </w:rPr>
      </w:pPr>
    </w:p>
    <w:p w:rsidR="00C700C0" w:rsidRDefault="00C700C0" w:rsidP="00C700C0">
      <w:pPr>
        <w:spacing w:after="0" w:line="240" w:lineRule="auto"/>
        <w:rPr>
          <w:rFonts w:ascii="Arial" w:eastAsia="Times New Roman" w:hAnsi="Arial" w:cs="Arial"/>
          <w:color w:val="E36C0A" w:themeColor="accent6" w:themeShade="BF"/>
          <w:sz w:val="27"/>
          <w:szCs w:val="27"/>
        </w:rPr>
      </w:pPr>
    </w:p>
    <w:p w:rsidR="00A83189" w:rsidRPr="00A83189" w:rsidRDefault="00A83189" w:rsidP="00A83189">
      <w:pPr>
        <w:spacing w:after="0" w:line="360" w:lineRule="auto"/>
        <w:ind w:firstLine="709"/>
        <w:jc w:val="both"/>
        <w:rPr>
          <w:rFonts w:ascii="Arial" w:eastAsia="Arial" w:hAnsi="Arial" w:cs="Arial"/>
          <w:b/>
          <w:color w:val="000000"/>
          <w:sz w:val="28"/>
          <w:szCs w:val="28"/>
        </w:rPr>
      </w:pPr>
      <w:r w:rsidRPr="00A83189">
        <w:rPr>
          <w:rFonts w:ascii="Arial" w:eastAsia="Arial" w:hAnsi="Arial" w:cs="Arial"/>
          <w:b/>
          <w:color w:val="000000"/>
          <w:sz w:val="28"/>
          <w:szCs w:val="28"/>
        </w:rPr>
        <w:t>SERVLETS E HTTPSERVLET</w:t>
      </w:r>
    </w:p>
    <w:p w:rsidR="00A83189" w:rsidRDefault="00A83189" w:rsidP="00A83189">
      <w:pPr>
        <w:spacing w:after="0" w:line="360" w:lineRule="auto"/>
        <w:ind w:firstLine="709"/>
        <w:jc w:val="both"/>
        <w:rPr>
          <w:rFonts w:ascii="Arial" w:eastAsia="Arial" w:hAnsi="Arial" w:cs="Arial"/>
          <w:color w:val="000000"/>
          <w:sz w:val="24"/>
          <w:szCs w:val="24"/>
        </w:rPr>
      </w:pPr>
    </w:p>
    <w:p w:rsidR="00A83189" w:rsidRDefault="00A83189" w:rsidP="00A83189">
      <w:pPr>
        <w:spacing w:after="0" w:line="360" w:lineRule="auto"/>
        <w:ind w:firstLine="709"/>
        <w:jc w:val="both"/>
        <w:rPr>
          <w:rFonts w:ascii="Arial" w:eastAsia="Arial" w:hAnsi="Arial" w:cs="Arial"/>
          <w:color w:val="000000"/>
          <w:sz w:val="24"/>
          <w:szCs w:val="24"/>
        </w:rPr>
      </w:pPr>
      <w:r w:rsidRPr="00A83189">
        <w:rPr>
          <w:rFonts w:ascii="Arial" w:eastAsia="Arial" w:hAnsi="Arial" w:cs="Arial"/>
          <w:color w:val="000000"/>
          <w:sz w:val="24"/>
          <w:szCs w:val="24"/>
        </w:rPr>
        <w:t xml:space="preserve">A classe </w:t>
      </w:r>
      <w:proofErr w:type="spellStart"/>
      <w:proofErr w:type="gramStart"/>
      <w:r w:rsidRPr="00A83189">
        <w:rPr>
          <w:rFonts w:ascii="Arial" w:eastAsia="Arial" w:hAnsi="Arial" w:cs="Arial"/>
          <w:color w:val="000000"/>
          <w:sz w:val="24"/>
          <w:szCs w:val="24"/>
        </w:rPr>
        <w:t>HttpServlet</w:t>
      </w:r>
      <w:proofErr w:type="spellEnd"/>
      <w:proofErr w:type="gramEnd"/>
      <w:r w:rsidRPr="00A83189">
        <w:rPr>
          <w:rFonts w:ascii="Arial" w:eastAsia="Arial" w:hAnsi="Arial" w:cs="Arial"/>
          <w:color w:val="000000"/>
          <w:sz w:val="24"/>
          <w:szCs w:val="24"/>
        </w:rPr>
        <w:t xml:space="preserve"> é uma classe abstrata (que, obviamente, não pode ser instanciada, ou seja, não podemos criar objetos desta classe) que </w:t>
      </w:r>
      <w:proofErr w:type="spellStart"/>
      <w:r w:rsidRPr="00A83189">
        <w:rPr>
          <w:rFonts w:ascii="Arial" w:eastAsia="Arial" w:hAnsi="Arial" w:cs="Arial"/>
          <w:color w:val="000000"/>
          <w:sz w:val="24"/>
          <w:szCs w:val="24"/>
        </w:rPr>
        <w:t>extende</w:t>
      </w:r>
      <w:proofErr w:type="spellEnd"/>
      <w:r w:rsidRPr="00A83189">
        <w:rPr>
          <w:rFonts w:ascii="Arial" w:eastAsia="Arial" w:hAnsi="Arial" w:cs="Arial"/>
          <w:color w:val="000000"/>
          <w:sz w:val="24"/>
          <w:szCs w:val="24"/>
        </w:rPr>
        <w:t xml:space="preserve"> a classe </w:t>
      </w:r>
      <w:proofErr w:type="spellStart"/>
      <w:r w:rsidRPr="00A83189">
        <w:rPr>
          <w:rFonts w:ascii="Arial" w:eastAsia="Arial" w:hAnsi="Arial" w:cs="Arial"/>
          <w:color w:val="000000"/>
          <w:sz w:val="24"/>
          <w:szCs w:val="24"/>
        </w:rPr>
        <w:t>GenericServlet</w:t>
      </w:r>
      <w:proofErr w:type="spellEnd"/>
      <w:r w:rsidRPr="00A83189">
        <w:rPr>
          <w:rFonts w:ascii="Arial" w:eastAsia="Arial" w:hAnsi="Arial" w:cs="Arial"/>
          <w:color w:val="000000"/>
          <w:sz w:val="24"/>
          <w:szCs w:val="24"/>
        </w:rPr>
        <w:t xml:space="preserve">. Sempre que queremos criar um </w:t>
      </w:r>
      <w:proofErr w:type="spellStart"/>
      <w:r w:rsidRPr="00A83189">
        <w:rPr>
          <w:rFonts w:ascii="Arial" w:eastAsia="Arial" w:hAnsi="Arial" w:cs="Arial"/>
          <w:color w:val="000000"/>
          <w:sz w:val="24"/>
          <w:szCs w:val="24"/>
        </w:rPr>
        <w:t>servlet</w:t>
      </w:r>
      <w:proofErr w:type="spellEnd"/>
      <w:r w:rsidRPr="00A83189">
        <w:rPr>
          <w:rFonts w:ascii="Arial" w:eastAsia="Arial" w:hAnsi="Arial" w:cs="Arial"/>
          <w:color w:val="000000"/>
          <w:sz w:val="24"/>
          <w:szCs w:val="24"/>
        </w:rPr>
        <w:t xml:space="preserve"> que atende requisições HTTP, deveremos </w:t>
      </w:r>
      <w:proofErr w:type="spellStart"/>
      <w:r w:rsidRPr="00A83189">
        <w:rPr>
          <w:rFonts w:ascii="Arial" w:eastAsia="Arial" w:hAnsi="Arial" w:cs="Arial"/>
          <w:color w:val="000000"/>
          <w:sz w:val="24"/>
          <w:szCs w:val="24"/>
        </w:rPr>
        <w:t>extender</w:t>
      </w:r>
      <w:proofErr w:type="spellEnd"/>
      <w:r w:rsidRPr="00A83189">
        <w:rPr>
          <w:rFonts w:ascii="Arial" w:eastAsia="Arial" w:hAnsi="Arial" w:cs="Arial"/>
          <w:color w:val="000000"/>
          <w:sz w:val="24"/>
          <w:szCs w:val="24"/>
        </w:rPr>
        <w:t xml:space="preserve"> a classe </w:t>
      </w:r>
      <w:proofErr w:type="spellStart"/>
      <w:proofErr w:type="gramStart"/>
      <w:r w:rsidRPr="00A83189">
        <w:rPr>
          <w:rFonts w:ascii="Arial" w:eastAsia="Arial" w:hAnsi="Arial" w:cs="Arial"/>
          <w:color w:val="000000"/>
          <w:sz w:val="24"/>
          <w:szCs w:val="24"/>
        </w:rPr>
        <w:t>HttpServlet</w:t>
      </w:r>
      <w:proofErr w:type="spellEnd"/>
      <w:proofErr w:type="gramEnd"/>
      <w:r w:rsidRPr="00A83189">
        <w:rPr>
          <w:rFonts w:ascii="Arial" w:eastAsia="Arial" w:hAnsi="Arial" w:cs="Arial"/>
          <w:color w:val="000000"/>
          <w:sz w:val="24"/>
          <w:szCs w:val="24"/>
        </w:rPr>
        <w:t>. Veja sua posição na hierarquia de classes Java:</w:t>
      </w:r>
    </w:p>
    <w:p w:rsidR="00A83189" w:rsidRPr="00A83189" w:rsidRDefault="00A83189" w:rsidP="00A83189">
      <w:pPr>
        <w:spacing w:after="0"/>
        <w:jc w:val="both"/>
        <w:rPr>
          <w:rFonts w:ascii="Arial" w:eastAsia="Arial" w:hAnsi="Arial" w:cs="Arial"/>
          <w:color w:val="000000"/>
          <w:sz w:val="24"/>
          <w:szCs w:val="24"/>
        </w:rPr>
      </w:pPr>
    </w:p>
    <w:p w:rsidR="00A83189" w:rsidRPr="00A83189" w:rsidRDefault="00A83189" w:rsidP="00A83189">
      <w:pPr>
        <w:spacing w:after="0"/>
        <w:jc w:val="both"/>
        <w:rPr>
          <w:rFonts w:ascii="Arial" w:eastAsia="Arial" w:hAnsi="Arial" w:cs="Arial"/>
          <w:color w:val="000000"/>
          <w:sz w:val="24"/>
          <w:szCs w:val="24"/>
        </w:rPr>
      </w:pPr>
      <w:proofErr w:type="spellStart"/>
      <w:proofErr w:type="gramStart"/>
      <w:r w:rsidRPr="00A83189">
        <w:rPr>
          <w:rFonts w:ascii="Arial" w:eastAsia="Arial" w:hAnsi="Arial" w:cs="Arial"/>
          <w:color w:val="000000"/>
          <w:sz w:val="24"/>
          <w:szCs w:val="24"/>
        </w:rPr>
        <w:t>java</w:t>
      </w:r>
      <w:proofErr w:type="spellEnd"/>
      <w:proofErr w:type="gramEnd"/>
      <w:r w:rsidRPr="00A83189">
        <w:rPr>
          <w:rFonts w:ascii="Arial" w:eastAsia="Arial" w:hAnsi="Arial" w:cs="Arial"/>
          <w:color w:val="000000"/>
          <w:sz w:val="24"/>
          <w:szCs w:val="24"/>
        </w:rPr>
        <w:t>.</w:t>
      </w:r>
      <w:proofErr w:type="spellStart"/>
      <w:r w:rsidRPr="00A83189">
        <w:rPr>
          <w:rFonts w:ascii="Arial" w:eastAsia="Arial" w:hAnsi="Arial" w:cs="Arial"/>
          <w:color w:val="000000"/>
          <w:sz w:val="24"/>
          <w:szCs w:val="24"/>
        </w:rPr>
        <w:t>lang</w:t>
      </w:r>
      <w:proofErr w:type="spellEnd"/>
      <w:r w:rsidRPr="00A83189">
        <w:rPr>
          <w:rFonts w:ascii="Arial" w:eastAsia="Arial" w:hAnsi="Arial" w:cs="Arial"/>
          <w:color w:val="000000"/>
          <w:sz w:val="24"/>
          <w:szCs w:val="24"/>
        </w:rPr>
        <w:t>.</w:t>
      </w:r>
      <w:proofErr w:type="spellStart"/>
      <w:r w:rsidRPr="00A83189">
        <w:rPr>
          <w:rFonts w:ascii="Arial" w:eastAsia="Arial" w:hAnsi="Arial" w:cs="Arial"/>
          <w:color w:val="000000"/>
          <w:sz w:val="24"/>
          <w:szCs w:val="24"/>
        </w:rPr>
        <w:t>Object</w:t>
      </w:r>
      <w:proofErr w:type="spellEnd"/>
      <w:r w:rsidRPr="00A83189">
        <w:rPr>
          <w:rFonts w:ascii="Arial" w:eastAsia="Arial" w:hAnsi="Arial" w:cs="Arial"/>
          <w:color w:val="000000"/>
          <w:sz w:val="24"/>
          <w:szCs w:val="24"/>
        </w:rPr>
        <w:br/>
        <w:t xml:space="preserve">  </w:t>
      </w:r>
      <w:proofErr w:type="spellStart"/>
      <w:r w:rsidRPr="00A83189">
        <w:rPr>
          <w:rFonts w:ascii="Arial" w:eastAsia="Arial" w:hAnsi="Arial" w:cs="Arial"/>
          <w:color w:val="000000"/>
          <w:sz w:val="24"/>
          <w:szCs w:val="24"/>
        </w:rPr>
        <w:t>javax</w:t>
      </w:r>
      <w:proofErr w:type="spellEnd"/>
      <w:r w:rsidRPr="00A83189">
        <w:rPr>
          <w:rFonts w:ascii="Arial" w:eastAsia="Arial" w:hAnsi="Arial" w:cs="Arial"/>
          <w:color w:val="000000"/>
          <w:sz w:val="24"/>
          <w:szCs w:val="24"/>
        </w:rPr>
        <w:t>.</w:t>
      </w:r>
      <w:proofErr w:type="spellStart"/>
      <w:r w:rsidRPr="00A83189">
        <w:rPr>
          <w:rFonts w:ascii="Arial" w:eastAsia="Arial" w:hAnsi="Arial" w:cs="Arial"/>
          <w:color w:val="000000"/>
          <w:sz w:val="24"/>
          <w:szCs w:val="24"/>
        </w:rPr>
        <w:t>servlet</w:t>
      </w:r>
      <w:proofErr w:type="spellEnd"/>
      <w:r w:rsidRPr="00A83189">
        <w:rPr>
          <w:rFonts w:ascii="Arial" w:eastAsia="Arial" w:hAnsi="Arial" w:cs="Arial"/>
          <w:color w:val="000000"/>
          <w:sz w:val="24"/>
          <w:szCs w:val="24"/>
        </w:rPr>
        <w:t>.</w:t>
      </w:r>
      <w:proofErr w:type="spellStart"/>
      <w:r w:rsidRPr="00A83189">
        <w:rPr>
          <w:rFonts w:ascii="Arial" w:eastAsia="Arial" w:hAnsi="Arial" w:cs="Arial"/>
          <w:color w:val="000000"/>
          <w:sz w:val="24"/>
          <w:szCs w:val="24"/>
        </w:rPr>
        <w:t>GenericServlet</w:t>
      </w:r>
      <w:proofErr w:type="spellEnd"/>
      <w:r w:rsidRPr="00A83189">
        <w:rPr>
          <w:rFonts w:ascii="Arial" w:eastAsia="Arial" w:hAnsi="Arial" w:cs="Arial"/>
          <w:color w:val="000000"/>
          <w:sz w:val="24"/>
          <w:szCs w:val="24"/>
        </w:rPr>
        <w:br/>
        <w:t xml:space="preserve">    </w:t>
      </w:r>
      <w:proofErr w:type="spellStart"/>
      <w:r w:rsidRPr="00A83189">
        <w:rPr>
          <w:rFonts w:ascii="Arial" w:eastAsia="Arial" w:hAnsi="Arial" w:cs="Arial"/>
          <w:color w:val="000000"/>
          <w:sz w:val="24"/>
          <w:szCs w:val="24"/>
        </w:rPr>
        <w:t>javax</w:t>
      </w:r>
      <w:proofErr w:type="spellEnd"/>
      <w:r w:rsidRPr="00A83189">
        <w:rPr>
          <w:rFonts w:ascii="Arial" w:eastAsia="Arial" w:hAnsi="Arial" w:cs="Arial"/>
          <w:color w:val="000000"/>
          <w:sz w:val="24"/>
          <w:szCs w:val="24"/>
        </w:rPr>
        <w:t>.</w:t>
      </w:r>
      <w:proofErr w:type="spellStart"/>
      <w:r w:rsidRPr="00A83189">
        <w:rPr>
          <w:rFonts w:ascii="Arial" w:eastAsia="Arial" w:hAnsi="Arial" w:cs="Arial"/>
          <w:color w:val="000000"/>
          <w:sz w:val="24"/>
          <w:szCs w:val="24"/>
        </w:rPr>
        <w:t>servlet</w:t>
      </w:r>
      <w:proofErr w:type="spellEnd"/>
      <w:r w:rsidRPr="00A83189">
        <w:rPr>
          <w:rFonts w:ascii="Arial" w:eastAsia="Arial" w:hAnsi="Arial" w:cs="Arial"/>
          <w:color w:val="000000"/>
          <w:sz w:val="24"/>
          <w:szCs w:val="24"/>
        </w:rPr>
        <w:t>.</w:t>
      </w:r>
      <w:proofErr w:type="spellStart"/>
      <w:r w:rsidRPr="00A83189">
        <w:rPr>
          <w:rFonts w:ascii="Arial" w:eastAsia="Arial" w:hAnsi="Arial" w:cs="Arial"/>
          <w:color w:val="000000"/>
          <w:sz w:val="24"/>
          <w:szCs w:val="24"/>
        </w:rPr>
        <w:t>http</w:t>
      </w:r>
      <w:proofErr w:type="spellEnd"/>
      <w:r w:rsidRPr="00A83189">
        <w:rPr>
          <w:rFonts w:ascii="Arial" w:eastAsia="Arial" w:hAnsi="Arial" w:cs="Arial"/>
          <w:color w:val="000000"/>
          <w:sz w:val="24"/>
          <w:szCs w:val="24"/>
        </w:rPr>
        <w:t>.</w:t>
      </w:r>
      <w:proofErr w:type="spellStart"/>
      <w:r w:rsidRPr="00A83189">
        <w:rPr>
          <w:rFonts w:ascii="Arial" w:eastAsia="Arial" w:hAnsi="Arial" w:cs="Arial"/>
          <w:color w:val="000000"/>
          <w:sz w:val="24"/>
          <w:szCs w:val="24"/>
        </w:rPr>
        <w:t>HttpServlet</w:t>
      </w:r>
      <w:proofErr w:type="spellEnd"/>
      <w:r w:rsidRPr="00A83189">
        <w:rPr>
          <w:rFonts w:ascii="Arial" w:eastAsia="Arial" w:hAnsi="Arial" w:cs="Arial"/>
          <w:color w:val="000000"/>
          <w:sz w:val="24"/>
          <w:szCs w:val="24"/>
        </w:rPr>
        <w:br/>
      </w:r>
    </w:p>
    <w:p w:rsidR="00A83189" w:rsidRPr="00A83189" w:rsidRDefault="00A83189" w:rsidP="00A83189">
      <w:pPr>
        <w:spacing w:after="0" w:line="360" w:lineRule="auto"/>
        <w:ind w:firstLine="708"/>
        <w:jc w:val="both"/>
        <w:rPr>
          <w:rFonts w:ascii="Arial" w:eastAsia="Arial" w:hAnsi="Arial" w:cs="Arial"/>
          <w:color w:val="000000"/>
          <w:sz w:val="24"/>
          <w:szCs w:val="24"/>
        </w:rPr>
      </w:pPr>
      <w:r w:rsidRPr="00A83189">
        <w:rPr>
          <w:rFonts w:ascii="Arial" w:eastAsia="Arial" w:hAnsi="Arial" w:cs="Arial"/>
          <w:color w:val="000000"/>
          <w:sz w:val="24"/>
          <w:szCs w:val="24"/>
        </w:rPr>
        <w:t xml:space="preserve">Esta classe </w:t>
      </w:r>
      <w:proofErr w:type="spellStart"/>
      <w:r w:rsidRPr="00A83189">
        <w:rPr>
          <w:rFonts w:ascii="Arial" w:eastAsia="Arial" w:hAnsi="Arial" w:cs="Arial"/>
          <w:color w:val="000000"/>
          <w:sz w:val="24"/>
          <w:szCs w:val="24"/>
        </w:rPr>
        <w:t>extende</w:t>
      </w:r>
      <w:proofErr w:type="spellEnd"/>
      <w:r w:rsidRPr="00A83189">
        <w:rPr>
          <w:rFonts w:ascii="Arial" w:eastAsia="Arial" w:hAnsi="Arial" w:cs="Arial"/>
          <w:color w:val="000000"/>
          <w:sz w:val="24"/>
          <w:szCs w:val="24"/>
        </w:rPr>
        <w:t xml:space="preserve"> as seguintes interfaces: </w:t>
      </w:r>
      <w:proofErr w:type="spellStart"/>
      <w:r w:rsidRPr="00A83189">
        <w:rPr>
          <w:rFonts w:ascii="Arial" w:eastAsia="Arial" w:hAnsi="Arial" w:cs="Arial"/>
          <w:color w:val="000000"/>
          <w:sz w:val="24"/>
          <w:szCs w:val="24"/>
        </w:rPr>
        <w:t>Serializable</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Servlet</w:t>
      </w:r>
      <w:proofErr w:type="spellEnd"/>
      <w:r w:rsidRPr="00A83189">
        <w:rPr>
          <w:rFonts w:ascii="Arial" w:eastAsia="Arial" w:hAnsi="Arial" w:cs="Arial"/>
          <w:color w:val="000000"/>
          <w:sz w:val="24"/>
          <w:szCs w:val="24"/>
        </w:rPr>
        <w:t xml:space="preserve"> e </w:t>
      </w:r>
      <w:proofErr w:type="spellStart"/>
      <w:proofErr w:type="gramStart"/>
      <w:r w:rsidRPr="00A83189">
        <w:rPr>
          <w:rFonts w:ascii="Arial" w:eastAsia="Arial" w:hAnsi="Arial" w:cs="Arial"/>
          <w:color w:val="000000"/>
          <w:sz w:val="24"/>
          <w:szCs w:val="24"/>
        </w:rPr>
        <w:t>ServletConfig</w:t>
      </w:r>
      <w:proofErr w:type="spellEnd"/>
      <w:proofErr w:type="gramEnd"/>
      <w:r w:rsidRPr="00A83189">
        <w:rPr>
          <w:rFonts w:ascii="Arial" w:eastAsia="Arial" w:hAnsi="Arial" w:cs="Arial"/>
          <w:color w:val="000000"/>
          <w:sz w:val="24"/>
          <w:szCs w:val="24"/>
        </w:rPr>
        <w:t>.</w:t>
      </w:r>
    </w:p>
    <w:p w:rsidR="00A83189" w:rsidRPr="00A83189" w:rsidRDefault="00A83189" w:rsidP="00A83189">
      <w:pPr>
        <w:spacing w:after="0" w:line="360" w:lineRule="auto"/>
        <w:jc w:val="both"/>
        <w:rPr>
          <w:rFonts w:ascii="Arial" w:eastAsia="Arial" w:hAnsi="Arial" w:cs="Arial"/>
          <w:color w:val="000000"/>
          <w:sz w:val="24"/>
          <w:szCs w:val="24"/>
        </w:rPr>
      </w:pPr>
    </w:p>
    <w:p w:rsidR="00A83189" w:rsidRPr="00A83189" w:rsidRDefault="00A83189" w:rsidP="00A83189">
      <w:pPr>
        <w:spacing w:after="0" w:line="360" w:lineRule="auto"/>
        <w:ind w:firstLine="708"/>
        <w:jc w:val="both"/>
        <w:rPr>
          <w:rFonts w:ascii="Arial" w:eastAsia="Arial" w:hAnsi="Arial" w:cs="Arial"/>
          <w:color w:val="000000"/>
          <w:sz w:val="24"/>
          <w:szCs w:val="24"/>
        </w:rPr>
      </w:pPr>
      <w:r w:rsidRPr="00A83189">
        <w:rPr>
          <w:rFonts w:ascii="Arial" w:eastAsia="Arial" w:hAnsi="Arial" w:cs="Arial"/>
          <w:color w:val="000000"/>
          <w:sz w:val="24"/>
          <w:szCs w:val="24"/>
        </w:rPr>
        <w:t xml:space="preserve">Este é o método que geralmente sobrescrevemos quando queremos fornecer a funcionalidade desejada ao nosso </w:t>
      </w:r>
      <w:proofErr w:type="spellStart"/>
      <w:r w:rsidRPr="00A83189">
        <w:rPr>
          <w:rFonts w:ascii="Arial" w:eastAsia="Arial" w:hAnsi="Arial" w:cs="Arial"/>
          <w:color w:val="000000"/>
          <w:sz w:val="24"/>
          <w:szCs w:val="24"/>
        </w:rPr>
        <w:t>servlet</w:t>
      </w:r>
      <w:proofErr w:type="spellEnd"/>
      <w:r w:rsidRPr="00A83189">
        <w:rPr>
          <w:rFonts w:ascii="Arial" w:eastAsia="Arial" w:hAnsi="Arial" w:cs="Arial"/>
          <w:color w:val="000000"/>
          <w:sz w:val="24"/>
          <w:szCs w:val="24"/>
        </w:rPr>
        <w:t xml:space="preserve">. Tenha em mente que, quando estamos tratando requisições específicas de GET ou POST, é </w:t>
      </w:r>
      <w:r w:rsidRPr="00A83189">
        <w:rPr>
          <w:rFonts w:ascii="Arial" w:eastAsia="Arial" w:hAnsi="Arial" w:cs="Arial"/>
          <w:color w:val="000000"/>
          <w:sz w:val="24"/>
          <w:szCs w:val="24"/>
        </w:rPr>
        <w:lastRenderedPageBreak/>
        <w:t xml:space="preserve">recomendável deixar o método </w:t>
      </w:r>
      <w:proofErr w:type="spellStart"/>
      <w:proofErr w:type="gramStart"/>
      <w:r w:rsidRPr="00A83189">
        <w:rPr>
          <w:rFonts w:ascii="Arial" w:eastAsia="Arial" w:hAnsi="Arial" w:cs="Arial"/>
          <w:color w:val="000000"/>
          <w:sz w:val="24"/>
          <w:szCs w:val="24"/>
        </w:rPr>
        <w:t>service</w:t>
      </w:r>
      <w:proofErr w:type="spellEnd"/>
      <w:r w:rsidRPr="00A83189">
        <w:rPr>
          <w:rFonts w:ascii="Arial" w:eastAsia="Arial" w:hAnsi="Arial" w:cs="Arial"/>
          <w:color w:val="000000"/>
          <w:sz w:val="24"/>
          <w:szCs w:val="24"/>
        </w:rPr>
        <w:t>(</w:t>
      </w:r>
      <w:proofErr w:type="gramEnd"/>
      <w:r w:rsidRPr="00A83189">
        <w:rPr>
          <w:rFonts w:ascii="Arial" w:eastAsia="Arial" w:hAnsi="Arial" w:cs="Arial"/>
          <w:color w:val="000000"/>
          <w:sz w:val="24"/>
          <w:szCs w:val="24"/>
        </w:rPr>
        <w:t xml:space="preserve">) em paz e sobrescrever os métodos </w:t>
      </w:r>
      <w:proofErr w:type="spellStart"/>
      <w:r w:rsidRPr="00A83189">
        <w:rPr>
          <w:rFonts w:ascii="Arial" w:eastAsia="Arial" w:hAnsi="Arial" w:cs="Arial"/>
          <w:color w:val="000000"/>
          <w:sz w:val="24"/>
          <w:szCs w:val="24"/>
        </w:rPr>
        <w:t>doGet</w:t>
      </w:r>
      <w:proofErr w:type="spellEnd"/>
      <w:r w:rsidRPr="00A83189">
        <w:rPr>
          <w:rFonts w:ascii="Arial" w:eastAsia="Arial" w:hAnsi="Arial" w:cs="Arial"/>
          <w:color w:val="000000"/>
          <w:sz w:val="24"/>
          <w:szCs w:val="24"/>
        </w:rPr>
        <w:t xml:space="preserve">() e </w:t>
      </w:r>
      <w:proofErr w:type="spellStart"/>
      <w:r w:rsidRPr="00A83189">
        <w:rPr>
          <w:rFonts w:ascii="Arial" w:eastAsia="Arial" w:hAnsi="Arial" w:cs="Arial"/>
          <w:color w:val="000000"/>
          <w:sz w:val="24"/>
          <w:szCs w:val="24"/>
        </w:rPr>
        <w:t>doPost</w:t>
      </w:r>
      <w:proofErr w:type="spellEnd"/>
      <w:r w:rsidRPr="00A83189">
        <w:rPr>
          <w:rFonts w:ascii="Arial" w:eastAsia="Arial" w:hAnsi="Arial" w:cs="Arial"/>
          <w:color w:val="000000"/>
          <w:sz w:val="24"/>
          <w:szCs w:val="24"/>
        </w:rPr>
        <w:t>().</w:t>
      </w:r>
    </w:p>
    <w:p w:rsidR="00A83189" w:rsidRPr="00A83189" w:rsidRDefault="00A83189" w:rsidP="00A83189">
      <w:pPr>
        <w:spacing w:after="0" w:line="360" w:lineRule="auto"/>
        <w:jc w:val="both"/>
        <w:rPr>
          <w:rFonts w:ascii="Arial" w:eastAsia="Arial" w:hAnsi="Arial" w:cs="Arial"/>
          <w:color w:val="000000"/>
          <w:sz w:val="24"/>
          <w:szCs w:val="24"/>
        </w:rPr>
      </w:pPr>
    </w:p>
    <w:p w:rsidR="00A83189" w:rsidRPr="00A83189" w:rsidRDefault="00A83189" w:rsidP="00A83189">
      <w:pPr>
        <w:spacing w:after="0" w:line="360" w:lineRule="auto"/>
        <w:ind w:firstLine="708"/>
        <w:jc w:val="both"/>
        <w:rPr>
          <w:rFonts w:ascii="Arial" w:eastAsia="Arial" w:hAnsi="Arial" w:cs="Arial"/>
          <w:color w:val="000000"/>
          <w:sz w:val="24"/>
          <w:szCs w:val="24"/>
        </w:rPr>
      </w:pPr>
      <w:r w:rsidRPr="00A83189">
        <w:rPr>
          <w:rFonts w:ascii="Arial" w:eastAsia="Arial" w:hAnsi="Arial" w:cs="Arial"/>
          <w:color w:val="000000"/>
          <w:sz w:val="24"/>
          <w:szCs w:val="24"/>
        </w:rPr>
        <w:t xml:space="preserve">O trecho de código abaixo mostra como sobrescrever o método </w:t>
      </w:r>
      <w:proofErr w:type="spellStart"/>
      <w:proofErr w:type="gramStart"/>
      <w:r w:rsidRPr="00A83189">
        <w:rPr>
          <w:rFonts w:ascii="Arial" w:eastAsia="Arial" w:hAnsi="Arial" w:cs="Arial"/>
          <w:color w:val="000000"/>
          <w:sz w:val="24"/>
          <w:szCs w:val="24"/>
        </w:rPr>
        <w:t>doGet</w:t>
      </w:r>
      <w:proofErr w:type="spellEnd"/>
      <w:proofErr w:type="gramEnd"/>
      <w:r w:rsidRPr="00A83189">
        <w:rPr>
          <w:rFonts w:ascii="Arial" w:eastAsia="Arial" w:hAnsi="Arial" w:cs="Arial"/>
          <w:color w:val="000000"/>
          <w:sz w:val="24"/>
          <w:szCs w:val="24"/>
        </w:rPr>
        <w:t xml:space="preserve">() em um </w:t>
      </w:r>
      <w:proofErr w:type="spellStart"/>
      <w:r w:rsidRPr="00A83189">
        <w:rPr>
          <w:rFonts w:ascii="Arial" w:eastAsia="Arial" w:hAnsi="Arial" w:cs="Arial"/>
          <w:color w:val="000000"/>
          <w:sz w:val="24"/>
          <w:szCs w:val="24"/>
        </w:rPr>
        <w:t>servlet</w:t>
      </w:r>
      <w:proofErr w:type="spellEnd"/>
      <w:r w:rsidRPr="00A83189">
        <w:rPr>
          <w:rFonts w:ascii="Arial" w:eastAsia="Arial" w:hAnsi="Arial" w:cs="Arial"/>
          <w:color w:val="000000"/>
          <w:sz w:val="24"/>
          <w:szCs w:val="24"/>
        </w:rPr>
        <w:t xml:space="preserve"> (fique atento ao fato de que nossa classe </w:t>
      </w:r>
      <w:proofErr w:type="spellStart"/>
      <w:r w:rsidRPr="00A83189">
        <w:rPr>
          <w:rFonts w:ascii="Arial" w:eastAsia="Arial" w:hAnsi="Arial" w:cs="Arial"/>
          <w:color w:val="000000"/>
          <w:sz w:val="24"/>
          <w:szCs w:val="24"/>
        </w:rPr>
        <w:t>servlet</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extende</w:t>
      </w:r>
      <w:proofErr w:type="spellEnd"/>
      <w:r w:rsidRPr="00A83189">
        <w:rPr>
          <w:rFonts w:ascii="Arial" w:eastAsia="Arial" w:hAnsi="Arial" w:cs="Arial"/>
          <w:color w:val="000000"/>
          <w:sz w:val="24"/>
          <w:szCs w:val="24"/>
        </w:rPr>
        <w:t xml:space="preserve"> a classe </w:t>
      </w:r>
      <w:proofErr w:type="spellStart"/>
      <w:r w:rsidRPr="00A83189">
        <w:rPr>
          <w:rFonts w:ascii="Arial" w:eastAsia="Arial" w:hAnsi="Arial" w:cs="Arial"/>
          <w:color w:val="000000"/>
          <w:sz w:val="24"/>
          <w:szCs w:val="24"/>
        </w:rPr>
        <w:t>HttpServlet</w:t>
      </w:r>
      <w:proofErr w:type="spellEnd"/>
      <w:r w:rsidRPr="00A83189">
        <w:rPr>
          <w:rFonts w:ascii="Arial" w:eastAsia="Arial" w:hAnsi="Arial" w:cs="Arial"/>
          <w:color w:val="000000"/>
          <w:sz w:val="24"/>
          <w:szCs w:val="24"/>
        </w:rPr>
        <w:t>):</w:t>
      </w:r>
    </w:p>
    <w:p w:rsidR="00A83189" w:rsidRPr="00A83189" w:rsidRDefault="00A83189" w:rsidP="00A83189">
      <w:pPr>
        <w:spacing w:after="0"/>
        <w:rPr>
          <w:rFonts w:ascii="Arial" w:eastAsia="Arial" w:hAnsi="Arial" w:cs="Arial"/>
          <w:color w:val="000000"/>
          <w:sz w:val="24"/>
          <w:szCs w:val="24"/>
        </w:rPr>
      </w:pPr>
      <w:proofErr w:type="gramStart"/>
      <w:r w:rsidRPr="00A83189">
        <w:rPr>
          <w:rFonts w:ascii="Arial" w:eastAsia="Arial" w:hAnsi="Arial" w:cs="Arial"/>
          <w:color w:val="000000"/>
          <w:sz w:val="24"/>
          <w:szCs w:val="24"/>
        </w:rPr>
        <w:t>package</w:t>
      </w:r>
      <w:proofErr w:type="gramEnd"/>
      <w:r w:rsidRPr="00A83189">
        <w:rPr>
          <w:rFonts w:ascii="Arial" w:eastAsia="Arial" w:hAnsi="Arial" w:cs="Arial"/>
          <w:color w:val="000000"/>
          <w:sz w:val="24"/>
          <w:szCs w:val="24"/>
        </w:rPr>
        <w:t xml:space="preserve"> estudos;</w:t>
      </w:r>
      <w:r w:rsidRPr="00A83189">
        <w:rPr>
          <w:rFonts w:ascii="Arial" w:eastAsia="Arial" w:hAnsi="Arial" w:cs="Arial"/>
          <w:color w:val="000000"/>
          <w:sz w:val="24"/>
          <w:szCs w:val="24"/>
        </w:rPr>
        <w:br/>
      </w:r>
      <w:r w:rsidRPr="00A83189">
        <w:rPr>
          <w:rFonts w:ascii="Arial" w:eastAsia="Arial" w:hAnsi="Arial" w:cs="Arial"/>
          <w:color w:val="000000"/>
          <w:sz w:val="24"/>
          <w:szCs w:val="24"/>
        </w:rPr>
        <w:br/>
      </w:r>
      <w:proofErr w:type="spellStart"/>
      <w:r w:rsidRPr="00A83189">
        <w:rPr>
          <w:rFonts w:ascii="Arial" w:eastAsia="Arial" w:hAnsi="Arial" w:cs="Arial"/>
          <w:color w:val="000000"/>
          <w:sz w:val="24"/>
          <w:szCs w:val="24"/>
        </w:rPr>
        <w:t>import</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java</w:t>
      </w:r>
      <w:proofErr w:type="spellEnd"/>
      <w:r w:rsidRPr="00A83189">
        <w:rPr>
          <w:rFonts w:ascii="Arial" w:eastAsia="Arial" w:hAnsi="Arial" w:cs="Arial"/>
          <w:color w:val="000000"/>
          <w:sz w:val="24"/>
          <w:szCs w:val="24"/>
        </w:rPr>
        <w:t>.</w:t>
      </w:r>
      <w:proofErr w:type="spellStart"/>
      <w:r w:rsidRPr="00A83189">
        <w:rPr>
          <w:rFonts w:ascii="Arial" w:eastAsia="Arial" w:hAnsi="Arial" w:cs="Arial"/>
          <w:color w:val="000000"/>
          <w:sz w:val="24"/>
          <w:szCs w:val="24"/>
        </w:rPr>
        <w:t>io</w:t>
      </w:r>
      <w:proofErr w:type="spellEnd"/>
      <w:r w:rsidRPr="00A83189">
        <w:rPr>
          <w:rFonts w:ascii="Arial" w:eastAsia="Arial" w:hAnsi="Arial" w:cs="Arial"/>
          <w:color w:val="000000"/>
          <w:sz w:val="24"/>
          <w:szCs w:val="24"/>
        </w:rPr>
        <w:t>.*;</w:t>
      </w:r>
      <w:r w:rsidRPr="00A83189">
        <w:rPr>
          <w:rFonts w:ascii="Arial" w:eastAsia="Arial" w:hAnsi="Arial" w:cs="Arial"/>
          <w:color w:val="000000"/>
          <w:sz w:val="24"/>
          <w:szCs w:val="24"/>
        </w:rPr>
        <w:br/>
      </w:r>
      <w:proofErr w:type="spellStart"/>
      <w:r w:rsidRPr="00A83189">
        <w:rPr>
          <w:rFonts w:ascii="Arial" w:eastAsia="Arial" w:hAnsi="Arial" w:cs="Arial"/>
          <w:color w:val="000000"/>
          <w:sz w:val="24"/>
          <w:szCs w:val="24"/>
        </w:rPr>
        <w:t>import</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javax</w:t>
      </w:r>
      <w:proofErr w:type="spellEnd"/>
      <w:r w:rsidRPr="00A83189">
        <w:rPr>
          <w:rFonts w:ascii="Arial" w:eastAsia="Arial" w:hAnsi="Arial" w:cs="Arial"/>
          <w:color w:val="000000"/>
          <w:sz w:val="24"/>
          <w:szCs w:val="24"/>
        </w:rPr>
        <w:t>.</w:t>
      </w:r>
      <w:proofErr w:type="spellStart"/>
      <w:r w:rsidRPr="00A83189">
        <w:rPr>
          <w:rFonts w:ascii="Arial" w:eastAsia="Arial" w:hAnsi="Arial" w:cs="Arial"/>
          <w:color w:val="000000"/>
          <w:sz w:val="24"/>
          <w:szCs w:val="24"/>
        </w:rPr>
        <w:t>servlet</w:t>
      </w:r>
      <w:proofErr w:type="spellEnd"/>
      <w:r w:rsidRPr="00A83189">
        <w:rPr>
          <w:rFonts w:ascii="Arial" w:eastAsia="Arial" w:hAnsi="Arial" w:cs="Arial"/>
          <w:color w:val="000000"/>
          <w:sz w:val="24"/>
          <w:szCs w:val="24"/>
        </w:rPr>
        <w:t>.*;</w:t>
      </w:r>
      <w:r w:rsidRPr="00A83189">
        <w:rPr>
          <w:rFonts w:ascii="Arial" w:eastAsia="Arial" w:hAnsi="Arial" w:cs="Arial"/>
          <w:color w:val="000000"/>
          <w:sz w:val="24"/>
          <w:szCs w:val="24"/>
        </w:rPr>
        <w:br/>
      </w:r>
      <w:proofErr w:type="spellStart"/>
      <w:r w:rsidRPr="00A83189">
        <w:rPr>
          <w:rFonts w:ascii="Arial" w:eastAsia="Arial" w:hAnsi="Arial" w:cs="Arial"/>
          <w:color w:val="000000"/>
          <w:sz w:val="24"/>
          <w:szCs w:val="24"/>
        </w:rPr>
        <w:t>import</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javax</w:t>
      </w:r>
      <w:proofErr w:type="spellEnd"/>
      <w:r w:rsidRPr="00A83189">
        <w:rPr>
          <w:rFonts w:ascii="Arial" w:eastAsia="Arial" w:hAnsi="Arial" w:cs="Arial"/>
          <w:color w:val="000000"/>
          <w:sz w:val="24"/>
          <w:szCs w:val="24"/>
        </w:rPr>
        <w:t>.</w:t>
      </w:r>
      <w:proofErr w:type="spellStart"/>
      <w:r w:rsidRPr="00A83189">
        <w:rPr>
          <w:rFonts w:ascii="Arial" w:eastAsia="Arial" w:hAnsi="Arial" w:cs="Arial"/>
          <w:color w:val="000000"/>
          <w:sz w:val="24"/>
          <w:szCs w:val="24"/>
        </w:rPr>
        <w:t>servlet</w:t>
      </w:r>
      <w:proofErr w:type="spellEnd"/>
      <w:r w:rsidRPr="00A83189">
        <w:rPr>
          <w:rFonts w:ascii="Arial" w:eastAsia="Arial" w:hAnsi="Arial" w:cs="Arial"/>
          <w:color w:val="000000"/>
          <w:sz w:val="24"/>
          <w:szCs w:val="24"/>
        </w:rPr>
        <w:t>.</w:t>
      </w:r>
      <w:proofErr w:type="spellStart"/>
      <w:r w:rsidRPr="00A83189">
        <w:rPr>
          <w:rFonts w:ascii="Arial" w:eastAsia="Arial" w:hAnsi="Arial" w:cs="Arial"/>
          <w:color w:val="000000"/>
          <w:sz w:val="24"/>
          <w:szCs w:val="24"/>
        </w:rPr>
        <w:t>http</w:t>
      </w:r>
      <w:proofErr w:type="spellEnd"/>
      <w:r w:rsidRPr="00A83189">
        <w:rPr>
          <w:rFonts w:ascii="Arial" w:eastAsia="Arial" w:hAnsi="Arial" w:cs="Arial"/>
          <w:color w:val="000000"/>
          <w:sz w:val="24"/>
          <w:szCs w:val="24"/>
        </w:rPr>
        <w:t>.*;</w:t>
      </w:r>
      <w:r w:rsidRPr="00A83189">
        <w:rPr>
          <w:rFonts w:ascii="Arial" w:eastAsia="Arial" w:hAnsi="Arial" w:cs="Arial"/>
          <w:color w:val="000000"/>
          <w:sz w:val="24"/>
          <w:szCs w:val="24"/>
        </w:rPr>
        <w:br/>
      </w:r>
      <w:r w:rsidRPr="00A83189">
        <w:rPr>
          <w:rFonts w:ascii="Arial" w:eastAsia="Arial" w:hAnsi="Arial" w:cs="Arial"/>
          <w:color w:val="000000"/>
          <w:sz w:val="24"/>
          <w:szCs w:val="24"/>
        </w:rPr>
        <w:br/>
      </w:r>
      <w:proofErr w:type="spellStart"/>
      <w:r w:rsidRPr="00A83189">
        <w:rPr>
          <w:rFonts w:ascii="Arial" w:eastAsia="Arial" w:hAnsi="Arial" w:cs="Arial"/>
          <w:color w:val="000000"/>
          <w:sz w:val="24"/>
          <w:szCs w:val="24"/>
        </w:rPr>
        <w:t>public</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class</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EstudosServlet</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extends</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HttpServlet</w:t>
      </w:r>
      <w:proofErr w:type="spellEnd"/>
      <w:r w:rsidRPr="00A83189">
        <w:rPr>
          <w:rFonts w:ascii="Arial" w:eastAsia="Arial" w:hAnsi="Arial" w:cs="Arial"/>
          <w:color w:val="000000"/>
          <w:sz w:val="24"/>
          <w:szCs w:val="24"/>
        </w:rPr>
        <w:t>{</w:t>
      </w:r>
      <w:r w:rsidRPr="00A83189">
        <w:rPr>
          <w:rFonts w:ascii="Arial" w:eastAsia="Arial" w:hAnsi="Arial" w:cs="Arial"/>
          <w:color w:val="000000"/>
          <w:sz w:val="24"/>
          <w:szCs w:val="24"/>
        </w:rPr>
        <w:br/>
        <w:t xml:space="preserve">  </w:t>
      </w:r>
      <w:proofErr w:type="spellStart"/>
      <w:r w:rsidRPr="00A83189">
        <w:rPr>
          <w:rFonts w:ascii="Arial" w:eastAsia="Arial" w:hAnsi="Arial" w:cs="Arial"/>
          <w:color w:val="000000"/>
          <w:sz w:val="24"/>
          <w:szCs w:val="24"/>
        </w:rPr>
        <w:t>public</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void</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doGet</w:t>
      </w:r>
      <w:proofErr w:type="spellEnd"/>
      <w:r w:rsidRPr="00A83189">
        <w:rPr>
          <w:rFonts w:ascii="Arial" w:eastAsia="Arial" w:hAnsi="Arial" w:cs="Arial"/>
          <w:color w:val="000000"/>
          <w:sz w:val="24"/>
          <w:szCs w:val="24"/>
        </w:rPr>
        <w:t>(</w:t>
      </w:r>
      <w:proofErr w:type="spellStart"/>
      <w:r w:rsidRPr="00A83189">
        <w:rPr>
          <w:rFonts w:ascii="Arial" w:eastAsia="Arial" w:hAnsi="Arial" w:cs="Arial"/>
          <w:color w:val="000000"/>
          <w:sz w:val="24"/>
          <w:szCs w:val="24"/>
        </w:rPr>
        <w:t>HttpServletRequest</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req</w:t>
      </w:r>
      <w:proofErr w:type="spellEnd"/>
      <w:r w:rsidRPr="00A83189">
        <w:rPr>
          <w:rFonts w:ascii="Arial" w:eastAsia="Arial" w:hAnsi="Arial" w:cs="Arial"/>
          <w:color w:val="000000"/>
          <w:sz w:val="24"/>
          <w:szCs w:val="24"/>
        </w:rPr>
        <w:t xml:space="preserve">, </w:t>
      </w:r>
      <w:r w:rsidRPr="00A83189">
        <w:rPr>
          <w:rFonts w:ascii="Arial" w:eastAsia="Arial" w:hAnsi="Arial" w:cs="Arial"/>
          <w:color w:val="000000"/>
          <w:sz w:val="24"/>
          <w:szCs w:val="24"/>
        </w:rPr>
        <w:br/>
        <w:t xml:space="preserve">    </w:t>
      </w:r>
      <w:proofErr w:type="spellStart"/>
      <w:r w:rsidRPr="00A83189">
        <w:rPr>
          <w:rFonts w:ascii="Arial" w:eastAsia="Arial" w:hAnsi="Arial" w:cs="Arial"/>
          <w:color w:val="000000"/>
          <w:sz w:val="24"/>
          <w:szCs w:val="24"/>
        </w:rPr>
        <w:t>HttpServletResponse</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res</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throws</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ServletException</w:t>
      </w:r>
      <w:proofErr w:type="spellEnd"/>
      <w:r w:rsidRPr="00A83189">
        <w:rPr>
          <w:rFonts w:ascii="Arial" w:eastAsia="Arial" w:hAnsi="Arial" w:cs="Arial"/>
          <w:color w:val="000000"/>
          <w:sz w:val="24"/>
          <w:szCs w:val="24"/>
        </w:rPr>
        <w:t xml:space="preserve">, </w:t>
      </w:r>
      <w:r w:rsidRPr="00A83189">
        <w:rPr>
          <w:rFonts w:ascii="Arial" w:eastAsia="Arial" w:hAnsi="Arial" w:cs="Arial"/>
          <w:color w:val="000000"/>
          <w:sz w:val="24"/>
          <w:szCs w:val="24"/>
        </w:rPr>
        <w:br/>
        <w:t xml:space="preserve">    </w:t>
      </w:r>
      <w:proofErr w:type="spellStart"/>
      <w:r w:rsidRPr="00A83189">
        <w:rPr>
          <w:rFonts w:ascii="Arial" w:eastAsia="Arial" w:hAnsi="Arial" w:cs="Arial"/>
          <w:color w:val="000000"/>
          <w:sz w:val="24"/>
          <w:szCs w:val="24"/>
        </w:rPr>
        <w:t>IOException</w:t>
      </w:r>
      <w:proofErr w:type="spellEnd"/>
      <w:r w:rsidRPr="00A83189">
        <w:rPr>
          <w:rFonts w:ascii="Arial" w:eastAsia="Arial" w:hAnsi="Arial" w:cs="Arial"/>
          <w:color w:val="000000"/>
          <w:sz w:val="24"/>
          <w:szCs w:val="24"/>
        </w:rPr>
        <w:t>{</w:t>
      </w:r>
      <w:r w:rsidRPr="00A83189">
        <w:rPr>
          <w:rFonts w:ascii="Arial" w:eastAsia="Arial" w:hAnsi="Arial" w:cs="Arial"/>
          <w:color w:val="000000"/>
          <w:sz w:val="24"/>
          <w:szCs w:val="24"/>
        </w:rPr>
        <w:br/>
        <w:t xml:space="preserve">    </w:t>
      </w:r>
      <w:r w:rsidRPr="00A83189">
        <w:rPr>
          <w:rFonts w:ascii="Arial" w:eastAsia="Arial" w:hAnsi="Arial" w:cs="Arial"/>
          <w:color w:val="000000"/>
          <w:sz w:val="24"/>
          <w:szCs w:val="24"/>
        </w:rPr>
        <w:br/>
        <w:t xml:space="preserve">    </w:t>
      </w:r>
      <w:proofErr w:type="spellStart"/>
      <w:r w:rsidRPr="00A83189">
        <w:rPr>
          <w:rFonts w:ascii="Arial" w:eastAsia="Arial" w:hAnsi="Arial" w:cs="Arial"/>
          <w:color w:val="000000"/>
          <w:sz w:val="24"/>
          <w:szCs w:val="24"/>
        </w:rPr>
        <w:t>PrintWriter</w:t>
      </w:r>
      <w:proofErr w:type="spellEnd"/>
      <w:r w:rsidRPr="00A83189">
        <w:rPr>
          <w:rFonts w:ascii="Arial" w:eastAsia="Arial" w:hAnsi="Arial" w:cs="Arial"/>
          <w:color w:val="000000"/>
          <w:sz w:val="24"/>
          <w:szCs w:val="24"/>
        </w:rPr>
        <w:t xml:space="preserve"> </w:t>
      </w:r>
      <w:proofErr w:type="spellStart"/>
      <w:r w:rsidRPr="00A83189">
        <w:rPr>
          <w:rFonts w:ascii="Arial" w:eastAsia="Arial" w:hAnsi="Arial" w:cs="Arial"/>
          <w:color w:val="000000"/>
          <w:sz w:val="24"/>
          <w:szCs w:val="24"/>
        </w:rPr>
        <w:t>pw</w:t>
      </w:r>
      <w:proofErr w:type="spellEnd"/>
      <w:r w:rsidRPr="00A83189">
        <w:rPr>
          <w:rFonts w:ascii="Arial" w:eastAsia="Arial" w:hAnsi="Arial" w:cs="Arial"/>
          <w:color w:val="000000"/>
          <w:sz w:val="24"/>
          <w:szCs w:val="24"/>
        </w:rPr>
        <w:t xml:space="preserve"> = </w:t>
      </w:r>
      <w:proofErr w:type="spellStart"/>
      <w:r w:rsidRPr="00A83189">
        <w:rPr>
          <w:rFonts w:ascii="Arial" w:eastAsia="Arial" w:hAnsi="Arial" w:cs="Arial"/>
          <w:color w:val="000000"/>
          <w:sz w:val="24"/>
          <w:szCs w:val="24"/>
        </w:rPr>
        <w:t>res.getWriter</w:t>
      </w:r>
      <w:proofErr w:type="spellEnd"/>
      <w:r w:rsidRPr="00A83189">
        <w:rPr>
          <w:rFonts w:ascii="Arial" w:eastAsia="Arial" w:hAnsi="Arial" w:cs="Arial"/>
          <w:color w:val="000000"/>
          <w:sz w:val="24"/>
          <w:szCs w:val="24"/>
        </w:rPr>
        <w:t>();</w:t>
      </w:r>
      <w:r w:rsidRPr="00A83189">
        <w:rPr>
          <w:rFonts w:ascii="Arial" w:eastAsia="Arial" w:hAnsi="Arial" w:cs="Arial"/>
          <w:color w:val="000000"/>
          <w:sz w:val="24"/>
          <w:szCs w:val="24"/>
        </w:rPr>
        <w:br/>
        <w:t xml:space="preserve">    </w:t>
      </w:r>
      <w:proofErr w:type="spellStart"/>
      <w:r w:rsidRPr="00A83189">
        <w:rPr>
          <w:rFonts w:ascii="Arial" w:eastAsia="Arial" w:hAnsi="Arial" w:cs="Arial"/>
          <w:color w:val="000000"/>
          <w:sz w:val="24"/>
          <w:szCs w:val="24"/>
        </w:rPr>
        <w:t>pw</w:t>
      </w:r>
      <w:proofErr w:type="spellEnd"/>
      <w:r w:rsidRPr="00A83189">
        <w:rPr>
          <w:rFonts w:ascii="Arial" w:eastAsia="Arial" w:hAnsi="Arial" w:cs="Arial"/>
          <w:color w:val="000000"/>
          <w:sz w:val="24"/>
          <w:szCs w:val="24"/>
        </w:rPr>
        <w:t>.</w:t>
      </w:r>
      <w:proofErr w:type="spellStart"/>
      <w:r w:rsidRPr="00A83189">
        <w:rPr>
          <w:rFonts w:ascii="Arial" w:eastAsia="Arial" w:hAnsi="Arial" w:cs="Arial"/>
          <w:color w:val="000000"/>
          <w:sz w:val="24"/>
          <w:szCs w:val="24"/>
        </w:rPr>
        <w:t>println</w:t>
      </w:r>
      <w:proofErr w:type="spellEnd"/>
      <w:r w:rsidRPr="00A83189">
        <w:rPr>
          <w:rFonts w:ascii="Arial" w:eastAsia="Arial" w:hAnsi="Arial" w:cs="Arial"/>
          <w:color w:val="000000"/>
          <w:sz w:val="24"/>
          <w:szCs w:val="24"/>
        </w:rPr>
        <w:t>("Recebi uma requisição GET");</w:t>
      </w:r>
      <w:r w:rsidRPr="00A83189">
        <w:rPr>
          <w:rFonts w:ascii="Arial" w:eastAsia="Arial" w:hAnsi="Arial" w:cs="Arial"/>
          <w:color w:val="000000"/>
          <w:sz w:val="24"/>
          <w:szCs w:val="24"/>
        </w:rPr>
        <w:br/>
        <w:t xml:space="preserve">  }</w:t>
      </w:r>
      <w:r w:rsidRPr="00A83189">
        <w:rPr>
          <w:rFonts w:ascii="Arial" w:eastAsia="Arial" w:hAnsi="Arial" w:cs="Arial"/>
          <w:color w:val="000000"/>
          <w:sz w:val="24"/>
          <w:szCs w:val="24"/>
        </w:rPr>
        <w:br/>
        <w:t>}</w:t>
      </w:r>
    </w:p>
    <w:p w:rsidR="00A83189" w:rsidRPr="00A83189" w:rsidRDefault="00A83189" w:rsidP="00A83189">
      <w:pPr>
        <w:spacing w:after="0"/>
        <w:jc w:val="both"/>
        <w:rPr>
          <w:rFonts w:ascii="Arial" w:eastAsia="Arial" w:hAnsi="Arial" w:cs="Arial"/>
          <w:color w:val="000000"/>
          <w:sz w:val="24"/>
          <w:szCs w:val="24"/>
        </w:rPr>
      </w:pPr>
    </w:p>
    <w:p w:rsidR="00A83189" w:rsidRPr="00A83189" w:rsidRDefault="00A83189" w:rsidP="00A83189">
      <w:pPr>
        <w:spacing w:after="0"/>
        <w:jc w:val="both"/>
        <w:rPr>
          <w:rFonts w:ascii="Arial" w:eastAsia="Arial" w:hAnsi="Arial" w:cs="Arial"/>
          <w:color w:val="000000"/>
          <w:sz w:val="24"/>
          <w:szCs w:val="24"/>
        </w:rPr>
      </w:pPr>
      <w:r w:rsidRPr="00A83189">
        <w:rPr>
          <w:rFonts w:ascii="Arial" w:eastAsia="Arial" w:hAnsi="Arial" w:cs="Arial"/>
          <w:color w:val="000000"/>
          <w:sz w:val="24"/>
          <w:szCs w:val="24"/>
        </w:rPr>
        <w:t xml:space="preserve">Principais métodos: </w:t>
      </w:r>
      <w:proofErr w:type="spellStart"/>
      <w:proofErr w:type="gramStart"/>
      <w:r w:rsidRPr="00A83189">
        <w:rPr>
          <w:rFonts w:ascii="Arial" w:eastAsia="Arial" w:hAnsi="Arial" w:cs="Arial"/>
          <w:color w:val="000000"/>
          <w:sz w:val="24"/>
          <w:szCs w:val="24"/>
        </w:rPr>
        <w:t>doGet</w:t>
      </w:r>
      <w:proofErr w:type="spellEnd"/>
      <w:proofErr w:type="gramEnd"/>
      <w:r w:rsidRPr="00A83189">
        <w:rPr>
          <w:rFonts w:ascii="Arial" w:eastAsia="Arial" w:hAnsi="Arial" w:cs="Arial"/>
          <w:color w:val="000000"/>
          <w:sz w:val="24"/>
          <w:szCs w:val="24"/>
        </w:rPr>
        <w:t xml:space="preserve">() e </w:t>
      </w:r>
      <w:proofErr w:type="spellStart"/>
      <w:r w:rsidRPr="00A83189">
        <w:rPr>
          <w:rFonts w:ascii="Arial" w:eastAsia="Arial" w:hAnsi="Arial" w:cs="Arial"/>
          <w:color w:val="000000"/>
          <w:sz w:val="24"/>
          <w:szCs w:val="24"/>
        </w:rPr>
        <w:t>doPost</w:t>
      </w:r>
      <w:proofErr w:type="spellEnd"/>
      <w:r w:rsidRPr="00A83189">
        <w:rPr>
          <w:rFonts w:ascii="Arial" w:eastAsia="Arial" w:hAnsi="Arial" w:cs="Arial"/>
          <w:color w:val="000000"/>
          <w:sz w:val="24"/>
          <w:szCs w:val="24"/>
        </w:rPr>
        <w:t>()</w:t>
      </w:r>
    </w:p>
    <w:p w:rsidR="00A83189" w:rsidRPr="00A83189" w:rsidRDefault="00A83189" w:rsidP="00A83189">
      <w:pPr>
        <w:spacing w:after="0" w:line="360" w:lineRule="auto"/>
        <w:jc w:val="both"/>
        <w:rPr>
          <w:rFonts w:ascii="Arial" w:eastAsia="Arial" w:hAnsi="Arial" w:cs="Arial"/>
          <w:color w:val="000000"/>
          <w:sz w:val="24"/>
          <w:szCs w:val="24"/>
        </w:rPr>
      </w:pPr>
    </w:p>
    <w:p w:rsidR="00A83189" w:rsidRPr="00A83189" w:rsidRDefault="00A83189" w:rsidP="00A83189">
      <w:pPr>
        <w:spacing w:after="0" w:line="360" w:lineRule="auto"/>
        <w:ind w:firstLine="708"/>
        <w:jc w:val="both"/>
        <w:rPr>
          <w:rFonts w:ascii="Arial" w:eastAsia="Arial" w:hAnsi="Arial" w:cs="Arial"/>
          <w:color w:val="000000"/>
          <w:sz w:val="24"/>
          <w:szCs w:val="24"/>
        </w:rPr>
      </w:pPr>
      <w:proofErr w:type="spellStart"/>
      <w:r w:rsidRPr="00A83189">
        <w:rPr>
          <w:rFonts w:ascii="Arial" w:eastAsia="Arial" w:hAnsi="Arial" w:cs="Arial"/>
          <w:color w:val="000000"/>
          <w:sz w:val="24"/>
          <w:szCs w:val="24"/>
        </w:rPr>
        <w:t>Servlets</w:t>
      </w:r>
      <w:proofErr w:type="spellEnd"/>
      <w:r w:rsidRPr="00A83189">
        <w:rPr>
          <w:rFonts w:ascii="Arial" w:eastAsia="Arial" w:hAnsi="Arial" w:cs="Arial"/>
          <w:color w:val="000000"/>
          <w:sz w:val="24"/>
          <w:szCs w:val="24"/>
        </w:rPr>
        <w:t xml:space="preserve"> são classes Java, desenvolvidas de acordo com uma estrutura bem definida que quando instaladas e configuradas em um Servidor que </w:t>
      </w:r>
      <w:proofErr w:type="gramStart"/>
      <w:r w:rsidRPr="00A83189">
        <w:rPr>
          <w:rFonts w:ascii="Arial" w:eastAsia="Arial" w:hAnsi="Arial" w:cs="Arial"/>
          <w:color w:val="000000"/>
          <w:sz w:val="24"/>
          <w:szCs w:val="24"/>
        </w:rPr>
        <w:t>implemente</w:t>
      </w:r>
      <w:proofErr w:type="gramEnd"/>
      <w:r w:rsidRPr="00A83189">
        <w:rPr>
          <w:rFonts w:ascii="Arial" w:eastAsia="Arial" w:hAnsi="Arial" w:cs="Arial"/>
          <w:color w:val="000000"/>
          <w:sz w:val="24"/>
          <w:szCs w:val="24"/>
        </w:rPr>
        <w:t xml:space="preserve"> um </w:t>
      </w:r>
      <w:proofErr w:type="spellStart"/>
      <w:r w:rsidRPr="00A83189">
        <w:rPr>
          <w:rFonts w:ascii="Arial" w:eastAsia="Arial" w:hAnsi="Arial" w:cs="Arial"/>
          <w:color w:val="000000"/>
          <w:sz w:val="24"/>
          <w:szCs w:val="24"/>
        </w:rPr>
        <w:t>Servlet</w:t>
      </w:r>
      <w:proofErr w:type="spellEnd"/>
      <w:r w:rsidRPr="00A83189">
        <w:rPr>
          <w:rFonts w:ascii="Arial" w:eastAsia="Arial" w:hAnsi="Arial" w:cs="Arial"/>
          <w:color w:val="000000"/>
          <w:sz w:val="24"/>
          <w:szCs w:val="24"/>
        </w:rPr>
        <w:t xml:space="preserve"> Container, podem tratar requisições recebidas de clientes Web, como por exemplo os Browsers (Internet Explorer® e Mozilla Firefox®).</w:t>
      </w:r>
    </w:p>
    <w:p w:rsidR="00A83189" w:rsidRPr="00A83189" w:rsidRDefault="00A83189" w:rsidP="00A83189">
      <w:pPr>
        <w:spacing w:after="0" w:line="360" w:lineRule="auto"/>
        <w:jc w:val="both"/>
        <w:rPr>
          <w:rFonts w:ascii="Arial" w:eastAsia="Arial" w:hAnsi="Arial" w:cs="Arial"/>
          <w:color w:val="000000"/>
          <w:sz w:val="24"/>
          <w:szCs w:val="24"/>
        </w:rPr>
      </w:pPr>
      <w:r w:rsidRPr="00A83189">
        <w:rPr>
          <w:rFonts w:ascii="Arial" w:eastAsia="Arial" w:hAnsi="Arial" w:cs="Arial"/>
          <w:color w:val="000000"/>
          <w:sz w:val="24"/>
          <w:szCs w:val="24"/>
        </w:rPr>
        <w:t xml:space="preserve"> </w:t>
      </w:r>
    </w:p>
    <w:p w:rsidR="00A83189" w:rsidRPr="00A83189" w:rsidRDefault="00A83189" w:rsidP="00A83189">
      <w:pPr>
        <w:spacing w:after="0" w:line="360" w:lineRule="auto"/>
        <w:ind w:firstLine="708"/>
        <w:jc w:val="both"/>
        <w:rPr>
          <w:rFonts w:ascii="Arial" w:eastAsia="Arial" w:hAnsi="Arial" w:cs="Arial"/>
          <w:color w:val="000000"/>
          <w:sz w:val="24"/>
          <w:szCs w:val="24"/>
        </w:rPr>
      </w:pPr>
      <w:r w:rsidRPr="00A83189">
        <w:rPr>
          <w:rFonts w:ascii="Arial" w:eastAsia="Arial" w:hAnsi="Arial" w:cs="Arial"/>
          <w:color w:val="000000"/>
          <w:sz w:val="24"/>
          <w:szCs w:val="24"/>
        </w:rPr>
        <w:t xml:space="preserve">Ao receber uma requisição, um </w:t>
      </w:r>
      <w:proofErr w:type="spellStart"/>
      <w:r w:rsidRPr="00A83189">
        <w:rPr>
          <w:rFonts w:ascii="Arial" w:eastAsia="Arial" w:hAnsi="Arial" w:cs="Arial"/>
          <w:color w:val="000000"/>
          <w:sz w:val="24"/>
          <w:szCs w:val="24"/>
        </w:rPr>
        <w:t>Servlet</w:t>
      </w:r>
      <w:proofErr w:type="spellEnd"/>
      <w:r w:rsidRPr="00A83189">
        <w:rPr>
          <w:rFonts w:ascii="Arial" w:eastAsia="Arial" w:hAnsi="Arial" w:cs="Arial"/>
          <w:color w:val="000000"/>
          <w:sz w:val="24"/>
          <w:szCs w:val="24"/>
        </w:rPr>
        <w:t xml:space="preserve"> pode capturar os parâmetros desta requisição, efetuar qualquer processamento inerente a uma classe Java, e devolver uma </w:t>
      </w:r>
      <w:r>
        <w:rPr>
          <w:rFonts w:ascii="Arial" w:eastAsia="Arial" w:hAnsi="Arial" w:cs="Arial"/>
          <w:color w:val="000000"/>
          <w:sz w:val="24"/>
          <w:szCs w:val="24"/>
        </w:rPr>
        <w:t>página HTML. A listagem abaixo</w:t>
      </w:r>
      <w:proofErr w:type="gramStart"/>
      <w:r>
        <w:rPr>
          <w:rFonts w:ascii="Arial" w:eastAsia="Arial" w:hAnsi="Arial" w:cs="Arial"/>
          <w:color w:val="000000"/>
          <w:sz w:val="24"/>
          <w:szCs w:val="24"/>
        </w:rPr>
        <w:t xml:space="preserve">, </w:t>
      </w:r>
      <w:r w:rsidRPr="00A83189">
        <w:rPr>
          <w:rFonts w:ascii="Arial" w:eastAsia="Arial" w:hAnsi="Arial" w:cs="Arial"/>
          <w:color w:val="000000"/>
          <w:sz w:val="24"/>
          <w:szCs w:val="24"/>
        </w:rPr>
        <w:t>retorna</w:t>
      </w:r>
      <w:proofErr w:type="gramEnd"/>
      <w:r w:rsidRPr="00A83189">
        <w:rPr>
          <w:rFonts w:ascii="Arial" w:eastAsia="Arial" w:hAnsi="Arial" w:cs="Arial"/>
          <w:color w:val="000000"/>
          <w:sz w:val="24"/>
          <w:szCs w:val="24"/>
        </w:rPr>
        <w:t xml:space="preserve"> uma página para o cliente WEB, com o endereço IP do servidor. </w:t>
      </w:r>
    </w:p>
    <w:p w:rsidR="00A83189" w:rsidRPr="00A83189" w:rsidRDefault="00A83189" w:rsidP="00A83189">
      <w:pPr>
        <w:spacing w:after="0"/>
        <w:jc w:val="both"/>
        <w:rPr>
          <w:rFonts w:ascii="Arial" w:eastAsia="Arial" w:hAnsi="Arial" w:cs="Arial"/>
          <w:color w:val="000000"/>
          <w:sz w:val="24"/>
          <w:szCs w:val="24"/>
        </w:rPr>
      </w:pPr>
    </w:p>
    <w:p w:rsidR="00A83189" w:rsidRPr="00A83189" w:rsidRDefault="00A83189" w:rsidP="00A83189">
      <w:pPr>
        <w:spacing w:after="0"/>
        <w:jc w:val="both"/>
        <w:rPr>
          <w:rFonts w:ascii="Arial" w:eastAsia="Arial" w:hAnsi="Arial" w:cs="Arial"/>
          <w:color w:val="000000"/>
          <w:sz w:val="24"/>
          <w:szCs w:val="24"/>
        </w:rPr>
      </w:pPr>
    </w:p>
    <w:p w:rsidR="00A83189" w:rsidRPr="00A83189" w:rsidRDefault="00A83189" w:rsidP="00A83189">
      <w:pPr>
        <w:spacing w:after="0"/>
        <w:jc w:val="both"/>
        <w:rPr>
          <w:rFonts w:ascii="Arial" w:eastAsia="Arial" w:hAnsi="Arial" w:cs="Arial"/>
          <w:color w:val="000000"/>
          <w:sz w:val="24"/>
          <w:szCs w:val="24"/>
          <w:lang w:val="en-US"/>
        </w:rPr>
      </w:pPr>
      <w:proofErr w:type="gramStart"/>
      <w:r w:rsidRPr="00A83189">
        <w:rPr>
          <w:rFonts w:ascii="Arial" w:eastAsia="Arial" w:hAnsi="Arial" w:cs="Arial"/>
          <w:color w:val="000000"/>
          <w:sz w:val="24"/>
          <w:szCs w:val="24"/>
          <w:lang w:val="en-US"/>
        </w:rPr>
        <w:t>package</w:t>
      </w:r>
      <w:proofErr w:type="gramEnd"/>
      <w:r w:rsidRPr="00A83189">
        <w:rPr>
          <w:rFonts w:ascii="Arial" w:eastAsia="Arial" w:hAnsi="Arial" w:cs="Arial"/>
          <w:color w:val="000000"/>
          <w:sz w:val="24"/>
          <w:szCs w:val="24"/>
          <w:lang w:val="en-US"/>
        </w:rPr>
        <w:t xml:space="preserve"> org.computer.br;</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
    <w:p w:rsidR="00A83189" w:rsidRPr="00A83189" w:rsidRDefault="00A83189" w:rsidP="00A83189">
      <w:pPr>
        <w:spacing w:after="0"/>
        <w:jc w:val="both"/>
        <w:rPr>
          <w:rFonts w:ascii="Arial" w:eastAsia="Arial" w:hAnsi="Arial" w:cs="Arial"/>
          <w:color w:val="000000"/>
          <w:sz w:val="24"/>
          <w:szCs w:val="24"/>
          <w:lang w:val="en-US"/>
        </w:rPr>
      </w:pPr>
      <w:proofErr w:type="gramStart"/>
      <w:r w:rsidRPr="00A83189">
        <w:rPr>
          <w:rFonts w:ascii="Arial" w:eastAsia="Arial" w:hAnsi="Arial" w:cs="Arial"/>
          <w:color w:val="000000"/>
          <w:sz w:val="24"/>
          <w:szCs w:val="24"/>
          <w:lang w:val="en-US"/>
        </w:rPr>
        <w:t>import</w:t>
      </w:r>
      <w:proofErr w:type="gramEnd"/>
      <w:r w:rsidRPr="00A83189">
        <w:rPr>
          <w:rFonts w:ascii="Arial" w:eastAsia="Arial" w:hAnsi="Arial" w:cs="Arial"/>
          <w:color w:val="000000"/>
          <w:sz w:val="24"/>
          <w:szCs w:val="24"/>
          <w:lang w:val="en-US"/>
        </w:rPr>
        <w:t xml:space="preserve"> java.io.*;</w:t>
      </w:r>
    </w:p>
    <w:p w:rsidR="00A83189" w:rsidRPr="00A83189" w:rsidRDefault="00A83189" w:rsidP="00A83189">
      <w:pPr>
        <w:spacing w:after="0"/>
        <w:jc w:val="both"/>
        <w:rPr>
          <w:rFonts w:ascii="Arial" w:eastAsia="Arial" w:hAnsi="Arial" w:cs="Arial"/>
          <w:color w:val="000000"/>
          <w:sz w:val="24"/>
          <w:szCs w:val="24"/>
          <w:lang w:val="en-US"/>
        </w:rPr>
      </w:pPr>
      <w:proofErr w:type="gramStart"/>
      <w:r w:rsidRPr="00A83189">
        <w:rPr>
          <w:rFonts w:ascii="Arial" w:eastAsia="Arial" w:hAnsi="Arial" w:cs="Arial"/>
          <w:color w:val="000000"/>
          <w:sz w:val="24"/>
          <w:szCs w:val="24"/>
          <w:lang w:val="en-US"/>
        </w:rPr>
        <w:lastRenderedPageBreak/>
        <w:t>import</w:t>
      </w:r>
      <w:proofErr w:type="gramEnd"/>
      <w:r w:rsidRPr="00A83189">
        <w:rPr>
          <w:rFonts w:ascii="Arial" w:eastAsia="Arial" w:hAnsi="Arial" w:cs="Arial"/>
          <w:color w:val="000000"/>
          <w:sz w:val="24"/>
          <w:szCs w:val="24"/>
          <w:lang w:val="en-US"/>
        </w:rPr>
        <w:t xml:space="preserve"> java.net.*;</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
    <w:p w:rsidR="00A83189" w:rsidRPr="00A83189" w:rsidRDefault="00A83189" w:rsidP="00A83189">
      <w:pPr>
        <w:spacing w:after="0"/>
        <w:jc w:val="both"/>
        <w:rPr>
          <w:rFonts w:ascii="Arial" w:eastAsia="Arial" w:hAnsi="Arial" w:cs="Arial"/>
          <w:color w:val="000000"/>
          <w:sz w:val="24"/>
          <w:szCs w:val="24"/>
          <w:lang w:val="en-US"/>
        </w:rPr>
      </w:pPr>
      <w:proofErr w:type="gramStart"/>
      <w:r w:rsidRPr="00A83189">
        <w:rPr>
          <w:rFonts w:ascii="Arial" w:eastAsia="Arial" w:hAnsi="Arial" w:cs="Arial"/>
          <w:color w:val="000000"/>
          <w:sz w:val="24"/>
          <w:szCs w:val="24"/>
          <w:lang w:val="en-US"/>
        </w:rPr>
        <w:t>import</w:t>
      </w:r>
      <w:proofErr w:type="gramEnd"/>
      <w:r w:rsidRPr="00A83189">
        <w:rPr>
          <w:rFonts w:ascii="Arial" w:eastAsia="Arial" w:hAnsi="Arial" w:cs="Arial"/>
          <w:color w:val="000000"/>
          <w:sz w:val="24"/>
          <w:szCs w:val="24"/>
          <w:lang w:val="en-US"/>
        </w:rPr>
        <w:t xml:space="preserve"> </w:t>
      </w:r>
      <w:proofErr w:type="spellStart"/>
      <w:r w:rsidRPr="00A83189">
        <w:rPr>
          <w:rFonts w:ascii="Arial" w:eastAsia="Arial" w:hAnsi="Arial" w:cs="Arial"/>
          <w:color w:val="000000"/>
          <w:sz w:val="24"/>
          <w:szCs w:val="24"/>
          <w:lang w:val="en-US"/>
        </w:rPr>
        <w:t>javax.servlet</w:t>
      </w:r>
      <w:proofErr w:type="spellEnd"/>
      <w:r w:rsidRPr="00A83189">
        <w:rPr>
          <w:rFonts w:ascii="Arial" w:eastAsia="Arial" w:hAnsi="Arial" w:cs="Arial"/>
          <w:color w:val="000000"/>
          <w:sz w:val="24"/>
          <w:szCs w:val="24"/>
          <w:lang w:val="en-US"/>
        </w:rPr>
        <w:t>.*;</w:t>
      </w:r>
    </w:p>
    <w:p w:rsidR="00A83189" w:rsidRPr="00A83189" w:rsidRDefault="00A83189" w:rsidP="00A83189">
      <w:pPr>
        <w:spacing w:after="0"/>
        <w:jc w:val="both"/>
        <w:rPr>
          <w:rFonts w:ascii="Arial" w:eastAsia="Arial" w:hAnsi="Arial" w:cs="Arial"/>
          <w:color w:val="000000"/>
          <w:sz w:val="24"/>
          <w:szCs w:val="24"/>
          <w:lang w:val="en-US"/>
        </w:rPr>
      </w:pPr>
      <w:proofErr w:type="gramStart"/>
      <w:r w:rsidRPr="00A83189">
        <w:rPr>
          <w:rFonts w:ascii="Arial" w:eastAsia="Arial" w:hAnsi="Arial" w:cs="Arial"/>
          <w:color w:val="000000"/>
          <w:sz w:val="24"/>
          <w:szCs w:val="24"/>
          <w:lang w:val="en-US"/>
        </w:rPr>
        <w:t>import</w:t>
      </w:r>
      <w:proofErr w:type="gramEnd"/>
      <w:r w:rsidRPr="00A83189">
        <w:rPr>
          <w:rFonts w:ascii="Arial" w:eastAsia="Arial" w:hAnsi="Arial" w:cs="Arial"/>
          <w:color w:val="000000"/>
          <w:sz w:val="24"/>
          <w:szCs w:val="24"/>
          <w:lang w:val="en-US"/>
        </w:rPr>
        <w:t xml:space="preserve"> </w:t>
      </w:r>
      <w:proofErr w:type="spellStart"/>
      <w:r w:rsidRPr="00A83189">
        <w:rPr>
          <w:rFonts w:ascii="Arial" w:eastAsia="Arial" w:hAnsi="Arial" w:cs="Arial"/>
          <w:color w:val="000000"/>
          <w:sz w:val="24"/>
          <w:szCs w:val="24"/>
          <w:lang w:val="en-US"/>
        </w:rPr>
        <w:t>javax.servlet.http</w:t>
      </w:r>
      <w:proofErr w:type="spellEnd"/>
      <w:r w:rsidRPr="00A83189">
        <w:rPr>
          <w:rFonts w:ascii="Arial" w:eastAsia="Arial" w:hAnsi="Arial" w:cs="Arial"/>
          <w:color w:val="000000"/>
          <w:sz w:val="24"/>
          <w:szCs w:val="24"/>
          <w:lang w:val="en-US"/>
        </w:rPr>
        <w:t>.*;</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
    <w:p w:rsidR="00A83189" w:rsidRPr="00A83189" w:rsidRDefault="00A83189" w:rsidP="00A83189">
      <w:pPr>
        <w:spacing w:after="0"/>
        <w:jc w:val="both"/>
        <w:rPr>
          <w:rFonts w:ascii="Arial" w:eastAsia="Arial" w:hAnsi="Arial" w:cs="Arial"/>
          <w:color w:val="000000"/>
          <w:sz w:val="24"/>
          <w:szCs w:val="24"/>
          <w:lang w:val="en-US"/>
        </w:rPr>
      </w:pPr>
      <w:proofErr w:type="gramStart"/>
      <w:r w:rsidRPr="00A83189">
        <w:rPr>
          <w:rFonts w:ascii="Arial" w:eastAsia="Arial" w:hAnsi="Arial" w:cs="Arial"/>
          <w:color w:val="000000"/>
          <w:sz w:val="24"/>
          <w:szCs w:val="24"/>
          <w:lang w:val="en-US"/>
        </w:rPr>
        <w:t>public</w:t>
      </w:r>
      <w:proofErr w:type="gramEnd"/>
      <w:r w:rsidRPr="00A83189">
        <w:rPr>
          <w:rFonts w:ascii="Arial" w:eastAsia="Arial" w:hAnsi="Arial" w:cs="Arial"/>
          <w:color w:val="000000"/>
          <w:sz w:val="24"/>
          <w:szCs w:val="24"/>
          <w:lang w:val="en-US"/>
        </w:rPr>
        <w:t xml:space="preserve"> class </w:t>
      </w:r>
      <w:proofErr w:type="spellStart"/>
      <w:r w:rsidRPr="00A83189">
        <w:rPr>
          <w:rFonts w:ascii="Arial" w:eastAsia="Arial" w:hAnsi="Arial" w:cs="Arial"/>
          <w:color w:val="000000"/>
          <w:sz w:val="24"/>
          <w:szCs w:val="24"/>
          <w:lang w:val="en-US"/>
        </w:rPr>
        <w:t>EnderecoIpRemoto</w:t>
      </w:r>
      <w:proofErr w:type="spellEnd"/>
      <w:r w:rsidRPr="00A83189">
        <w:rPr>
          <w:rFonts w:ascii="Arial" w:eastAsia="Arial" w:hAnsi="Arial" w:cs="Arial"/>
          <w:color w:val="000000"/>
          <w:sz w:val="24"/>
          <w:szCs w:val="24"/>
          <w:lang w:val="en-US"/>
        </w:rPr>
        <w:t xml:space="preserve"> extends </w:t>
      </w:r>
      <w:proofErr w:type="spellStart"/>
      <w:r w:rsidRPr="00A83189">
        <w:rPr>
          <w:rFonts w:ascii="Arial" w:eastAsia="Arial" w:hAnsi="Arial" w:cs="Arial"/>
          <w:color w:val="000000"/>
          <w:sz w:val="24"/>
          <w:szCs w:val="24"/>
          <w:lang w:val="en-US"/>
        </w:rPr>
        <w:t>HttpServlet</w:t>
      </w:r>
      <w:proofErr w:type="spellEnd"/>
      <w:r w:rsidRPr="00A83189">
        <w:rPr>
          <w:rFonts w:ascii="Arial" w:eastAsia="Arial" w:hAnsi="Arial" w:cs="Arial"/>
          <w:color w:val="000000"/>
          <w:sz w:val="24"/>
          <w:szCs w:val="24"/>
          <w:lang w:val="en-US"/>
        </w:rPr>
        <w:t xml:space="preserve"> {</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
    <w:p w:rsidR="00A83189" w:rsidRPr="00A83189" w:rsidRDefault="00A83189" w:rsidP="00A83189">
      <w:pPr>
        <w:spacing w:after="0"/>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gramStart"/>
      <w:r w:rsidRPr="00A83189">
        <w:rPr>
          <w:rFonts w:ascii="Arial" w:eastAsia="Arial" w:hAnsi="Arial" w:cs="Arial"/>
          <w:color w:val="000000"/>
          <w:sz w:val="24"/>
          <w:szCs w:val="24"/>
          <w:lang w:val="en-US"/>
        </w:rPr>
        <w:t>protected</w:t>
      </w:r>
      <w:proofErr w:type="gramEnd"/>
      <w:r w:rsidRPr="00A83189">
        <w:rPr>
          <w:rFonts w:ascii="Arial" w:eastAsia="Arial" w:hAnsi="Arial" w:cs="Arial"/>
          <w:color w:val="000000"/>
          <w:sz w:val="24"/>
          <w:szCs w:val="24"/>
          <w:lang w:val="en-US"/>
        </w:rPr>
        <w:t xml:space="preserve"> void </w:t>
      </w:r>
      <w:proofErr w:type="spellStart"/>
      <w:r w:rsidRPr="00A83189">
        <w:rPr>
          <w:rFonts w:ascii="Arial" w:eastAsia="Arial" w:hAnsi="Arial" w:cs="Arial"/>
          <w:color w:val="000000"/>
          <w:sz w:val="24"/>
          <w:szCs w:val="24"/>
          <w:lang w:val="en-US"/>
        </w:rPr>
        <w:t>processRequest</w:t>
      </w:r>
      <w:proofErr w:type="spellEnd"/>
      <w:r w:rsidRPr="00A83189">
        <w:rPr>
          <w:rFonts w:ascii="Arial" w:eastAsia="Arial" w:hAnsi="Arial" w:cs="Arial"/>
          <w:color w:val="000000"/>
          <w:sz w:val="24"/>
          <w:szCs w:val="24"/>
          <w:lang w:val="en-US"/>
        </w:rPr>
        <w:t>(</w:t>
      </w:r>
      <w:proofErr w:type="spellStart"/>
      <w:r w:rsidRPr="00A83189">
        <w:rPr>
          <w:rFonts w:ascii="Arial" w:eastAsia="Arial" w:hAnsi="Arial" w:cs="Arial"/>
          <w:color w:val="000000"/>
          <w:sz w:val="24"/>
          <w:szCs w:val="24"/>
          <w:lang w:val="en-US"/>
        </w:rPr>
        <w:t>HttpServletRequest</w:t>
      </w:r>
      <w:proofErr w:type="spellEnd"/>
      <w:r w:rsidRPr="00A83189">
        <w:rPr>
          <w:rFonts w:ascii="Arial" w:eastAsia="Arial" w:hAnsi="Arial" w:cs="Arial"/>
          <w:color w:val="000000"/>
          <w:sz w:val="24"/>
          <w:szCs w:val="24"/>
          <w:lang w:val="en-US"/>
        </w:rPr>
        <w:t xml:space="preserve"> request, </w:t>
      </w:r>
      <w:proofErr w:type="spellStart"/>
      <w:r w:rsidRPr="00A83189">
        <w:rPr>
          <w:rFonts w:ascii="Arial" w:eastAsia="Arial" w:hAnsi="Arial" w:cs="Arial"/>
          <w:color w:val="000000"/>
          <w:sz w:val="24"/>
          <w:szCs w:val="24"/>
          <w:lang w:val="en-US"/>
        </w:rPr>
        <w:t>HttpServletResponse</w:t>
      </w:r>
      <w:proofErr w:type="spellEnd"/>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gramStart"/>
      <w:r w:rsidRPr="00A83189">
        <w:rPr>
          <w:rFonts w:ascii="Arial" w:eastAsia="Arial" w:hAnsi="Arial" w:cs="Arial"/>
          <w:color w:val="000000"/>
          <w:sz w:val="24"/>
          <w:szCs w:val="24"/>
          <w:lang w:val="en-US"/>
        </w:rPr>
        <w:t>response)</w:t>
      </w:r>
      <w:proofErr w:type="gramEnd"/>
      <w:r w:rsidRPr="00A83189">
        <w:rPr>
          <w:rFonts w:ascii="Arial" w:eastAsia="Arial" w:hAnsi="Arial" w:cs="Arial"/>
          <w:color w:val="000000"/>
          <w:sz w:val="24"/>
          <w:szCs w:val="24"/>
          <w:lang w:val="en-US"/>
        </w:rPr>
        <w:t xml:space="preserve">throws </w:t>
      </w:r>
      <w:proofErr w:type="spellStart"/>
      <w:r w:rsidRPr="00A83189">
        <w:rPr>
          <w:rFonts w:ascii="Arial" w:eastAsia="Arial" w:hAnsi="Arial" w:cs="Arial"/>
          <w:color w:val="000000"/>
          <w:sz w:val="24"/>
          <w:szCs w:val="24"/>
          <w:lang w:val="en-US"/>
        </w:rPr>
        <w:t>ServletException</w:t>
      </w:r>
      <w:proofErr w:type="spellEnd"/>
      <w:r w:rsidRPr="00A83189">
        <w:rPr>
          <w:rFonts w:ascii="Arial" w:eastAsia="Arial" w:hAnsi="Arial" w:cs="Arial"/>
          <w:color w:val="000000"/>
          <w:sz w:val="24"/>
          <w:szCs w:val="24"/>
          <w:lang w:val="en-US"/>
        </w:rPr>
        <w:t xml:space="preserve">, </w:t>
      </w:r>
      <w:proofErr w:type="spellStart"/>
      <w:r w:rsidRPr="00A83189">
        <w:rPr>
          <w:rFonts w:ascii="Arial" w:eastAsia="Arial" w:hAnsi="Arial" w:cs="Arial"/>
          <w:color w:val="000000"/>
          <w:sz w:val="24"/>
          <w:szCs w:val="24"/>
          <w:lang w:val="en-US"/>
        </w:rPr>
        <w:t>IOException</w:t>
      </w:r>
      <w:proofErr w:type="spellEnd"/>
      <w:r w:rsidRPr="00A83189">
        <w:rPr>
          <w:rFonts w:ascii="Arial" w:eastAsia="Arial" w:hAnsi="Arial" w:cs="Arial"/>
          <w:color w:val="000000"/>
          <w:sz w:val="24"/>
          <w:szCs w:val="24"/>
          <w:lang w:val="en-US"/>
        </w:rPr>
        <w:t xml:space="preserve"> {</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spellStart"/>
      <w:proofErr w:type="gramStart"/>
      <w:r w:rsidRPr="00A83189">
        <w:rPr>
          <w:rFonts w:ascii="Arial" w:eastAsia="Arial" w:hAnsi="Arial" w:cs="Arial"/>
          <w:color w:val="000000"/>
          <w:sz w:val="24"/>
          <w:szCs w:val="24"/>
          <w:lang w:val="en-US"/>
        </w:rPr>
        <w:t>response.setContentType</w:t>
      </w:r>
      <w:proofErr w:type="spellEnd"/>
      <w:r w:rsidRPr="00A83189">
        <w:rPr>
          <w:rFonts w:ascii="Arial" w:eastAsia="Arial" w:hAnsi="Arial" w:cs="Arial"/>
          <w:color w:val="000000"/>
          <w:sz w:val="24"/>
          <w:szCs w:val="24"/>
          <w:lang w:val="en-US"/>
        </w:rPr>
        <w:t>(</w:t>
      </w:r>
      <w:proofErr w:type="gramEnd"/>
      <w:r w:rsidRPr="00A83189">
        <w:rPr>
          <w:rFonts w:ascii="Arial" w:eastAsia="Arial" w:hAnsi="Arial" w:cs="Arial"/>
          <w:color w:val="000000"/>
          <w:sz w:val="24"/>
          <w:szCs w:val="24"/>
          <w:lang w:val="en-US"/>
        </w:rPr>
        <w:t>"text/</w:t>
      </w:r>
      <w:proofErr w:type="spellStart"/>
      <w:r w:rsidRPr="00A83189">
        <w:rPr>
          <w:rFonts w:ascii="Arial" w:eastAsia="Arial" w:hAnsi="Arial" w:cs="Arial"/>
          <w:color w:val="000000"/>
          <w:sz w:val="24"/>
          <w:szCs w:val="24"/>
          <w:lang w:val="en-US"/>
        </w:rPr>
        <w:t>html;charset</w:t>
      </w:r>
      <w:proofErr w:type="spellEnd"/>
      <w:r w:rsidRPr="00A83189">
        <w:rPr>
          <w:rFonts w:ascii="Arial" w:eastAsia="Arial" w:hAnsi="Arial" w:cs="Arial"/>
          <w:color w:val="000000"/>
          <w:sz w:val="24"/>
          <w:szCs w:val="24"/>
          <w:lang w:val="en-US"/>
        </w:rPr>
        <w:t>=UTF-8");</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spellStart"/>
      <w:r w:rsidRPr="00A83189">
        <w:rPr>
          <w:rFonts w:ascii="Arial" w:eastAsia="Arial" w:hAnsi="Arial" w:cs="Arial"/>
          <w:color w:val="000000"/>
          <w:sz w:val="24"/>
          <w:szCs w:val="24"/>
          <w:lang w:val="en-US"/>
        </w:rPr>
        <w:t>PrintWriter</w:t>
      </w:r>
      <w:proofErr w:type="spellEnd"/>
      <w:r w:rsidRPr="00A83189">
        <w:rPr>
          <w:rFonts w:ascii="Arial" w:eastAsia="Arial" w:hAnsi="Arial" w:cs="Arial"/>
          <w:color w:val="000000"/>
          <w:sz w:val="24"/>
          <w:szCs w:val="24"/>
          <w:lang w:val="en-US"/>
        </w:rPr>
        <w:t xml:space="preserve"> out = </w:t>
      </w:r>
      <w:proofErr w:type="spellStart"/>
      <w:proofErr w:type="gramStart"/>
      <w:r w:rsidRPr="00A83189">
        <w:rPr>
          <w:rFonts w:ascii="Arial" w:eastAsia="Arial" w:hAnsi="Arial" w:cs="Arial"/>
          <w:color w:val="000000"/>
          <w:sz w:val="24"/>
          <w:szCs w:val="24"/>
          <w:lang w:val="en-US"/>
        </w:rPr>
        <w:t>response.getWriter</w:t>
      </w:r>
      <w:proofErr w:type="spellEnd"/>
      <w:r w:rsidRPr="00A83189">
        <w:rPr>
          <w:rFonts w:ascii="Arial" w:eastAsia="Arial" w:hAnsi="Arial" w:cs="Arial"/>
          <w:color w:val="000000"/>
          <w:sz w:val="24"/>
          <w:szCs w:val="24"/>
          <w:lang w:val="en-US"/>
        </w:rPr>
        <w:t>(</w:t>
      </w:r>
      <w:proofErr w:type="gramEnd"/>
      <w:r w:rsidRPr="00A83189">
        <w:rPr>
          <w:rFonts w:ascii="Arial" w:eastAsia="Arial" w:hAnsi="Arial" w:cs="Arial"/>
          <w:color w:val="000000"/>
          <w:sz w:val="24"/>
          <w:szCs w:val="24"/>
          <w:lang w:val="en-US"/>
        </w:rPr>
        <w:t>);</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spellStart"/>
      <w:proofErr w:type="gramStart"/>
      <w:r w:rsidRPr="00A83189">
        <w:rPr>
          <w:rFonts w:ascii="Arial" w:eastAsia="Arial" w:hAnsi="Arial" w:cs="Arial"/>
          <w:color w:val="000000"/>
          <w:sz w:val="24"/>
          <w:szCs w:val="24"/>
          <w:lang w:val="en-US"/>
        </w:rPr>
        <w:t>out.println</w:t>
      </w:r>
      <w:proofErr w:type="spellEnd"/>
      <w:r w:rsidRPr="00A83189">
        <w:rPr>
          <w:rFonts w:ascii="Arial" w:eastAsia="Arial" w:hAnsi="Arial" w:cs="Arial"/>
          <w:color w:val="000000"/>
          <w:sz w:val="24"/>
          <w:szCs w:val="24"/>
          <w:lang w:val="en-US"/>
        </w:rPr>
        <w:t>(</w:t>
      </w:r>
      <w:proofErr w:type="gramEnd"/>
      <w:r w:rsidRPr="00A83189">
        <w:rPr>
          <w:rFonts w:ascii="Arial" w:eastAsia="Arial" w:hAnsi="Arial" w:cs="Arial"/>
          <w:color w:val="000000"/>
          <w:sz w:val="24"/>
          <w:szCs w:val="24"/>
          <w:lang w:val="en-US"/>
        </w:rPr>
        <w:t>"&lt;html&gt;");</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spellStart"/>
      <w:proofErr w:type="gramStart"/>
      <w:r w:rsidRPr="00A83189">
        <w:rPr>
          <w:rFonts w:ascii="Arial" w:eastAsia="Arial" w:hAnsi="Arial" w:cs="Arial"/>
          <w:color w:val="000000"/>
          <w:sz w:val="24"/>
          <w:szCs w:val="24"/>
          <w:lang w:val="en-US"/>
        </w:rPr>
        <w:t>out.println</w:t>
      </w:r>
      <w:proofErr w:type="spellEnd"/>
      <w:r w:rsidRPr="00A83189">
        <w:rPr>
          <w:rFonts w:ascii="Arial" w:eastAsia="Arial" w:hAnsi="Arial" w:cs="Arial"/>
          <w:color w:val="000000"/>
          <w:sz w:val="24"/>
          <w:szCs w:val="24"/>
          <w:lang w:val="en-US"/>
        </w:rPr>
        <w:t>(</w:t>
      </w:r>
      <w:proofErr w:type="gramEnd"/>
      <w:r w:rsidRPr="00A83189">
        <w:rPr>
          <w:rFonts w:ascii="Arial" w:eastAsia="Arial" w:hAnsi="Arial" w:cs="Arial"/>
          <w:color w:val="000000"/>
          <w:sz w:val="24"/>
          <w:szCs w:val="24"/>
          <w:lang w:val="en-US"/>
        </w:rPr>
        <w:t>"&lt;head&gt;");</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spellStart"/>
      <w:proofErr w:type="gramStart"/>
      <w:r w:rsidRPr="00A83189">
        <w:rPr>
          <w:rFonts w:ascii="Arial" w:eastAsia="Arial" w:hAnsi="Arial" w:cs="Arial"/>
          <w:color w:val="000000"/>
          <w:sz w:val="24"/>
          <w:szCs w:val="24"/>
          <w:lang w:val="en-US"/>
        </w:rPr>
        <w:t>out.println</w:t>
      </w:r>
      <w:proofErr w:type="spellEnd"/>
      <w:r w:rsidRPr="00A83189">
        <w:rPr>
          <w:rFonts w:ascii="Arial" w:eastAsia="Arial" w:hAnsi="Arial" w:cs="Arial"/>
          <w:color w:val="000000"/>
          <w:sz w:val="24"/>
          <w:szCs w:val="24"/>
          <w:lang w:val="en-US"/>
        </w:rPr>
        <w:t>(</w:t>
      </w:r>
      <w:proofErr w:type="gramEnd"/>
      <w:r w:rsidRPr="00A83189">
        <w:rPr>
          <w:rFonts w:ascii="Arial" w:eastAsia="Arial" w:hAnsi="Arial" w:cs="Arial"/>
          <w:color w:val="000000"/>
          <w:sz w:val="24"/>
          <w:szCs w:val="24"/>
          <w:lang w:val="en-US"/>
        </w:rPr>
        <w:t>"&lt;title&gt;</w:t>
      </w:r>
      <w:proofErr w:type="spellStart"/>
      <w:r w:rsidRPr="00A83189">
        <w:rPr>
          <w:rFonts w:ascii="Arial" w:eastAsia="Arial" w:hAnsi="Arial" w:cs="Arial"/>
          <w:color w:val="000000"/>
          <w:sz w:val="24"/>
          <w:szCs w:val="24"/>
          <w:lang w:val="en-US"/>
        </w:rPr>
        <w:t>Servlet</w:t>
      </w:r>
      <w:proofErr w:type="spellEnd"/>
      <w:r w:rsidRPr="00A83189">
        <w:rPr>
          <w:rFonts w:ascii="Arial" w:eastAsia="Arial" w:hAnsi="Arial" w:cs="Arial"/>
          <w:color w:val="000000"/>
          <w:sz w:val="24"/>
          <w:szCs w:val="24"/>
          <w:lang w:val="en-US"/>
        </w:rPr>
        <w:t xml:space="preserve"> </w:t>
      </w:r>
      <w:proofErr w:type="spellStart"/>
      <w:r w:rsidRPr="00A83189">
        <w:rPr>
          <w:rFonts w:ascii="Arial" w:eastAsia="Arial" w:hAnsi="Arial" w:cs="Arial"/>
          <w:color w:val="000000"/>
          <w:sz w:val="24"/>
          <w:szCs w:val="24"/>
          <w:lang w:val="en-US"/>
        </w:rPr>
        <w:t>EnderecoIpRemoto</w:t>
      </w:r>
      <w:proofErr w:type="spellEnd"/>
      <w:r w:rsidRPr="00A83189">
        <w:rPr>
          <w:rFonts w:ascii="Arial" w:eastAsia="Arial" w:hAnsi="Arial" w:cs="Arial"/>
          <w:color w:val="000000"/>
          <w:sz w:val="24"/>
          <w:szCs w:val="24"/>
          <w:lang w:val="en-US"/>
        </w:rPr>
        <w:t>&lt;/title&gt;");</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spellStart"/>
      <w:proofErr w:type="gramStart"/>
      <w:r w:rsidRPr="00A83189">
        <w:rPr>
          <w:rFonts w:ascii="Arial" w:eastAsia="Arial" w:hAnsi="Arial" w:cs="Arial"/>
          <w:color w:val="000000"/>
          <w:sz w:val="24"/>
          <w:szCs w:val="24"/>
          <w:lang w:val="en-US"/>
        </w:rPr>
        <w:t>out.println</w:t>
      </w:r>
      <w:proofErr w:type="spellEnd"/>
      <w:r w:rsidRPr="00A83189">
        <w:rPr>
          <w:rFonts w:ascii="Arial" w:eastAsia="Arial" w:hAnsi="Arial" w:cs="Arial"/>
          <w:color w:val="000000"/>
          <w:sz w:val="24"/>
          <w:szCs w:val="24"/>
          <w:lang w:val="en-US"/>
        </w:rPr>
        <w:t>(</w:t>
      </w:r>
      <w:proofErr w:type="gramEnd"/>
      <w:r w:rsidRPr="00A83189">
        <w:rPr>
          <w:rFonts w:ascii="Arial" w:eastAsia="Arial" w:hAnsi="Arial" w:cs="Arial"/>
          <w:color w:val="000000"/>
          <w:sz w:val="24"/>
          <w:szCs w:val="24"/>
          <w:lang w:val="en-US"/>
        </w:rPr>
        <w:t>"&lt;/head&gt;");</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spellStart"/>
      <w:proofErr w:type="gramStart"/>
      <w:r w:rsidRPr="00A83189">
        <w:rPr>
          <w:rFonts w:ascii="Arial" w:eastAsia="Arial" w:hAnsi="Arial" w:cs="Arial"/>
          <w:color w:val="000000"/>
          <w:sz w:val="24"/>
          <w:szCs w:val="24"/>
          <w:lang w:val="en-US"/>
        </w:rPr>
        <w:t>out.println</w:t>
      </w:r>
      <w:proofErr w:type="spellEnd"/>
      <w:r w:rsidRPr="00A83189">
        <w:rPr>
          <w:rFonts w:ascii="Arial" w:eastAsia="Arial" w:hAnsi="Arial" w:cs="Arial"/>
          <w:color w:val="000000"/>
          <w:sz w:val="24"/>
          <w:szCs w:val="24"/>
          <w:lang w:val="en-US"/>
        </w:rPr>
        <w:t>(</w:t>
      </w:r>
      <w:proofErr w:type="gramEnd"/>
      <w:r w:rsidRPr="00A83189">
        <w:rPr>
          <w:rFonts w:ascii="Arial" w:eastAsia="Arial" w:hAnsi="Arial" w:cs="Arial"/>
          <w:color w:val="000000"/>
          <w:sz w:val="24"/>
          <w:szCs w:val="24"/>
          <w:lang w:val="en-US"/>
        </w:rPr>
        <w:t>"&lt;body&gt;");</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spellStart"/>
      <w:proofErr w:type="gramStart"/>
      <w:r w:rsidRPr="00A83189">
        <w:rPr>
          <w:rFonts w:ascii="Arial" w:eastAsia="Arial" w:hAnsi="Arial" w:cs="Arial"/>
          <w:color w:val="000000"/>
          <w:sz w:val="24"/>
          <w:szCs w:val="24"/>
          <w:lang w:val="en-US"/>
        </w:rPr>
        <w:t>out.println</w:t>
      </w:r>
      <w:proofErr w:type="spellEnd"/>
      <w:r w:rsidRPr="00A83189">
        <w:rPr>
          <w:rFonts w:ascii="Arial" w:eastAsia="Arial" w:hAnsi="Arial" w:cs="Arial"/>
          <w:color w:val="000000"/>
          <w:sz w:val="24"/>
          <w:szCs w:val="24"/>
          <w:lang w:val="en-US"/>
        </w:rPr>
        <w:t>(</w:t>
      </w:r>
      <w:proofErr w:type="gramEnd"/>
      <w:r w:rsidRPr="00A83189">
        <w:rPr>
          <w:rFonts w:ascii="Arial" w:eastAsia="Arial" w:hAnsi="Arial" w:cs="Arial"/>
          <w:color w:val="000000"/>
          <w:sz w:val="24"/>
          <w:szCs w:val="24"/>
          <w:lang w:val="en-US"/>
        </w:rPr>
        <w:t>"&lt;h1&gt;</w:t>
      </w:r>
      <w:proofErr w:type="spellStart"/>
      <w:r w:rsidRPr="00A83189">
        <w:rPr>
          <w:rFonts w:ascii="Arial" w:eastAsia="Arial" w:hAnsi="Arial" w:cs="Arial"/>
          <w:color w:val="000000"/>
          <w:sz w:val="24"/>
          <w:szCs w:val="24"/>
          <w:lang w:val="en-US"/>
        </w:rPr>
        <w:t>Endereco</w:t>
      </w:r>
      <w:proofErr w:type="spellEnd"/>
      <w:r w:rsidRPr="00A83189">
        <w:rPr>
          <w:rFonts w:ascii="Arial" w:eastAsia="Arial" w:hAnsi="Arial" w:cs="Arial"/>
          <w:color w:val="000000"/>
          <w:sz w:val="24"/>
          <w:szCs w:val="24"/>
          <w:lang w:val="en-US"/>
        </w:rPr>
        <w:t xml:space="preserve"> </w:t>
      </w:r>
      <w:proofErr w:type="spellStart"/>
      <w:r w:rsidRPr="00A83189">
        <w:rPr>
          <w:rFonts w:ascii="Arial" w:eastAsia="Arial" w:hAnsi="Arial" w:cs="Arial"/>
          <w:color w:val="000000"/>
          <w:sz w:val="24"/>
          <w:szCs w:val="24"/>
          <w:lang w:val="en-US"/>
        </w:rPr>
        <w:t>ip</w:t>
      </w:r>
      <w:proofErr w:type="spellEnd"/>
      <w:r w:rsidRPr="00A83189">
        <w:rPr>
          <w:rFonts w:ascii="Arial" w:eastAsia="Arial" w:hAnsi="Arial" w:cs="Arial"/>
          <w:color w:val="000000"/>
          <w:sz w:val="24"/>
          <w:szCs w:val="24"/>
          <w:lang w:val="en-US"/>
        </w:rPr>
        <w:t xml:space="preserve"> </w:t>
      </w:r>
      <w:proofErr w:type="spellStart"/>
      <w:r w:rsidRPr="00A83189">
        <w:rPr>
          <w:rFonts w:ascii="Arial" w:eastAsia="Arial" w:hAnsi="Arial" w:cs="Arial"/>
          <w:color w:val="000000"/>
          <w:sz w:val="24"/>
          <w:szCs w:val="24"/>
          <w:lang w:val="en-US"/>
        </w:rPr>
        <w:t>Remoto</w:t>
      </w:r>
      <w:proofErr w:type="spellEnd"/>
      <w:r w:rsidRPr="00A83189">
        <w:rPr>
          <w:rFonts w:ascii="Arial" w:eastAsia="Arial" w:hAnsi="Arial" w:cs="Arial"/>
          <w:color w:val="000000"/>
          <w:sz w:val="24"/>
          <w:szCs w:val="24"/>
          <w:lang w:val="en-US"/>
        </w:rPr>
        <w:t xml:space="preserve">:" + </w:t>
      </w:r>
      <w:proofErr w:type="spellStart"/>
      <w:r w:rsidRPr="00A83189">
        <w:rPr>
          <w:rFonts w:ascii="Arial" w:eastAsia="Arial" w:hAnsi="Arial" w:cs="Arial"/>
          <w:color w:val="000000"/>
          <w:sz w:val="24"/>
          <w:szCs w:val="24"/>
          <w:lang w:val="en-US"/>
        </w:rPr>
        <w:t>request.getRemoteAddr</w:t>
      </w:r>
      <w:proofErr w:type="spellEnd"/>
      <w:r w:rsidRPr="00A83189">
        <w:rPr>
          <w:rFonts w:ascii="Arial" w:eastAsia="Arial" w:hAnsi="Arial" w:cs="Arial"/>
          <w:color w:val="000000"/>
          <w:sz w:val="24"/>
          <w:szCs w:val="24"/>
          <w:lang w:val="en-US"/>
        </w:rPr>
        <w:t>() +</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"&lt;/h1&gt;");</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spellStart"/>
      <w:proofErr w:type="gramStart"/>
      <w:r w:rsidRPr="00A83189">
        <w:rPr>
          <w:rFonts w:ascii="Arial" w:eastAsia="Arial" w:hAnsi="Arial" w:cs="Arial"/>
          <w:color w:val="000000"/>
          <w:sz w:val="24"/>
          <w:szCs w:val="24"/>
          <w:lang w:val="en-US"/>
        </w:rPr>
        <w:t>out.println</w:t>
      </w:r>
      <w:proofErr w:type="spellEnd"/>
      <w:r w:rsidRPr="00A83189">
        <w:rPr>
          <w:rFonts w:ascii="Arial" w:eastAsia="Arial" w:hAnsi="Arial" w:cs="Arial"/>
          <w:color w:val="000000"/>
          <w:sz w:val="24"/>
          <w:szCs w:val="24"/>
          <w:lang w:val="en-US"/>
        </w:rPr>
        <w:t>(</w:t>
      </w:r>
      <w:proofErr w:type="gramEnd"/>
      <w:r w:rsidRPr="00A83189">
        <w:rPr>
          <w:rFonts w:ascii="Arial" w:eastAsia="Arial" w:hAnsi="Arial" w:cs="Arial"/>
          <w:color w:val="000000"/>
          <w:sz w:val="24"/>
          <w:szCs w:val="24"/>
          <w:lang w:val="en-US"/>
        </w:rPr>
        <w:t>"&lt;/body&gt;");</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spellStart"/>
      <w:proofErr w:type="gramStart"/>
      <w:r w:rsidRPr="00A83189">
        <w:rPr>
          <w:rFonts w:ascii="Arial" w:eastAsia="Arial" w:hAnsi="Arial" w:cs="Arial"/>
          <w:color w:val="000000"/>
          <w:sz w:val="24"/>
          <w:szCs w:val="24"/>
          <w:lang w:val="en-US"/>
        </w:rPr>
        <w:t>out.println</w:t>
      </w:r>
      <w:proofErr w:type="spellEnd"/>
      <w:r w:rsidRPr="00A83189">
        <w:rPr>
          <w:rFonts w:ascii="Arial" w:eastAsia="Arial" w:hAnsi="Arial" w:cs="Arial"/>
          <w:color w:val="000000"/>
          <w:sz w:val="24"/>
          <w:szCs w:val="24"/>
          <w:lang w:val="en-US"/>
        </w:rPr>
        <w:t>(</w:t>
      </w:r>
      <w:proofErr w:type="gramEnd"/>
      <w:r w:rsidRPr="00A83189">
        <w:rPr>
          <w:rFonts w:ascii="Arial" w:eastAsia="Arial" w:hAnsi="Arial" w:cs="Arial"/>
          <w:color w:val="000000"/>
          <w:sz w:val="24"/>
          <w:szCs w:val="24"/>
          <w:lang w:val="en-US"/>
        </w:rPr>
        <w:t>"&lt;/html&gt;");</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spellStart"/>
      <w:proofErr w:type="gramStart"/>
      <w:r w:rsidRPr="00A83189">
        <w:rPr>
          <w:rFonts w:ascii="Arial" w:eastAsia="Arial" w:hAnsi="Arial" w:cs="Arial"/>
          <w:color w:val="000000"/>
          <w:sz w:val="24"/>
          <w:szCs w:val="24"/>
          <w:lang w:val="en-US"/>
        </w:rPr>
        <w:t>out.close</w:t>
      </w:r>
      <w:proofErr w:type="spellEnd"/>
      <w:r w:rsidRPr="00A83189">
        <w:rPr>
          <w:rFonts w:ascii="Arial" w:eastAsia="Arial" w:hAnsi="Arial" w:cs="Arial"/>
          <w:color w:val="000000"/>
          <w:sz w:val="24"/>
          <w:szCs w:val="24"/>
          <w:lang w:val="en-US"/>
        </w:rPr>
        <w:t>(</w:t>
      </w:r>
      <w:proofErr w:type="gramEnd"/>
      <w:r w:rsidRPr="00A83189">
        <w:rPr>
          <w:rFonts w:ascii="Arial" w:eastAsia="Arial" w:hAnsi="Arial" w:cs="Arial"/>
          <w:color w:val="000000"/>
          <w:sz w:val="24"/>
          <w:szCs w:val="24"/>
          <w:lang w:val="en-US"/>
        </w:rPr>
        <w:t>);</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gramStart"/>
      <w:r w:rsidRPr="00A83189">
        <w:rPr>
          <w:rFonts w:ascii="Arial" w:eastAsia="Arial" w:hAnsi="Arial" w:cs="Arial"/>
          <w:color w:val="000000"/>
          <w:sz w:val="24"/>
          <w:szCs w:val="24"/>
          <w:lang w:val="en-US"/>
        </w:rPr>
        <w:t>protected</w:t>
      </w:r>
      <w:proofErr w:type="gramEnd"/>
      <w:r w:rsidRPr="00A83189">
        <w:rPr>
          <w:rFonts w:ascii="Arial" w:eastAsia="Arial" w:hAnsi="Arial" w:cs="Arial"/>
          <w:color w:val="000000"/>
          <w:sz w:val="24"/>
          <w:szCs w:val="24"/>
          <w:lang w:val="en-US"/>
        </w:rPr>
        <w:t xml:space="preserve"> void </w:t>
      </w:r>
      <w:proofErr w:type="spellStart"/>
      <w:r w:rsidRPr="00A83189">
        <w:rPr>
          <w:rFonts w:ascii="Arial" w:eastAsia="Arial" w:hAnsi="Arial" w:cs="Arial"/>
          <w:color w:val="000000"/>
          <w:sz w:val="24"/>
          <w:szCs w:val="24"/>
          <w:lang w:val="en-US"/>
        </w:rPr>
        <w:t>doGet</w:t>
      </w:r>
      <w:proofErr w:type="spellEnd"/>
      <w:r w:rsidRPr="00A83189">
        <w:rPr>
          <w:rFonts w:ascii="Arial" w:eastAsia="Arial" w:hAnsi="Arial" w:cs="Arial"/>
          <w:color w:val="000000"/>
          <w:sz w:val="24"/>
          <w:szCs w:val="24"/>
          <w:lang w:val="en-US"/>
        </w:rPr>
        <w:t>(</w:t>
      </w:r>
      <w:proofErr w:type="spellStart"/>
      <w:r w:rsidRPr="00A83189">
        <w:rPr>
          <w:rFonts w:ascii="Arial" w:eastAsia="Arial" w:hAnsi="Arial" w:cs="Arial"/>
          <w:color w:val="000000"/>
          <w:sz w:val="24"/>
          <w:szCs w:val="24"/>
          <w:lang w:val="en-US"/>
        </w:rPr>
        <w:t>HttpServletRequest</w:t>
      </w:r>
      <w:proofErr w:type="spellEnd"/>
      <w:r w:rsidRPr="00A83189">
        <w:rPr>
          <w:rFonts w:ascii="Arial" w:eastAsia="Arial" w:hAnsi="Arial" w:cs="Arial"/>
          <w:color w:val="000000"/>
          <w:sz w:val="24"/>
          <w:szCs w:val="24"/>
          <w:lang w:val="en-US"/>
        </w:rPr>
        <w:t xml:space="preserve"> request, </w:t>
      </w:r>
      <w:proofErr w:type="spellStart"/>
      <w:r w:rsidRPr="00A83189">
        <w:rPr>
          <w:rFonts w:ascii="Arial" w:eastAsia="Arial" w:hAnsi="Arial" w:cs="Arial"/>
          <w:color w:val="000000"/>
          <w:sz w:val="24"/>
          <w:szCs w:val="24"/>
          <w:lang w:val="en-US"/>
        </w:rPr>
        <w:t>HttpServletResponse</w:t>
      </w:r>
      <w:proofErr w:type="spellEnd"/>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gramStart"/>
      <w:r w:rsidRPr="00A83189">
        <w:rPr>
          <w:rFonts w:ascii="Arial" w:eastAsia="Arial" w:hAnsi="Arial" w:cs="Arial"/>
          <w:color w:val="000000"/>
          <w:sz w:val="24"/>
          <w:szCs w:val="24"/>
          <w:lang w:val="en-US"/>
        </w:rPr>
        <w:t>response)</w:t>
      </w:r>
      <w:proofErr w:type="gramEnd"/>
      <w:r w:rsidRPr="00A83189">
        <w:rPr>
          <w:rFonts w:ascii="Arial" w:eastAsia="Arial" w:hAnsi="Arial" w:cs="Arial"/>
          <w:color w:val="000000"/>
          <w:sz w:val="24"/>
          <w:szCs w:val="24"/>
          <w:lang w:val="en-US"/>
        </w:rPr>
        <w:t xml:space="preserve">throws </w:t>
      </w:r>
      <w:proofErr w:type="spellStart"/>
      <w:r w:rsidRPr="00A83189">
        <w:rPr>
          <w:rFonts w:ascii="Arial" w:eastAsia="Arial" w:hAnsi="Arial" w:cs="Arial"/>
          <w:color w:val="000000"/>
          <w:sz w:val="24"/>
          <w:szCs w:val="24"/>
          <w:lang w:val="en-US"/>
        </w:rPr>
        <w:t>ServletException</w:t>
      </w:r>
      <w:proofErr w:type="spellEnd"/>
      <w:r w:rsidRPr="00A83189">
        <w:rPr>
          <w:rFonts w:ascii="Arial" w:eastAsia="Arial" w:hAnsi="Arial" w:cs="Arial"/>
          <w:color w:val="000000"/>
          <w:sz w:val="24"/>
          <w:szCs w:val="24"/>
          <w:lang w:val="en-US"/>
        </w:rPr>
        <w:t xml:space="preserve">, </w:t>
      </w:r>
      <w:proofErr w:type="spellStart"/>
      <w:r w:rsidRPr="00A83189">
        <w:rPr>
          <w:rFonts w:ascii="Arial" w:eastAsia="Arial" w:hAnsi="Arial" w:cs="Arial"/>
          <w:color w:val="000000"/>
          <w:sz w:val="24"/>
          <w:szCs w:val="24"/>
          <w:lang w:val="en-US"/>
        </w:rPr>
        <w:t>IOException</w:t>
      </w:r>
      <w:proofErr w:type="spellEnd"/>
      <w:r w:rsidRPr="00A83189">
        <w:rPr>
          <w:rFonts w:ascii="Arial" w:eastAsia="Arial" w:hAnsi="Arial" w:cs="Arial"/>
          <w:color w:val="000000"/>
          <w:sz w:val="24"/>
          <w:szCs w:val="24"/>
          <w:lang w:val="en-US"/>
        </w:rPr>
        <w:t xml:space="preserve"> {</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spellStart"/>
      <w:proofErr w:type="gramStart"/>
      <w:r w:rsidRPr="00A83189">
        <w:rPr>
          <w:rFonts w:ascii="Arial" w:eastAsia="Arial" w:hAnsi="Arial" w:cs="Arial"/>
          <w:color w:val="000000"/>
          <w:sz w:val="24"/>
          <w:szCs w:val="24"/>
          <w:lang w:val="en-US"/>
        </w:rPr>
        <w:t>processRequest</w:t>
      </w:r>
      <w:proofErr w:type="spellEnd"/>
      <w:r w:rsidRPr="00A83189">
        <w:rPr>
          <w:rFonts w:ascii="Arial" w:eastAsia="Arial" w:hAnsi="Arial" w:cs="Arial"/>
          <w:color w:val="000000"/>
          <w:sz w:val="24"/>
          <w:szCs w:val="24"/>
          <w:lang w:val="en-US"/>
        </w:rPr>
        <w:t>(</w:t>
      </w:r>
      <w:proofErr w:type="gramEnd"/>
      <w:r w:rsidRPr="00A83189">
        <w:rPr>
          <w:rFonts w:ascii="Arial" w:eastAsia="Arial" w:hAnsi="Arial" w:cs="Arial"/>
          <w:color w:val="000000"/>
          <w:sz w:val="24"/>
          <w:szCs w:val="24"/>
          <w:lang w:val="en-US"/>
        </w:rPr>
        <w:t>request, response);</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gramStart"/>
      <w:r w:rsidRPr="00A83189">
        <w:rPr>
          <w:rFonts w:ascii="Arial" w:eastAsia="Arial" w:hAnsi="Arial" w:cs="Arial"/>
          <w:color w:val="000000"/>
          <w:sz w:val="24"/>
          <w:szCs w:val="24"/>
          <w:lang w:val="en-US"/>
        </w:rPr>
        <w:t>protected</w:t>
      </w:r>
      <w:proofErr w:type="gramEnd"/>
      <w:r w:rsidRPr="00A83189">
        <w:rPr>
          <w:rFonts w:ascii="Arial" w:eastAsia="Arial" w:hAnsi="Arial" w:cs="Arial"/>
          <w:color w:val="000000"/>
          <w:sz w:val="24"/>
          <w:szCs w:val="24"/>
          <w:lang w:val="en-US"/>
        </w:rPr>
        <w:t xml:space="preserve"> void </w:t>
      </w:r>
      <w:proofErr w:type="spellStart"/>
      <w:r w:rsidRPr="00A83189">
        <w:rPr>
          <w:rFonts w:ascii="Arial" w:eastAsia="Arial" w:hAnsi="Arial" w:cs="Arial"/>
          <w:color w:val="000000"/>
          <w:sz w:val="24"/>
          <w:szCs w:val="24"/>
          <w:lang w:val="en-US"/>
        </w:rPr>
        <w:t>doPost</w:t>
      </w:r>
      <w:proofErr w:type="spellEnd"/>
      <w:r w:rsidRPr="00A83189">
        <w:rPr>
          <w:rFonts w:ascii="Arial" w:eastAsia="Arial" w:hAnsi="Arial" w:cs="Arial"/>
          <w:color w:val="000000"/>
          <w:sz w:val="24"/>
          <w:szCs w:val="24"/>
          <w:lang w:val="en-US"/>
        </w:rPr>
        <w:t>(</w:t>
      </w:r>
      <w:proofErr w:type="spellStart"/>
      <w:r w:rsidRPr="00A83189">
        <w:rPr>
          <w:rFonts w:ascii="Arial" w:eastAsia="Arial" w:hAnsi="Arial" w:cs="Arial"/>
          <w:color w:val="000000"/>
          <w:sz w:val="24"/>
          <w:szCs w:val="24"/>
          <w:lang w:val="en-US"/>
        </w:rPr>
        <w:t>HttpServletRequest</w:t>
      </w:r>
      <w:proofErr w:type="spellEnd"/>
      <w:r w:rsidRPr="00A83189">
        <w:rPr>
          <w:rFonts w:ascii="Arial" w:eastAsia="Arial" w:hAnsi="Arial" w:cs="Arial"/>
          <w:color w:val="000000"/>
          <w:sz w:val="24"/>
          <w:szCs w:val="24"/>
          <w:lang w:val="en-US"/>
        </w:rPr>
        <w:t xml:space="preserve"> request, </w:t>
      </w:r>
      <w:proofErr w:type="spellStart"/>
      <w:r w:rsidRPr="00A83189">
        <w:rPr>
          <w:rFonts w:ascii="Arial" w:eastAsia="Arial" w:hAnsi="Arial" w:cs="Arial"/>
          <w:color w:val="000000"/>
          <w:sz w:val="24"/>
          <w:szCs w:val="24"/>
          <w:lang w:val="en-US"/>
        </w:rPr>
        <w:t>HttpServletResponse</w:t>
      </w:r>
      <w:proofErr w:type="spellEnd"/>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gramStart"/>
      <w:r w:rsidRPr="00A83189">
        <w:rPr>
          <w:rFonts w:ascii="Arial" w:eastAsia="Arial" w:hAnsi="Arial" w:cs="Arial"/>
          <w:color w:val="000000"/>
          <w:sz w:val="24"/>
          <w:szCs w:val="24"/>
          <w:lang w:val="en-US"/>
        </w:rPr>
        <w:t>response)</w:t>
      </w:r>
      <w:proofErr w:type="gramEnd"/>
      <w:r w:rsidRPr="00A83189">
        <w:rPr>
          <w:rFonts w:ascii="Arial" w:eastAsia="Arial" w:hAnsi="Arial" w:cs="Arial"/>
          <w:color w:val="000000"/>
          <w:sz w:val="24"/>
          <w:szCs w:val="24"/>
          <w:lang w:val="en-US"/>
        </w:rPr>
        <w:t xml:space="preserve">throws </w:t>
      </w:r>
      <w:proofErr w:type="spellStart"/>
      <w:r w:rsidRPr="00A83189">
        <w:rPr>
          <w:rFonts w:ascii="Arial" w:eastAsia="Arial" w:hAnsi="Arial" w:cs="Arial"/>
          <w:color w:val="000000"/>
          <w:sz w:val="24"/>
          <w:szCs w:val="24"/>
          <w:lang w:val="en-US"/>
        </w:rPr>
        <w:t>ServletException</w:t>
      </w:r>
      <w:proofErr w:type="spellEnd"/>
      <w:r w:rsidRPr="00A83189">
        <w:rPr>
          <w:rFonts w:ascii="Arial" w:eastAsia="Arial" w:hAnsi="Arial" w:cs="Arial"/>
          <w:color w:val="000000"/>
          <w:sz w:val="24"/>
          <w:szCs w:val="24"/>
          <w:lang w:val="en-US"/>
        </w:rPr>
        <w:t xml:space="preserve">, </w:t>
      </w:r>
      <w:proofErr w:type="spellStart"/>
      <w:r w:rsidRPr="00A83189">
        <w:rPr>
          <w:rFonts w:ascii="Arial" w:eastAsia="Arial" w:hAnsi="Arial" w:cs="Arial"/>
          <w:color w:val="000000"/>
          <w:sz w:val="24"/>
          <w:szCs w:val="24"/>
          <w:lang w:val="en-US"/>
        </w:rPr>
        <w:t>IOException</w:t>
      </w:r>
      <w:proofErr w:type="spellEnd"/>
      <w:r w:rsidRPr="00A83189">
        <w:rPr>
          <w:rFonts w:ascii="Arial" w:eastAsia="Arial" w:hAnsi="Arial" w:cs="Arial"/>
          <w:color w:val="000000"/>
          <w:sz w:val="24"/>
          <w:szCs w:val="24"/>
          <w:lang w:val="en-US"/>
        </w:rPr>
        <w:t xml:space="preserve"> {</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spellStart"/>
      <w:proofErr w:type="gramStart"/>
      <w:r w:rsidRPr="00A83189">
        <w:rPr>
          <w:rFonts w:ascii="Arial" w:eastAsia="Arial" w:hAnsi="Arial" w:cs="Arial"/>
          <w:color w:val="000000"/>
          <w:sz w:val="24"/>
          <w:szCs w:val="24"/>
          <w:lang w:val="en-US"/>
        </w:rPr>
        <w:t>processRequest</w:t>
      </w:r>
      <w:proofErr w:type="spellEnd"/>
      <w:r w:rsidRPr="00A83189">
        <w:rPr>
          <w:rFonts w:ascii="Arial" w:eastAsia="Arial" w:hAnsi="Arial" w:cs="Arial"/>
          <w:color w:val="000000"/>
          <w:sz w:val="24"/>
          <w:szCs w:val="24"/>
          <w:lang w:val="en-US"/>
        </w:rPr>
        <w:t>(</w:t>
      </w:r>
      <w:proofErr w:type="gramEnd"/>
      <w:r w:rsidRPr="00A83189">
        <w:rPr>
          <w:rFonts w:ascii="Arial" w:eastAsia="Arial" w:hAnsi="Arial" w:cs="Arial"/>
          <w:color w:val="000000"/>
          <w:sz w:val="24"/>
          <w:szCs w:val="24"/>
          <w:lang w:val="en-US"/>
        </w:rPr>
        <w:t>request, response);</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gramStart"/>
      <w:r w:rsidRPr="00A83189">
        <w:rPr>
          <w:rFonts w:ascii="Arial" w:eastAsia="Arial" w:hAnsi="Arial" w:cs="Arial"/>
          <w:color w:val="000000"/>
          <w:sz w:val="24"/>
          <w:szCs w:val="24"/>
          <w:lang w:val="en-US"/>
        </w:rPr>
        <w:t>public</w:t>
      </w:r>
      <w:proofErr w:type="gramEnd"/>
      <w:r w:rsidRPr="00A83189">
        <w:rPr>
          <w:rFonts w:ascii="Arial" w:eastAsia="Arial" w:hAnsi="Arial" w:cs="Arial"/>
          <w:color w:val="000000"/>
          <w:sz w:val="24"/>
          <w:szCs w:val="24"/>
          <w:lang w:val="en-US"/>
        </w:rPr>
        <w:t xml:space="preserve"> String </w:t>
      </w:r>
      <w:proofErr w:type="spellStart"/>
      <w:r w:rsidRPr="00A83189">
        <w:rPr>
          <w:rFonts w:ascii="Arial" w:eastAsia="Arial" w:hAnsi="Arial" w:cs="Arial"/>
          <w:color w:val="000000"/>
          <w:sz w:val="24"/>
          <w:szCs w:val="24"/>
          <w:lang w:val="en-US"/>
        </w:rPr>
        <w:t>getServletInfo</w:t>
      </w:r>
      <w:proofErr w:type="spellEnd"/>
      <w:r w:rsidRPr="00A83189">
        <w:rPr>
          <w:rFonts w:ascii="Arial" w:eastAsia="Arial" w:hAnsi="Arial" w:cs="Arial"/>
          <w:color w:val="000000"/>
          <w:sz w:val="24"/>
          <w:szCs w:val="24"/>
          <w:lang w:val="en-US"/>
        </w:rPr>
        <w:t>() {</w:t>
      </w:r>
    </w:p>
    <w:p w:rsidR="00A83189" w:rsidRPr="00A83189" w:rsidRDefault="00A83189" w:rsidP="00A83189">
      <w:pPr>
        <w:spacing w:after="0"/>
        <w:jc w:val="both"/>
        <w:rPr>
          <w:rFonts w:ascii="Arial" w:eastAsia="Arial" w:hAnsi="Arial" w:cs="Arial"/>
          <w:color w:val="000000"/>
          <w:sz w:val="24"/>
          <w:szCs w:val="24"/>
          <w:lang w:val="en-US"/>
        </w:rPr>
      </w:pPr>
      <w:r w:rsidRPr="00A83189">
        <w:rPr>
          <w:rFonts w:ascii="Arial" w:eastAsia="Arial" w:hAnsi="Arial" w:cs="Arial"/>
          <w:color w:val="000000"/>
          <w:sz w:val="24"/>
          <w:szCs w:val="24"/>
          <w:lang w:val="en-US"/>
        </w:rPr>
        <w:t xml:space="preserve">        </w:t>
      </w:r>
      <w:proofErr w:type="gramStart"/>
      <w:r w:rsidRPr="00A83189">
        <w:rPr>
          <w:rFonts w:ascii="Arial" w:eastAsia="Arial" w:hAnsi="Arial" w:cs="Arial"/>
          <w:color w:val="000000"/>
          <w:sz w:val="24"/>
          <w:szCs w:val="24"/>
          <w:lang w:val="en-US"/>
        </w:rPr>
        <w:t>return</w:t>
      </w:r>
      <w:proofErr w:type="gramEnd"/>
      <w:r w:rsidRPr="00A83189">
        <w:rPr>
          <w:rFonts w:ascii="Arial" w:eastAsia="Arial" w:hAnsi="Arial" w:cs="Arial"/>
          <w:color w:val="000000"/>
          <w:sz w:val="24"/>
          <w:szCs w:val="24"/>
          <w:lang w:val="en-US"/>
        </w:rPr>
        <w:t xml:space="preserve"> "Short description";</w:t>
      </w:r>
    </w:p>
    <w:p w:rsidR="00A83189" w:rsidRPr="00A83189" w:rsidRDefault="00A83189" w:rsidP="00A83189">
      <w:pPr>
        <w:spacing w:after="0"/>
        <w:jc w:val="both"/>
        <w:rPr>
          <w:rFonts w:ascii="Arial" w:eastAsia="Arial" w:hAnsi="Arial" w:cs="Arial"/>
          <w:color w:val="000000"/>
          <w:sz w:val="24"/>
          <w:szCs w:val="24"/>
        </w:rPr>
      </w:pPr>
      <w:r w:rsidRPr="00A83189">
        <w:rPr>
          <w:rFonts w:ascii="Arial" w:eastAsia="Arial" w:hAnsi="Arial" w:cs="Arial"/>
          <w:color w:val="000000"/>
          <w:sz w:val="24"/>
          <w:szCs w:val="24"/>
          <w:lang w:val="en-US"/>
        </w:rPr>
        <w:t xml:space="preserve">    </w:t>
      </w:r>
      <w:proofErr w:type="gramStart"/>
      <w:r w:rsidRPr="00A83189">
        <w:rPr>
          <w:rFonts w:ascii="Arial" w:eastAsia="Arial" w:hAnsi="Arial" w:cs="Arial"/>
          <w:color w:val="000000"/>
          <w:sz w:val="24"/>
          <w:szCs w:val="24"/>
        </w:rPr>
        <w:t>}</w:t>
      </w:r>
      <w:proofErr w:type="gramEnd"/>
    </w:p>
    <w:p w:rsidR="00A83189" w:rsidRPr="00A83189" w:rsidRDefault="00A83189" w:rsidP="00A83189">
      <w:pPr>
        <w:spacing w:after="0"/>
        <w:jc w:val="both"/>
        <w:rPr>
          <w:rFonts w:ascii="Arial" w:eastAsia="Arial" w:hAnsi="Arial" w:cs="Arial"/>
          <w:color w:val="000000"/>
          <w:sz w:val="24"/>
          <w:szCs w:val="24"/>
        </w:rPr>
      </w:pPr>
      <w:proofErr w:type="gramStart"/>
      <w:r w:rsidRPr="00A83189">
        <w:rPr>
          <w:rFonts w:ascii="Arial" w:eastAsia="Arial" w:hAnsi="Arial" w:cs="Arial"/>
          <w:color w:val="000000"/>
          <w:sz w:val="24"/>
          <w:szCs w:val="24"/>
        </w:rPr>
        <w:t>}</w:t>
      </w:r>
      <w:proofErr w:type="gramEnd"/>
    </w:p>
    <w:p w:rsidR="00A83189" w:rsidRPr="00E17F3D" w:rsidRDefault="00A83189" w:rsidP="00C700C0">
      <w:pPr>
        <w:spacing w:after="0" w:line="240" w:lineRule="auto"/>
        <w:rPr>
          <w:rFonts w:ascii="Arial" w:eastAsia="Times New Roman" w:hAnsi="Arial" w:cs="Arial"/>
          <w:color w:val="E36C0A" w:themeColor="accent6" w:themeShade="BF"/>
          <w:sz w:val="27"/>
          <w:szCs w:val="27"/>
        </w:rPr>
      </w:pPr>
    </w:p>
    <w:p w:rsidR="00C700C0" w:rsidRPr="00294370" w:rsidRDefault="00294370" w:rsidP="00C700C0">
      <w:pPr>
        <w:spacing w:after="0" w:line="240" w:lineRule="auto"/>
        <w:jc w:val="both"/>
        <w:rPr>
          <w:rFonts w:ascii="Arial" w:eastAsia="Times New Roman" w:hAnsi="Arial" w:cs="Arial"/>
          <w:b/>
          <w:sz w:val="28"/>
          <w:szCs w:val="28"/>
        </w:rPr>
      </w:pPr>
      <w:r w:rsidRPr="00294370">
        <w:rPr>
          <w:rFonts w:ascii="Arial" w:eastAsia="Times New Roman" w:hAnsi="Arial" w:cs="Arial"/>
          <w:b/>
          <w:sz w:val="28"/>
          <w:szCs w:val="28"/>
        </w:rPr>
        <w:t xml:space="preserve">CLASSES  </w:t>
      </w:r>
      <w:proofErr w:type="spellStart"/>
      <w:proofErr w:type="gramStart"/>
      <w:r w:rsidR="00C700C0" w:rsidRPr="00294370">
        <w:rPr>
          <w:rFonts w:ascii="Arial" w:eastAsia="Times New Roman" w:hAnsi="Arial" w:cs="Arial"/>
          <w:b/>
          <w:sz w:val="28"/>
          <w:szCs w:val="28"/>
        </w:rPr>
        <w:t>HttpServle</w:t>
      </w:r>
      <w:r w:rsidRPr="00294370">
        <w:rPr>
          <w:rFonts w:ascii="Arial" w:eastAsia="Times New Roman" w:hAnsi="Arial" w:cs="Arial"/>
          <w:b/>
          <w:sz w:val="28"/>
          <w:szCs w:val="28"/>
        </w:rPr>
        <w:t>tRequest</w:t>
      </w:r>
      <w:proofErr w:type="spellEnd"/>
      <w:proofErr w:type="gramEnd"/>
      <w:r w:rsidRPr="00294370">
        <w:rPr>
          <w:rFonts w:ascii="Arial" w:eastAsia="Times New Roman" w:hAnsi="Arial" w:cs="Arial"/>
          <w:b/>
          <w:sz w:val="28"/>
          <w:szCs w:val="28"/>
        </w:rPr>
        <w:t xml:space="preserve"> e </w:t>
      </w:r>
      <w:proofErr w:type="spellStart"/>
      <w:r w:rsidRPr="00294370">
        <w:rPr>
          <w:rFonts w:ascii="Arial" w:eastAsia="Times New Roman" w:hAnsi="Arial" w:cs="Arial"/>
          <w:b/>
          <w:sz w:val="28"/>
          <w:szCs w:val="28"/>
        </w:rPr>
        <w:t>HttpServletResponse</w:t>
      </w:r>
      <w:proofErr w:type="spellEnd"/>
    </w:p>
    <w:p w:rsidR="008870EC" w:rsidRPr="00294370" w:rsidRDefault="008870EC" w:rsidP="00C700C0">
      <w:pPr>
        <w:spacing w:after="0" w:line="240" w:lineRule="auto"/>
        <w:jc w:val="both"/>
        <w:rPr>
          <w:rFonts w:ascii="Arial" w:eastAsia="Times New Roman" w:hAnsi="Arial" w:cs="Arial"/>
          <w:b/>
          <w:sz w:val="28"/>
          <w:szCs w:val="28"/>
        </w:rPr>
      </w:pPr>
      <w:bookmarkStart w:id="0" w:name="_GoBack"/>
      <w:bookmarkEnd w:id="0"/>
    </w:p>
    <w:p w:rsidR="005E013E" w:rsidRPr="00294370" w:rsidRDefault="005E013E" w:rsidP="00294370">
      <w:pPr>
        <w:spacing w:after="0" w:line="360" w:lineRule="auto"/>
        <w:jc w:val="both"/>
        <w:rPr>
          <w:rFonts w:ascii="Arial" w:eastAsia="Times New Roman" w:hAnsi="Arial" w:cs="Arial"/>
          <w:sz w:val="24"/>
          <w:szCs w:val="24"/>
        </w:rPr>
      </w:pPr>
      <w:r w:rsidRPr="00294370">
        <w:rPr>
          <w:rFonts w:ascii="Arial" w:eastAsia="Times New Roman" w:hAnsi="Arial" w:cs="Arial"/>
          <w:sz w:val="24"/>
          <w:szCs w:val="24"/>
        </w:rPr>
        <w:lastRenderedPageBreak/>
        <w:t xml:space="preserve">Fornece uma classe abstrata para ser uma subclasse de criar um </w:t>
      </w:r>
      <w:proofErr w:type="spellStart"/>
      <w:r w:rsidRPr="00294370">
        <w:rPr>
          <w:rFonts w:ascii="Arial" w:eastAsia="Times New Roman" w:hAnsi="Arial" w:cs="Arial"/>
          <w:sz w:val="24"/>
          <w:szCs w:val="24"/>
        </w:rPr>
        <w:t>servlet</w:t>
      </w:r>
      <w:proofErr w:type="spellEnd"/>
      <w:r w:rsidRPr="00294370">
        <w:rPr>
          <w:rFonts w:ascii="Arial" w:eastAsia="Times New Roman" w:hAnsi="Arial" w:cs="Arial"/>
          <w:sz w:val="24"/>
          <w:szCs w:val="24"/>
        </w:rPr>
        <w:t xml:space="preserve"> HTTP apropriado para um site. Uma subclasse de </w:t>
      </w:r>
      <w:proofErr w:type="spellStart"/>
      <w:proofErr w:type="gramStart"/>
      <w:r w:rsidRPr="00294370">
        <w:rPr>
          <w:rFonts w:ascii="Arial" w:eastAsia="Times New Roman" w:hAnsi="Arial" w:cs="Arial"/>
          <w:sz w:val="24"/>
          <w:szCs w:val="24"/>
        </w:rPr>
        <w:t>HttpServlet</w:t>
      </w:r>
      <w:proofErr w:type="spellEnd"/>
      <w:proofErr w:type="gramEnd"/>
      <w:r w:rsidRPr="00294370">
        <w:rPr>
          <w:rFonts w:ascii="Arial" w:eastAsia="Times New Roman" w:hAnsi="Arial" w:cs="Arial"/>
          <w:sz w:val="24"/>
          <w:szCs w:val="24"/>
        </w:rPr>
        <w:t xml:space="preserve"> deve substituir pelo menos um método, normalmente um desses:</w:t>
      </w:r>
    </w:p>
    <w:p w:rsidR="005E013E" w:rsidRPr="00294370" w:rsidRDefault="005E013E" w:rsidP="00294370">
      <w:pPr>
        <w:spacing w:after="0" w:line="360" w:lineRule="auto"/>
        <w:jc w:val="both"/>
        <w:rPr>
          <w:rFonts w:ascii="Arial" w:eastAsia="Times New Roman" w:hAnsi="Arial" w:cs="Arial"/>
          <w:sz w:val="24"/>
          <w:szCs w:val="24"/>
        </w:rPr>
      </w:pPr>
    </w:p>
    <w:p w:rsidR="005E013E" w:rsidRPr="00294370" w:rsidRDefault="005E013E" w:rsidP="00294370">
      <w:pPr>
        <w:spacing w:after="0" w:line="360" w:lineRule="auto"/>
        <w:jc w:val="both"/>
        <w:rPr>
          <w:rFonts w:ascii="Arial" w:eastAsia="Times New Roman" w:hAnsi="Arial" w:cs="Arial"/>
          <w:sz w:val="24"/>
          <w:szCs w:val="24"/>
        </w:rPr>
      </w:pPr>
      <w:r w:rsidRPr="00294370">
        <w:rPr>
          <w:rFonts w:ascii="Arial" w:eastAsia="Times New Roman" w:hAnsi="Arial" w:cs="Arial"/>
          <w:sz w:val="24"/>
          <w:szCs w:val="24"/>
        </w:rPr>
        <w:t xml:space="preserve">    </w:t>
      </w:r>
      <w:proofErr w:type="spellStart"/>
      <w:proofErr w:type="gramStart"/>
      <w:r w:rsidRPr="00294370">
        <w:rPr>
          <w:rFonts w:ascii="Arial" w:eastAsia="Times New Roman" w:hAnsi="Arial" w:cs="Arial"/>
          <w:sz w:val="24"/>
          <w:szCs w:val="24"/>
        </w:rPr>
        <w:t>doGet</w:t>
      </w:r>
      <w:proofErr w:type="spellEnd"/>
      <w:proofErr w:type="gramEnd"/>
      <w:r w:rsidRPr="00294370">
        <w:rPr>
          <w:rFonts w:ascii="Arial" w:eastAsia="Times New Roman" w:hAnsi="Arial" w:cs="Arial"/>
          <w:sz w:val="24"/>
          <w:szCs w:val="24"/>
        </w:rPr>
        <w:t xml:space="preserve"> , se o </w:t>
      </w:r>
      <w:proofErr w:type="spellStart"/>
      <w:r w:rsidRPr="00294370">
        <w:rPr>
          <w:rFonts w:ascii="Arial" w:eastAsia="Times New Roman" w:hAnsi="Arial" w:cs="Arial"/>
          <w:sz w:val="24"/>
          <w:szCs w:val="24"/>
        </w:rPr>
        <w:t>servlet</w:t>
      </w:r>
      <w:proofErr w:type="spellEnd"/>
      <w:r w:rsidRPr="00294370">
        <w:rPr>
          <w:rFonts w:ascii="Arial" w:eastAsia="Times New Roman" w:hAnsi="Arial" w:cs="Arial"/>
          <w:sz w:val="24"/>
          <w:szCs w:val="24"/>
        </w:rPr>
        <w:t xml:space="preserve"> aceita solicitações HTTP GET</w:t>
      </w:r>
    </w:p>
    <w:p w:rsidR="005E013E" w:rsidRPr="00294370" w:rsidRDefault="005E013E" w:rsidP="00294370">
      <w:pPr>
        <w:spacing w:after="0" w:line="360" w:lineRule="auto"/>
        <w:jc w:val="both"/>
        <w:rPr>
          <w:rFonts w:ascii="Arial" w:eastAsia="Times New Roman" w:hAnsi="Arial" w:cs="Arial"/>
          <w:sz w:val="24"/>
          <w:szCs w:val="24"/>
        </w:rPr>
      </w:pPr>
      <w:r w:rsidRPr="00294370">
        <w:rPr>
          <w:rFonts w:ascii="Arial" w:eastAsia="Times New Roman" w:hAnsi="Arial" w:cs="Arial"/>
          <w:sz w:val="24"/>
          <w:szCs w:val="24"/>
        </w:rPr>
        <w:t xml:space="preserve">    </w:t>
      </w:r>
      <w:proofErr w:type="spellStart"/>
      <w:proofErr w:type="gramStart"/>
      <w:r w:rsidRPr="00294370">
        <w:rPr>
          <w:rFonts w:ascii="Arial" w:eastAsia="Times New Roman" w:hAnsi="Arial" w:cs="Arial"/>
          <w:sz w:val="24"/>
          <w:szCs w:val="24"/>
        </w:rPr>
        <w:t>doPost</w:t>
      </w:r>
      <w:proofErr w:type="spellEnd"/>
      <w:proofErr w:type="gramEnd"/>
      <w:r w:rsidRPr="00294370">
        <w:rPr>
          <w:rFonts w:ascii="Arial" w:eastAsia="Times New Roman" w:hAnsi="Arial" w:cs="Arial"/>
          <w:sz w:val="24"/>
          <w:szCs w:val="24"/>
        </w:rPr>
        <w:t xml:space="preserve"> , para solicitações HTTP POST</w:t>
      </w:r>
    </w:p>
    <w:p w:rsidR="005E013E" w:rsidRPr="00294370" w:rsidRDefault="005E013E" w:rsidP="00294370">
      <w:pPr>
        <w:spacing w:after="0" w:line="360" w:lineRule="auto"/>
        <w:jc w:val="both"/>
        <w:rPr>
          <w:rFonts w:ascii="Arial" w:eastAsia="Times New Roman" w:hAnsi="Arial" w:cs="Arial"/>
          <w:sz w:val="24"/>
          <w:szCs w:val="24"/>
        </w:rPr>
      </w:pPr>
      <w:r w:rsidRPr="00294370">
        <w:rPr>
          <w:rFonts w:ascii="Arial" w:eastAsia="Times New Roman" w:hAnsi="Arial" w:cs="Arial"/>
          <w:sz w:val="24"/>
          <w:szCs w:val="24"/>
        </w:rPr>
        <w:t xml:space="preserve">    </w:t>
      </w:r>
      <w:proofErr w:type="spellStart"/>
      <w:proofErr w:type="gramStart"/>
      <w:r w:rsidRPr="00294370">
        <w:rPr>
          <w:rFonts w:ascii="Arial" w:eastAsia="Times New Roman" w:hAnsi="Arial" w:cs="Arial"/>
          <w:sz w:val="24"/>
          <w:szCs w:val="24"/>
        </w:rPr>
        <w:t>doPut</w:t>
      </w:r>
      <w:proofErr w:type="spellEnd"/>
      <w:proofErr w:type="gramEnd"/>
      <w:r w:rsidRPr="00294370">
        <w:rPr>
          <w:rFonts w:ascii="Arial" w:eastAsia="Times New Roman" w:hAnsi="Arial" w:cs="Arial"/>
          <w:sz w:val="24"/>
          <w:szCs w:val="24"/>
        </w:rPr>
        <w:t xml:space="preserve"> , para solicitações HTTP PUT</w:t>
      </w:r>
    </w:p>
    <w:p w:rsidR="005E013E" w:rsidRPr="00294370" w:rsidRDefault="005E013E" w:rsidP="00294370">
      <w:pPr>
        <w:spacing w:after="0" w:line="360" w:lineRule="auto"/>
        <w:jc w:val="both"/>
        <w:rPr>
          <w:rFonts w:ascii="Arial" w:eastAsia="Times New Roman" w:hAnsi="Arial" w:cs="Arial"/>
          <w:sz w:val="24"/>
          <w:szCs w:val="24"/>
        </w:rPr>
      </w:pPr>
      <w:r w:rsidRPr="00294370">
        <w:rPr>
          <w:rFonts w:ascii="Arial" w:eastAsia="Times New Roman" w:hAnsi="Arial" w:cs="Arial"/>
          <w:sz w:val="24"/>
          <w:szCs w:val="24"/>
        </w:rPr>
        <w:t xml:space="preserve">    </w:t>
      </w:r>
      <w:proofErr w:type="spellStart"/>
      <w:proofErr w:type="gramStart"/>
      <w:r w:rsidRPr="00294370">
        <w:rPr>
          <w:rFonts w:ascii="Arial" w:eastAsia="Times New Roman" w:hAnsi="Arial" w:cs="Arial"/>
          <w:sz w:val="24"/>
          <w:szCs w:val="24"/>
        </w:rPr>
        <w:t>doDelete</w:t>
      </w:r>
      <w:proofErr w:type="spellEnd"/>
      <w:proofErr w:type="gramEnd"/>
      <w:r w:rsidRPr="00294370">
        <w:rPr>
          <w:rFonts w:ascii="Arial" w:eastAsia="Times New Roman" w:hAnsi="Arial" w:cs="Arial"/>
          <w:sz w:val="24"/>
          <w:szCs w:val="24"/>
        </w:rPr>
        <w:t xml:space="preserve"> , DELETE para pedidos HTTP</w:t>
      </w:r>
    </w:p>
    <w:p w:rsidR="005E013E" w:rsidRPr="00294370" w:rsidRDefault="005E013E" w:rsidP="00294370">
      <w:pPr>
        <w:spacing w:after="0" w:line="360" w:lineRule="auto"/>
        <w:jc w:val="both"/>
        <w:rPr>
          <w:rFonts w:ascii="Arial" w:eastAsia="Times New Roman" w:hAnsi="Arial" w:cs="Arial"/>
          <w:sz w:val="24"/>
          <w:szCs w:val="24"/>
        </w:rPr>
      </w:pPr>
      <w:r w:rsidRPr="00294370">
        <w:rPr>
          <w:rFonts w:ascii="Arial" w:eastAsia="Times New Roman" w:hAnsi="Arial" w:cs="Arial"/>
          <w:sz w:val="24"/>
          <w:szCs w:val="24"/>
        </w:rPr>
        <w:t xml:space="preserve">    </w:t>
      </w:r>
      <w:proofErr w:type="spellStart"/>
      <w:proofErr w:type="gramStart"/>
      <w:r w:rsidRPr="00294370">
        <w:rPr>
          <w:rFonts w:ascii="Arial" w:eastAsia="Times New Roman" w:hAnsi="Arial" w:cs="Arial"/>
          <w:sz w:val="24"/>
          <w:szCs w:val="24"/>
        </w:rPr>
        <w:t>init</w:t>
      </w:r>
      <w:proofErr w:type="spellEnd"/>
      <w:proofErr w:type="gramEnd"/>
      <w:r w:rsidRPr="00294370">
        <w:rPr>
          <w:rFonts w:ascii="Arial" w:eastAsia="Times New Roman" w:hAnsi="Arial" w:cs="Arial"/>
          <w:sz w:val="24"/>
          <w:szCs w:val="24"/>
        </w:rPr>
        <w:t xml:space="preserve"> e </w:t>
      </w:r>
      <w:proofErr w:type="spellStart"/>
      <w:r w:rsidRPr="00294370">
        <w:rPr>
          <w:rFonts w:ascii="Arial" w:eastAsia="Times New Roman" w:hAnsi="Arial" w:cs="Arial"/>
          <w:sz w:val="24"/>
          <w:szCs w:val="24"/>
        </w:rPr>
        <w:t>destroy</w:t>
      </w:r>
      <w:proofErr w:type="spellEnd"/>
      <w:r w:rsidRPr="00294370">
        <w:rPr>
          <w:rFonts w:ascii="Arial" w:eastAsia="Times New Roman" w:hAnsi="Arial" w:cs="Arial"/>
          <w:sz w:val="24"/>
          <w:szCs w:val="24"/>
        </w:rPr>
        <w:t xml:space="preserve"> , para gerir os recursos que são detidos para a vida do </w:t>
      </w:r>
      <w:proofErr w:type="spellStart"/>
      <w:r w:rsidRPr="00294370">
        <w:rPr>
          <w:rFonts w:ascii="Arial" w:eastAsia="Times New Roman" w:hAnsi="Arial" w:cs="Arial"/>
          <w:sz w:val="24"/>
          <w:szCs w:val="24"/>
        </w:rPr>
        <w:t>servlet</w:t>
      </w:r>
      <w:proofErr w:type="spellEnd"/>
    </w:p>
    <w:p w:rsidR="005E013E" w:rsidRPr="00294370" w:rsidRDefault="005E013E" w:rsidP="00294370">
      <w:pPr>
        <w:spacing w:after="0" w:line="360" w:lineRule="auto"/>
        <w:jc w:val="both"/>
        <w:rPr>
          <w:rFonts w:ascii="Arial" w:eastAsia="Times New Roman" w:hAnsi="Arial" w:cs="Arial"/>
          <w:sz w:val="24"/>
          <w:szCs w:val="24"/>
        </w:rPr>
      </w:pPr>
      <w:r w:rsidRPr="00294370">
        <w:rPr>
          <w:rFonts w:ascii="Arial" w:eastAsia="Times New Roman" w:hAnsi="Arial" w:cs="Arial"/>
          <w:sz w:val="24"/>
          <w:szCs w:val="24"/>
        </w:rPr>
        <w:t xml:space="preserve">    </w:t>
      </w:r>
      <w:proofErr w:type="spellStart"/>
      <w:proofErr w:type="gramStart"/>
      <w:r w:rsidRPr="00294370">
        <w:rPr>
          <w:rFonts w:ascii="Arial" w:eastAsia="Times New Roman" w:hAnsi="Arial" w:cs="Arial"/>
          <w:sz w:val="24"/>
          <w:szCs w:val="24"/>
        </w:rPr>
        <w:t>getServletInfo</w:t>
      </w:r>
      <w:proofErr w:type="spellEnd"/>
      <w:proofErr w:type="gramEnd"/>
      <w:r w:rsidRPr="00294370">
        <w:rPr>
          <w:rFonts w:ascii="Arial" w:eastAsia="Times New Roman" w:hAnsi="Arial" w:cs="Arial"/>
          <w:sz w:val="24"/>
          <w:szCs w:val="24"/>
        </w:rPr>
        <w:t xml:space="preserve"> , que o </w:t>
      </w:r>
      <w:proofErr w:type="spellStart"/>
      <w:r w:rsidRPr="00294370">
        <w:rPr>
          <w:rFonts w:ascii="Arial" w:eastAsia="Times New Roman" w:hAnsi="Arial" w:cs="Arial"/>
          <w:sz w:val="24"/>
          <w:szCs w:val="24"/>
        </w:rPr>
        <w:t>servlet</w:t>
      </w:r>
      <w:proofErr w:type="spellEnd"/>
      <w:r w:rsidRPr="00294370">
        <w:rPr>
          <w:rFonts w:ascii="Arial" w:eastAsia="Times New Roman" w:hAnsi="Arial" w:cs="Arial"/>
          <w:sz w:val="24"/>
          <w:szCs w:val="24"/>
        </w:rPr>
        <w:t xml:space="preserve"> utiliza para fornecer informações sobre si próprio </w:t>
      </w:r>
    </w:p>
    <w:p w:rsidR="005E013E" w:rsidRPr="00294370" w:rsidRDefault="005E013E" w:rsidP="00294370">
      <w:pPr>
        <w:spacing w:after="0" w:line="360" w:lineRule="auto"/>
        <w:jc w:val="both"/>
        <w:rPr>
          <w:rFonts w:ascii="Arial" w:eastAsia="Times New Roman" w:hAnsi="Arial" w:cs="Arial"/>
          <w:sz w:val="24"/>
          <w:szCs w:val="24"/>
        </w:rPr>
      </w:pPr>
    </w:p>
    <w:p w:rsidR="005E013E" w:rsidRPr="00294370" w:rsidRDefault="005E013E" w:rsidP="00294370">
      <w:pPr>
        <w:spacing w:after="0" w:line="360" w:lineRule="auto"/>
        <w:jc w:val="both"/>
        <w:rPr>
          <w:rFonts w:ascii="Arial" w:eastAsia="Times New Roman" w:hAnsi="Arial" w:cs="Arial"/>
          <w:sz w:val="24"/>
          <w:szCs w:val="24"/>
        </w:rPr>
      </w:pPr>
      <w:r w:rsidRPr="00294370">
        <w:rPr>
          <w:rFonts w:ascii="Arial" w:eastAsia="Times New Roman" w:hAnsi="Arial" w:cs="Arial"/>
          <w:sz w:val="24"/>
          <w:szCs w:val="24"/>
        </w:rPr>
        <w:t xml:space="preserve">Quase não há razão para substituir o </w:t>
      </w:r>
      <w:proofErr w:type="spellStart"/>
      <w:r w:rsidRPr="00294370">
        <w:rPr>
          <w:rFonts w:ascii="Arial" w:eastAsia="Times New Roman" w:hAnsi="Arial" w:cs="Arial"/>
          <w:sz w:val="24"/>
          <w:szCs w:val="24"/>
        </w:rPr>
        <w:t>service</w:t>
      </w:r>
      <w:proofErr w:type="spellEnd"/>
      <w:r w:rsidRPr="00294370">
        <w:rPr>
          <w:rFonts w:ascii="Arial" w:eastAsia="Times New Roman" w:hAnsi="Arial" w:cs="Arial"/>
          <w:sz w:val="24"/>
          <w:szCs w:val="24"/>
        </w:rPr>
        <w:t xml:space="preserve"> método. </w:t>
      </w:r>
      <w:proofErr w:type="spellStart"/>
      <w:proofErr w:type="gramStart"/>
      <w:r w:rsidRPr="00294370">
        <w:rPr>
          <w:rFonts w:ascii="Arial" w:eastAsia="Times New Roman" w:hAnsi="Arial" w:cs="Arial"/>
          <w:sz w:val="24"/>
          <w:szCs w:val="24"/>
        </w:rPr>
        <w:t>service</w:t>
      </w:r>
      <w:proofErr w:type="spellEnd"/>
      <w:proofErr w:type="gramEnd"/>
      <w:r w:rsidRPr="00294370">
        <w:rPr>
          <w:rFonts w:ascii="Arial" w:eastAsia="Times New Roman" w:hAnsi="Arial" w:cs="Arial"/>
          <w:sz w:val="24"/>
          <w:szCs w:val="24"/>
        </w:rPr>
        <w:t xml:space="preserve"> lida com requisições HTTP padrão, enviando-lhes os métodos de manipulação para cada tipo de solicitação HTTP (o do métodos XXX listadas acima).</w:t>
      </w:r>
    </w:p>
    <w:p w:rsidR="005E013E" w:rsidRPr="00294370" w:rsidRDefault="005E013E" w:rsidP="00294370">
      <w:pPr>
        <w:spacing w:after="0" w:line="360" w:lineRule="auto"/>
        <w:jc w:val="both"/>
        <w:rPr>
          <w:rFonts w:ascii="Arial" w:eastAsia="Times New Roman" w:hAnsi="Arial" w:cs="Arial"/>
          <w:sz w:val="24"/>
          <w:szCs w:val="24"/>
        </w:rPr>
      </w:pPr>
    </w:p>
    <w:p w:rsidR="005E013E" w:rsidRPr="00294370" w:rsidRDefault="005E013E" w:rsidP="00294370">
      <w:pPr>
        <w:spacing w:after="0" w:line="360" w:lineRule="auto"/>
        <w:jc w:val="both"/>
        <w:rPr>
          <w:rFonts w:ascii="Arial" w:eastAsia="Times New Roman" w:hAnsi="Arial" w:cs="Arial"/>
          <w:sz w:val="24"/>
          <w:szCs w:val="24"/>
        </w:rPr>
      </w:pPr>
      <w:r w:rsidRPr="00294370">
        <w:rPr>
          <w:rFonts w:ascii="Arial" w:eastAsia="Times New Roman" w:hAnsi="Arial" w:cs="Arial"/>
          <w:sz w:val="24"/>
          <w:szCs w:val="24"/>
        </w:rPr>
        <w:t xml:space="preserve">Da mesma forma, não há quase nenhuma razão para substituir o </w:t>
      </w:r>
      <w:proofErr w:type="spellStart"/>
      <w:proofErr w:type="gramStart"/>
      <w:r w:rsidRPr="00294370">
        <w:rPr>
          <w:rFonts w:ascii="Arial" w:eastAsia="Times New Roman" w:hAnsi="Arial" w:cs="Arial"/>
          <w:sz w:val="24"/>
          <w:szCs w:val="24"/>
        </w:rPr>
        <w:t>doOptions</w:t>
      </w:r>
      <w:proofErr w:type="spellEnd"/>
      <w:proofErr w:type="gramEnd"/>
      <w:r w:rsidRPr="00294370">
        <w:rPr>
          <w:rFonts w:ascii="Arial" w:eastAsia="Times New Roman" w:hAnsi="Arial" w:cs="Arial"/>
          <w:sz w:val="24"/>
          <w:szCs w:val="24"/>
        </w:rPr>
        <w:t xml:space="preserve"> e </w:t>
      </w:r>
      <w:proofErr w:type="spellStart"/>
      <w:r w:rsidRPr="00294370">
        <w:rPr>
          <w:rFonts w:ascii="Arial" w:eastAsia="Times New Roman" w:hAnsi="Arial" w:cs="Arial"/>
          <w:sz w:val="24"/>
          <w:szCs w:val="24"/>
        </w:rPr>
        <w:t>doTrace</w:t>
      </w:r>
      <w:proofErr w:type="spellEnd"/>
      <w:r w:rsidRPr="00294370">
        <w:rPr>
          <w:rFonts w:ascii="Arial" w:eastAsia="Times New Roman" w:hAnsi="Arial" w:cs="Arial"/>
          <w:sz w:val="24"/>
          <w:szCs w:val="24"/>
        </w:rPr>
        <w:t xml:space="preserve"> métodos.</w:t>
      </w:r>
    </w:p>
    <w:p w:rsidR="005E013E" w:rsidRPr="00294370" w:rsidRDefault="005E013E" w:rsidP="00294370">
      <w:pPr>
        <w:spacing w:after="0" w:line="360" w:lineRule="auto"/>
        <w:jc w:val="both"/>
        <w:rPr>
          <w:rFonts w:ascii="Arial" w:eastAsia="Times New Roman" w:hAnsi="Arial" w:cs="Arial"/>
          <w:sz w:val="24"/>
          <w:szCs w:val="24"/>
        </w:rPr>
      </w:pPr>
    </w:p>
    <w:p w:rsidR="00C700C0" w:rsidRPr="00294370" w:rsidRDefault="005E013E" w:rsidP="00294370">
      <w:pPr>
        <w:spacing w:after="0" w:line="360" w:lineRule="auto"/>
        <w:jc w:val="both"/>
        <w:rPr>
          <w:rFonts w:ascii="Arial" w:eastAsia="Times New Roman" w:hAnsi="Arial" w:cs="Arial"/>
          <w:color w:val="00B050"/>
          <w:sz w:val="24"/>
          <w:szCs w:val="24"/>
        </w:rPr>
      </w:pPr>
      <w:proofErr w:type="spellStart"/>
      <w:r w:rsidRPr="00294370">
        <w:rPr>
          <w:rFonts w:ascii="Arial" w:eastAsia="Times New Roman" w:hAnsi="Arial" w:cs="Arial"/>
          <w:sz w:val="24"/>
          <w:szCs w:val="24"/>
        </w:rPr>
        <w:t>Servlets</w:t>
      </w:r>
      <w:proofErr w:type="spellEnd"/>
      <w:r w:rsidRPr="00294370">
        <w:rPr>
          <w:rFonts w:ascii="Arial" w:eastAsia="Times New Roman" w:hAnsi="Arial" w:cs="Arial"/>
          <w:sz w:val="24"/>
          <w:szCs w:val="24"/>
        </w:rPr>
        <w:t xml:space="preserve"> normalmente são executados em servidores </w:t>
      </w:r>
      <w:proofErr w:type="spellStart"/>
      <w:r w:rsidRPr="00294370">
        <w:rPr>
          <w:rFonts w:ascii="Arial" w:eastAsia="Times New Roman" w:hAnsi="Arial" w:cs="Arial"/>
          <w:sz w:val="24"/>
          <w:szCs w:val="24"/>
        </w:rPr>
        <w:t>multithreaded</w:t>
      </w:r>
      <w:proofErr w:type="spellEnd"/>
      <w:r w:rsidRPr="00294370">
        <w:rPr>
          <w:rFonts w:ascii="Arial" w:eastAsia="Times New Roman" w:hAnsi="Arial" w:cs="Arial"/>
          <w:sz w:val="24"/>
          <w:szCs w:val="24"/>
        </w:rPr>
        <w:t xml:space="preserve">, portanto estar ciente de que um </w:t>
      </w:r>
      <w:proofErr w:type="spellStart"/>
      <w:r w:rsidRPr="00294370">
        <w:rPr>
          <w:rFonts w:ascii="Arial" w:eastAsia="Times New Roman" w:hAnsi="Arial" w:cs="Arial"/>
          <w:sz w:val="24"/>
          <w:szCs w:val="24"/>
        </w:rPr>
        <w:t>servlet</w:t>
      </w:r>
      <w:proofErr w:type="spellEnd"/>
      <w:r w:rsidRPr="00294370">
        <w:rPr>
          <w:rFonts w:ascii="Arial" w:eastAsia="Times New Roman" w:hAnsi="Arial" w:cs="Arial"/>
          <w:sz w:val="24"/>
          <w:szCs w:val="24"/>
        </w:rPr>
        <w:t xml:space="preserve"> deve tratar solicitações simultâneas e ter cuidado para sincronizar o acesso a recursos compartilhados. </w:t>
      </w:r>
      <w:proofErr w:type="gramStart"/>
      <w:r w:rsidRPr="00294370">
        <w:rPr>
          <w:rFonts w:ascii="Arial" w:eastAsia="Times New Roman" w:hAnsi="Arial" w:cs="Arial"/>
          <w:sz w:val="24"/>
          <w:szCs w:val="24"/>
        </w:rPr>
        <w:t>recursos</w:t>
      </w:r>
      <w:proofErr w:type="gramEnd"/>
      <w:r w:rsidRPr="00294370">
        <w:rPr>
          <w:rFonts w:ascii="Arial" w:eastAsia="Times New Roman" w:hAnsi="Arial" w:cs="Arial"/>
          <w:sz w:val="24"/>
          <w:szCs w:val="24"/>
        </w:rPr>
        <w:t xml:space="preserve"> compartilhados incluem dados em memória, como instância ou classe variáveis ​​e objetos externos, como arquivos, conexões de banco de dados e conexões de rede. Consulte o Tutorial Java em programação </w:t>
      </w:r>
      <w:proofErr w:type="spellStart"/>
      <w:r w:rsidRPr="00294370">
        <w:rPr>
          <w:rFonts w:ascii="Arial" w:eastAsia="Times New Roman" w:hAnsi="Arial" w:cs="Arial"/>
          <w:sz w:val="24"/>
          <w:szCs w:val="24"/>
        </w:rPr>
        <w:t>multithread</w:t>
      </w:r>
      <w:proofErr w:type="spellEnd"/>
      <w:r w:rsidRPr="00294370">
        <w:rPr>
          <w:rFonts w:ascii="Arial" w:eastAsia="Times New Roman" w:hAnsi="Arial" w:cs="Arial"/>
          <w:sz w:val="24"/>
          <w:szCs w:val="24"/>
        </w:rPr>
        <w:t xml:space="preserve"> para obter mais </w:t>
      </w:r>
      <w:proofErr w:type="gramStart"/>
      <w:r w:rsidRPr="00294370">
        <w:rPr>
          <w:rFonts w:ascii="Arial" w:eastAsia="Times New Roman" w:hAnsi="Arial" w:cs="Arial"/>
          <w:sz w:val="24"/>
          <w:szCs w:val="24"/>
        </w:rPr>
        <w:t>informações sobre o manuseio múltiplos</w:t>
      </w:r>
      <w:proofErr w:type="gramEnd"/>
      <w:r w:rsidRPr="00294370">
        <w:rPr>
          <w:rFonts w:ascii="Arial" w:eastAsia="Times New Roman" w:hAnsi="Arial" w:cs="Arial"/>
          <w:sz w:val="24"/>
          <w:szCs w:val="24"/>
        </w:rPr>
        <w:t xml:space="preserve"> threads em um programa em Java.</w:t>
      </w:r>
    </w:p>
    <w:p w:rsidR="008870EC" w:rsidRDefault="008870EC" w:rsidP="00C700C0">
      <w:pPr>
        <w:spacing w:after="0" w:line="240" w:lineRule="auto"/>
        <w:jc w:val="both"/>
        <w:rPr>
          <w:rFonts w:ascii="Arial" w:eastAsia="Times New Roman" w:hAnsi="Arial" w:cs="Arial"/>
          <w:sz w:val="32"/>
          <w:szCs w:val="32"/>
        </w:rPr>
      </w:pPr>
    </w:p>
    <w:p w:rsidR="0019719A" w:rsidRPr="00294370" w:rsidRDefault="00294370" w:rsidP="0019719A">
      <w:pPr>
        <w:spacing w:after="0" w:line="240" w:lineRule="auto"/>
        <w:jc w:val="both"/>
        <w:rPr>
          <w:rFonts w:ascii="Arial" w:eastAsia="Times New Roman" w:hAnsi="Arial" w:cs="Arial"/>
          <w:b/>
          <w:sz w:val="28"/>
          <w:szCs w:val="28"/>
        </w:rPr>
      </w:pPr>
      <w:r w:rsidRPr="00294370">
        <w:rPr>
          <w:rFonts w:ascii="Arial" w:eastAsia="Times New Roman" w:hAnsi="Arial" w:cs="Arial"/>
          <w:b/>
          <w:sz w:val="28"/>
          <w:szCs w:val="28"/>
        </w:rPr>
        <w:t xml:space="preserve">CLASSES </w:t>
      </w:r>
      <w:proofErr w:type="spellStart"/>
      <w:proofErr w:type="gramStart"/>
      <w:r w:rsidR="00C700C0" w:rsidRPr="00294370">
        <w:rPr>
          <w:rFonts w:ascii="Arial" w:eastAsia="Times New Roman" w:hAnsi="Arial" w:cs="Arial"/>
          <w:b/>
          <w:sz w:val="28"/>
          <w:szCs w:val="28"/>
        </w:rPr>
        <w:t>RequestDispatcher</w:t>
      </w:r>
      <w:proofErr w:type="spellEnd"/>
      <w:proofErr w:type="gramEnd"/>
    </w:p>
    <w:p w:rsidR="00294370" w:rsidRPr="00294370" w:rsidRDefault="00294370" w:rsidP="0019719A">
      <w:pPr>
        <w:spacing w:after="0" w:line="240" w:lineRule="auto"/>
        <w:jc w:val="both"/>
        <w:rPr>
          <w:rFonts w:ascii="Arial" w:eastAsia="Times New Roman" w:hAnsi="Arial" w:cs="Arial"/>
          <w:b/>
          <w:sz w:val="28"/>
          <w:szCs w:val="28"/>
        </w:rPr>
      </w:pPr>
    </w:p>
    <w:p w:rsidR="00E10E78" w:rsidRPr="00294370" w:rsidRDefault="00E10E78" w:rsidP="00294370">
      <w:pPr>
        <w:spacing w:after="0" w:line="360" w:lineRule="auto"/>
        <w:jc w:val="both"/>
        <w:rPr>
          <w:rFonts w:ascii="Arial" w:eastAsia="Times New Roman" w:hAnsi="Arial" w:cs="Arial"/>
          <w:sz w:val="24"/>
          <w:szCs w:val="24"/>
        </w:rPr>
      </w:pPr>
      <w:proofErr w:type="gramStart"/>
      <w:r w:rsidRPr="00294370">
        <w:rPr>
          <w:rFonts w:ascii="Arial" w:eastAsia="Times New Roman" w:hAnsi="Arial" w:cs="Arial"/>
          <w:sz w:val="24"/>
          <w:szCs w:val="24"/>
        </w:rPr>
        <w:t>classe</w:t>
      </w:r>
      <w:proofErr w:type="gramEnd"/>
      <w:r w:rsidRPr="00294370">
        <w:rPr>
          <w:rFonts w:ascii="Arial" w:eastAsia="Times New Roman" w:hAnsi="Arial" w:cs="Arial"/>
          <w:sz w:val="24"/>
          <w:szCs w:val="24"/>
        </w:rPr>
        <w:t xml:space="preserve"> </w:t>
      </w:r>
      <w:proofErr w:type="spellStart"/>
      <w:r w:rsidRPr="00294370">
        <w:rPr>
          <w:rFonts w:ascii="Arial" w:eastAsia="Times New Roman" w:hAnsi="Arial" w:cs="Arial"/>
          <w:sz w:val="24"/>
          <w:szCs w:val="24"/>
        </w:rPr>
        <w:t>RequestDispatcher</w:t>
      </w:r>
      <w:proofErr w:type="spellEnd"/>
      <w:r w:rsidRPr="00294370">
        <w:rPr>
          <w:rFonts w:ascii="Arial" w:eastAsia="Times New Roman" w:hAnsi="Arial" w:cs="Arial"/>
          <w:sz w:val="24"/>
          <w:szCs w:val="24"/>
        </w:rPr>
        <w:t xml:space="preserve"> é usado principalmente para "passar" a solicitação atual para outro programa (</w:t>
      </w:r>
      <w:proofErr w:type="spellStart"/>
      <w:r w:rsidRPr="00294370">
        <w:rPr>
          <w:rFonts w:ascii="Arial" w:eastAsia="Times New Roman" w:hAnsi="Arial" w:cs="Arial"/>
          <w:sz w:val="24"/>
          <w:szCs w:val="24"/>
        </w:rPr>
        <w:t>servlet</w:t>
      </w:r>
      <w:proofErr w:type="spellEnd"/>
      <w:r w:rsidRPr="00294370">
        <w:rPr>
          <w:rFonts w:ascii="Arial" w:eastAsia="Times New Roman" w:hAnsi="Arial" w:cs="Arial"/>
          <w:sz w:val="24"/>
          <w:szCs w:val="24"/>
        </w:rPr>
        <w:t xml:space="preserve">) e, portanto, permite "encadeamento" dos programas. A </w:t>
      </w:r>
      <w:proofErr w:type="spellStart"/>
      <w:proofErr w:type="gramStart"/>
      <w:r w:rsidRPr="00294370">
        <w:rPr>
          <w:rFonts w:ascii="Arial" w:eastAsia="Times New Roman" w:hAnsi="Arial" w:cs="Arial"/>
          <w:sz w:val="24"/>
          <w:szCs w:val="24"/>
        </w:rPr>
        <w:t>RequestDispatcher</w:t>
      </w:r>
      <w:proofErr w:type="spellEnd"/>
      <w:proofErr w:type="gramEnd"/>
      <w:r w:rsidRPr="00294370">
        <w:rPr>
          <w:rFonts w:ascii="Arial" w:eastAsia="Times New Roman" w:hAnsi="Arial" w:cs="Arial"/>
          <w:sz w:val="24"/>
          <w:szCs w:val="24"/>
        </w:rPr>
        <w:t xml:space="preserve"> contém principalmente dois métodos include () e </w:t>
      </w:r>
      <w:proofErr w:type="spellStart"/>
      <w:r w:rsidRPr="00294370">
        <w:rPr>
          <w:rFonts w:ascii="Arial" w:eastAsia="Times New Roman" w:hAnsi="Arial" w:cs="Arial"/>
          <w:sz w:val="24"/>
          <w:szCs w:val="24"/>
        </w:rPr>
        <w:t>forward</w:t>
      </w:r>
      <w:proofErr w:type="spellEnd"/>
      <w:r w:rsidRPr="00294370">
        <w:rPr>
          <w:rFonts w:ascii="Arial" w:eastAsia="Times New Roman" w:hAnsi="Arial" w:cs="Arial"/>
          <w:sz w:val="24"/>
          <w:szCs w:val="24"/>
        </w:rPr>
        <w:t xml:space="preserve"> (). </w:t>
      </w:r>
      <w:proofErr w:type="gramStart"/>
      <w:r w:rsidRPr="00294370">
        <w:rPr>
          <w:rFonts w:ascii="Arial" w:eastAsia="Times New Roman" w:hAnsi="Arial" w:cs="Arial"/>
          <w:sz w:val="24"/>
          <w:szCs w:val="24"/>
        </w:rPr>
        <w:t>Incluir)</w:t>
      </w:r>
      <w:proofErr w:type="gramEnd"/>
      <w:r w:rsidRPr="00294370">
        <w:rPr>
          <w:rFonts w:ascii="Arial" w:eastAsia="Times New Roman" w:hAnsi="Arial" w:cs="Arial"/>
          <w:sz w:val="24"/>
          <w:szCs w:val="24"/>
        </w:rPr>
        <w:t xml:space="preserve"> método (inclui a resposta de um outro programa, </w:t>
      </w:r>
      <w:r w:rsidRPr="00294370">
        <w:rPr>
          <w:rFonts w:ascii="Arial" w:eastAsia="Times New Roman" w:hAnsi="Arial" w:cs="Arial"/>
          <w:sz w:val="24"/>
          <w:szCs w:val="24"/>
        </w:rPr>
        <w:lastRenderedPageBreak/>
        <w:t>enquanto método () encaminha o pedido para a frente do programa em curso para outro.</w:t>
      </w:r>
    </w:p>
    <w:p w:rsidR="00E10E78" w:rsidRPr="00294370" w:rsidRDefault="00E10E78" w:rsidP="00294370">
      <w:pPr>
        <w:spacing w:after="0" w:line="360" w:lineRule="auto"/>
        <w:jc w:val="both"/>
        <w:rPr>
          <w:rFonts w:ascii="Arial" w:eastAsia="Times New Roman" w:hAnsi="Arial" w:cs="Arial"/>
          <w:sz w:val="24"/>
          <w:szCs w:val="24"/>
        </w:rPr>
      </w:pPr>
    </w:p>
    <w:p w:rsidR="00E10E78" w:rsidRPr="00294370" w:rsidRDefault="00E10E78" w:rsidP="00294370">
      <w:pPr>
        <w:spacing w:after="0" w:line="360" w:lineRule="auto"/>
        <w:jc w:val="both"/>
        <w:rPr>
          <w:rFonts w:ascii="Arial" w:eastAsia="Times New Roman" w:hAnsi="Arial" w:cs="Arial"/>
          <w:sz w:val="24"/>
          <w:szCs w:val="24"/>
        </w:rPr>
      </w:pPr>
      <w:proofErr w:type="spellStart"/>
      <w:proofErr w:type="gramStart"/>
      <w:r w:rsidRPr="00294370">
        <w:rPr>
          <w:rFonts w:ascii="Arial" w:eastAsia="Times New Roman" w:hAnsi="Arial" w:cs="Arial"/>
          <w:sz w:val="24"/>
          <w:szCs w:val="24"/>
        </w:rPr>
        <w:t>forward</w:t>
      </w:r>
      <w:proofErr w:type="spellEnd"/>
      <w:proofErr w:type="gramEnd"/>
      <w:r w:rsidRPr="00294370">
        <w:rPr>
          <w:rFonts w:ascii="Arial" w:eastAsia="Times New Roman" w:hAnsi="Arial" w:cs="Arial"/>
          <w:sz w:val="24"/>
          <w:szCs w:val="24"/>
        </w:rPr>
        <w:t xml:space="preserve"> ()</w:t>
      </w:r>
    </w:p>
    <w:p w:rsidR="00E10E78" w:rsidRPr="00294370" w:rsidRDefault="00E10E78" w:rsidP="00294370">
      <w:pPr>
        <w:spacing w:after="0" w:line="360" w:lineRule="auto"/>
        <w:jc w:val="both"/>
        <w:rPr>
          <w:rFonts w:ascii="Arial" w:eastAsia="Times New Roman" w:hAnsi="Arial" w:cs="Arial"/>
          <w:sz w:val="24"/>
          <w:szCs w:val="24"/>
        </w:rPr>
      </w:pPr>
    </w:p>
    <w:p w:rsidR="00E10E78" w:rsidRPr="00294370" w:rsidRDefault="00E10E78" w:rsidP="00294370">
      <w:pPr>
        <w:spacing w:after="0" w:line="360" w:lineRule="auto"/>
        <w:jc w:val="both"/>
        <w:rPr>
          <w:rFonts w:ascii="Arial" w:eastAsia="Times New Roman" w:hAnsi="Arial" w:cs="Arial"/>
          <w:sz w:val="24"/>
          <w:szCs w:val="24"/>
        </w:rPr>
      </w:pPr>
      <w:r w:rsidRPr="00294370">
        <w:rPr>
          <w:rFonts w:ascii="Arial" w:eastAsia="Times New Roman" w:hAnsi="Arial" w:cs="Arial"/>
          <w:sz w:val="24"/>
          <w:szCs w:val="24"/>
        </w:rPr>
        <w:t xml:space="preserve">O atacante () de frente </w:t>
      </w:r>
      <w:proofErr w:type="spellStart"/>
      <w:proofErr w:type="gramStart"/>
      <w:r w:rsidRPr="00294370">
        <w:rPr>
          <w:rFonts w:ascii="Arial" w:eastAsia="Times New Roman" w:hAnsi="Arial" w:cs="Arial"/>
          <w:sz w:val="24"/>
          <w:szCs w:val="24"/>
        </w:rPr>
        <w:t>RequestDispatcher</w:t>
      </w:r>
      <w:proofErr w:type="spellEnd"/>
      <w:proofErr w:type="gramEnd"/>
      <w:r w:rsidRPr="00294370">
        <w:rPr>
          <w:rFonts w:ascii="Arial" w:eastAsia="Times New Roman" w:hAnsi="Arial" w:cs="Arial"/>
          <w:sz w:val="24"/>
          <w:szCs w:val="24"/>
        </w:rPr>
        <w:t xml:space="preserve"> e objetos de pedido de resposta </w:t>
      </w:r>
      <w:proofErr w:type="spellStart"/>
      <w:r w:rsidRPr="00294370">
        <w:rPr>
          <w:rFonts w:ascii="Arial" w:eastAsia="Times New Roman" w:hAnsi="Arial" w:cs="Arial"/>
          <w:sz w:val="24"/>
          <w:szCs w:val="24"/>
        </w:rPr>
        <w:t>ServletRequest</w:t>
      </w:r>
      <w:proofErr w:type="spellEnd"/>
      <w:r w:rsidRPr="00294370">
        <w:rPr>
          <w:rFonts w:ascii="Arial" w:eastAsia="Times New Roman" w:hAnsi="Arial" w:cs="Arial"/>
          <w:sz w:val="24"/>
          <w:szCs w:val="24"/>
        </w:rPr>
        <w:t xml:space="preserve"> </w:t>
      </w:r>
      <w:proofErr w:type="spellStart"/>
      <w:r w:rsidRPr="00294370">
        <w:rPr>
          <w:rFonts w:ascii="Arial" w:eastAsia="Times New Roman" w:hAnsi="Arial" w:cs="Arial"/>
          <w:sz w:val="24"/>
          <w:szCs w:val="24"/>
        </w:rPr>
        <w:t>ServletResponse</w:t>
      </w:r>
      <w:proofErr w:type="spellEnd"/>
      <w:r w:rsidRPr="00294370">
        <w:rPr>
          <w:rFonts w:ascii="Arial" w:eastAsia="Times New Roman" w:hAnsi="Arial" w:cs="Arial"/>
          <w:sz w:val="24"/>
          <w:szCs w:val="24"/>
        </w:rPr>
        <w:t xml:space="preserve"> e interface, respectivamente, para o caminho especificado na </w:t>
      </w:r>
      <w:proofErr w:type="spellStart"/>
      <w:r w:rsidRPr="00294370">
        <w:rPr>
          <w:rFonts w:ascii="Arial" w:eastAsia="Times New Roman" w:hAnsi="Arial" w:cs="Arial"/>
          <w:sz w:val="24"/>
          <w:szCs w:val="24"/>
        </w:rPr>
        <w:t>getRequestDispatcher</w:t>
      </w:r>
      <w:proofErr w:type="spellEnd"/>
      <w:r w:rsidRPr="00294370">
        <w:rPr>
          <w:rFonts w:ascii="Arial" w:eastAsia="Times New Roman" w:hAnsi="Arial" w:cs="Arial"/>
          <w:sz w:val="24"/>
          <w:szCs w:val="24"/>
        </w:rPr>
        <w:t xml:space="preserve"> (String caminho). A resposta é enviada de volta para o cliente, portanto, o cliente não sabe sobre esta mudança de recurso no servidor. Este método ajuda para a comunicação entre os recursos do servidor (</w:t>
      </w:r>
      <w:proofErr w:type="spellStart"/>
      <w:r w:rsidRPr="00294370">
        <w:rPr>
          <w:rFonts w:ascii="Arial" w:eastAsia="Times New Roman" w:hAnsi="Arial" w:cs="Arial"/>
          <w:sz w:val="24"/>
          <w:szCs w:val="24"/>
        </w:rPr>
        <w:t>servlet</w:t>
      </w:r>
      <w:proofErr w:type="spellEnd"/>
      <w:r w:rsidRPr="00294370">
        <w:rPr>
          <w:rFonts w:ascii="Arial" w:eastAsia="Times New Roman" w:hAnsi="Arial" w:cs="Arial"/>
          <w:sz w:val="24"/>
          <w:szCs w:val="24"/>
        </w:rPr>
        <w:t xml:space="preserve"> para </w:t>
      </w:r>
      <w:proofErr w:type="spellStart"/>
      <w:r w:rsidRPr="00294370">
        <w:rPr>
          <w:rFonts w:ascii="Arial" w:eastAsia="Times New Roman" w:hAnsi="Arial" w:cs="Arial"/>
          <w:sz w:val="24"/>
          <w:szCs w:val="24"/>
        </w:rPr>
        <w:t>servlet</w:t>
      </w:r>
      <w:proofErr w:type="spellEnd"/>
      <w:r w:rsidRPr="00294370">
        <w:rPr>
          <w:rFonts w:ascii="Arial" w:eastAsia="Times New Roman" w:hAnsi="Arial" w:cs="Arial"/>
          <w:sz w:val="24"/>
          <w:szCs w:val="24"/>
        </w:rPr>
        <w:t xml:space="preserve">). Desde objetos de requisição e de resposta são encaminhados a outro recurso, portanto, todos os parâmetros da requisição são mantidos e disponíveis para uso. Qualquer código escrito depois </w:t>
      </w:r>
      <w:proofErr w:type="gramStart"/>
      <w:r w:rsidRPr="00294370">
        <w:rPr>
          <w:rFonts w:ascii="Arial" w:eastAsia="Times New Roman" w:hAnsi="Arial" w:cs="Arial"/>
          <w:sz w:val="24"/>
          <w:szCs w:val="24"/>
        </w:rPr>
        <w:t>para a</w:t>
      </w:r>
      <w:proofErr w:type="gramEnd"/>
      <w:r w:rsidRPr="00294370">
        <w:rPr>
          <w:rFonts w:ascii="Arial" w:eastAsia="Times New Roman" w:hAnsi="Arial" w:cs="Arial"/>
          <w:sz w:val="24"/>
          <w:szCs w:val="24"/>
        </w:rPr>
        <w:t xml:space="preserve"> frente (, a resposta do pedido) o método não executará como o pedido já está encaminhado. Como o cliente não tem conhecimento sobre essa frente no servidor, portanto, sem história será armazenado no cliente e, como resultado frente e para trás os botões não funciona. Este método é mais rápido em comparação ao uso </w:t>
      </w:r>
      <w:proofErr w:type="spellStart"/>
      <w:proofErr w:type="gramStart"/>
      <w:r w:rsidRPr="00294370">
        <w:rPr>
          <w:rFonts w:ascii="Arial" w:eastAsia="Times New Roman" w:hAnsi="Arial" w:cs="Arial"/>
          <w:sz w:val="24"/>
          <w:szCs w:val="24"/>
        </w:rPr>
        <w:t>sendRedirect</w:t>
      </w:r>
      <w:proofErr w:type="spellEnd"/>
      <w:proofErr w:type="gramEnd"/>
      <w:r w:rsidRPr="00294370">
        <w:rPr>
          <w:rFonts w:ascii="Arial" w:eastAsia="Times New Roman" w:hAnsi="Arial" w:cs="Arial"/>
          <w:sz w:val="24"/>
          <w:szCs w:val="24"/>
        </w:rPr>
        <w:t xml:space="preserve"> porque nenhum de ida e volta de rede para o servidor e de volta é obrigatório.</w:t>
      </w:r>
    </w:p>
    <w:p w:rsidR="00E10E78" w:rsidRPr="00294370" w:rsidRDefault="00E10E78" w:rsidP="00294370">
      <w:pPr>
        <w:spacing w:after="0" w:line="360" w:lineRule="auto"/>
        <w:jc w:val="both"/>
        <w:rPr>
          <w:rFonts w:ascii="Arial" w:eastAsia="Times New Roman" w:hAnsi="Arial" w:cs="Arial"/>
          <w:sz w:val="24"/>
          <w:szCs w:val="24"/>
        </w:rPr>
      </w:pPr>
    </w:p>
    <w:p w:rsidR="00E10E78" w:rsidRPr="00294370" w:rsidRDefault="00E10E78" w:rsidP="00294370">
      <w:pPr>
        <w:spacing w:after="0" w:line="360" w:lineRule="auto"/>
        <w:jc w:val="both"/>
        <w:rPr>
          <w:rFonts w:ascii="Arial" w:eastAsia="Times New Roman" w:hAnsi="Arial" w:cs="Arial"/>
          <w:sz w:val="24"/>
          <w:szCs w:val="24"/>
        </w:rPr>
      </w:pPr>
      <w:proofErr w:type="gramStart"/>
      <w:r w:rsidRPr="00294370">
        <w:rPr>
          <w:rFonts w:ascii="Arial" w:eastAsia="Times New Roman" w:hAnsi="Arial" w:cs="Arial"/>
          <w:sz w:val="24"/>
          <w:szCs w:val="24"/>
        </w:rPr>
        <w:t>include</w:t>
      </w:r>
      <w:proofErr w:type="gramEnd"/>
      <w:r w:rsidRPr="00294370">
        <w:rPr>
          <w:rFonts w:ascii="Arial" w:eastAsia="Times New Roman" w:hAnsi="Arial" w:cs="Arial"/>
          <w:sz w:val="24"/>
          <w:szCs w:val="24"/>
        </w:rPr>
        <w:t xml:space="preserve"> ()</w:t>
      </w:r>
    </w:p>
    <w:p w:rsidR="00E10E78" w:rsidRPr="00294370" w:rsidRDefault="00E10E78" w:rsidP="00294370">
      <w:pPr>
        <w:spacing w:after="0" w:line="360" w:lineRule="auto"/>
        <w:jc w:val="both"/>
        <w:rPr>
          <w:rFonts w:ascii="Arial" w:eastAsia="Times New Roman" w:hAnsi="Arial" w:cs="Arial"/>
          <w:sz w:val="24"/>
          <w:szCs w:val="24"/>
        </w:rPr>
      </w:pPr>
    </w:p>
    <w:p w:rsidR="005E013E" w:rsidRPr="00294370" w:rsidRDefault="00E10E78" w:rsidP="00294370">
      <w:pPr>
        <w:spacing w:after="0" w:line="360" w:lineRule="auto"/>
        <w:jc w:val="both"/>
        <w:rPr>
          <w:rFonts w:ascii="Arial" w:eastAsia="Times New Roman" w:hAnsi="Arial" w:cs="Arial"/>
          <w:sz w:val="24"/>
          <w:szCs w:val="24"/>
        </w:rPr>
      </w:pPr>
      <w:r w:rsidRPr="00294370">
        <w:rPr>
          <w:rFonts w:ascii="Arial" w:eastAsia="Times New Roman" w:hAnsi="Arial" w:cs="Arial"/>
          <w:sz w:val="24"/>
          <w:szCs w:val="24"/>
        </w:rPr>
        <w:t xml:space="preserve">Este método inclui o conteúdo de um recurso na resposta. O recurso pode ser um </w:t>
      </w:r>
      <w:proofErr w:type="spellStart"/>
      <w:r w:rsidRPr="00294370">
        <w:rPr>
          <w:rFonts w:ascii="Arial" w:eastAsia="Times New Roman" w:hAnsi="Arial" w:cs="Arial"/>
          <w:sz w:val="24"/>
          <w:szCs w:val="24"/>
        </w:rPr>
        <w:t>servlet</w:t>
      </w:r>
      <w:proofErr w:type="spellEnd"/>
      <w:r w:rsidRPr="00294370">
        <w:rPr>
          <w:rFonts w:ascii="Arial" w:eastAsia="Times New Roman" w:hAnsi="Arial" w:cs="Arial"/>
          <w:sz w:val="24"/>
          <w:szCs w:val="24"/>
        </w:rPr>
        <w:t xml:space="preserve"> ou uma página JSP ou um arquivo HTML. Este método também permite programático </w:t>
      </w:r>
      <w:proofErr w:type="spellStart"/>
      <w:proofErr w:type="gramStart"/>
      <w:r w:rsidRPr="00294370">
        <w:rPr>
          <w:rFonts w:ascii="Arial" w:eastAsia="Times New Roman" w:hAnsi="Arial" w:cs="Arial"/>
          <w:sz w:val="24"/>
          <w:szCs w:val="24"/>
        </w:rPr>
        <w:t>server</w:t>
      </w:r>
      <w:proofErr w:type="gramEnd"/>
      <w:r w:rsidRPr="00294370">
        <w:rPr>
          <w:rFonts w:ascii="Arial" w:eastAsia="Times New Roman" w:hAnsi="Arial" w:cs="Arial"/>
          <w:sz w:val="24"/>
          <w:szCs w:val="24"/>
        </w:rPr>
        <w:t>-side</w:t>
      </w:r>
      <w:proofErr w:type="spellEnd"/>
      <w:r w:rsidRPr="00294370">
        <w:rPr>
          <w:rFonts w:ascii="Arial" w:eastAsia="Times New Roman" w:hAnsi="Arial" w:cs="Arial"/>
          <w:sz w:val="24"/>
          <w:szCs w:val="24"/>
        </w:rPr>
        <w:t xml:space="preserve"> includes. O </w:t>
      </w:r>
      <w:proofErr w:type="spellStart"/>
      <w:r w:rsidRPr="00294370">
        <w:rPr>
          <w:rFonts w:ascii="Arial" w:eastAsia="Times New Roman" w:hAnsi="Arial" w:cs="Arial"/>
          <w:sz w:val="24"/>
          <w:szCs w:val="24"/>
        </w:rPr>
        <w:t>servlet</w:t>
      </w:r>
      <w:proofErr w:type="spellEnd"/>
      <w:r w:rsidRPr="00294370">
        <w:rPr>
          <w:rFonts w:ascii="Arial" w:eastAsia="Times New Roman" w:hAnsi="Arial" w:cs="Arial"/>
          <w:sz w:val="24"/>
          <w:szCs w:val="24"/>
        </w:rPr>
        <w:t xml:space="preserve"> incluído não pode alterar o código de status ou um conjunto de cabeçalhos a resposta, qualquer tentativa de fazer isso é ignorado. Este método pode ser chamado a qualquer momento. Ele só pode usar </w:t>
      </w:r>
      <w:proofErr w:type="spellStart"/>
      <w:proofErr w:type="gramStart"/>
      <w:r w:rsidRPr="00294370">
        <w:rPr>
          <w:rFonts w:ascii="Arial" w:eastAsia="Times New Roman" w:hAnsi="Arial" w:cs="Arial"/>
          <w:sz w:val="24"/>
          <w:szCs w:val="24"/>
        </w:rPr>
        <w:t>ServletOutputStream</w:t>
      </w:r>
      <w:proofErr w:type="spellEnd"/>
      <w:proofErr w:type="gramEnd"/>
      <w:r w:rsidRPr="00294370">
        <w:rPr>
          <w:rFonts w:ascii="Arial" w:eastAsia="Times New Roman" w:hAnsi="Arial" w:cs="Arial"/>
          <w:sz w:val="24"/>
          <w:szCs w:val="24"/>
        </w:rPr>
        <w:t xml:space="preserve"> ou </w:t>
      </w:r>
      <w:proofErr w:type="spellStart"/>
      <w:r w:rsidRPr="00294370">
        <w:rPr>
          <w:rFonts w:ascii="Arial" w:eastAsia="Times New Roman" w:hAnsi="Arial" w:cs="Arial"/>
          <w:sz w:val="24"/>
          <w:szCs w:val="24"/>
        </w:rPr>
        <w:t>Writer</w:t>
      </w:r>
      <w:proofErr w:type="spellEnd"/>
      <w:r w:rsidRPr="00294370">
        <w:rPr>
          <w:rFonts w:ascii="Arial" w:eastAsia="Times New Roman" w:hAnsi="Arial" w:cs="Arial"/>
          <w:sz w:val="24"/>
          <w:szCs w:val="24"/>
        </w:rPr>
        <w:t xml:space="preserve"> do objeto de resposta para gravar as informações.</w:t>
      </w:r>
    </w:p>
    <w:p w:rsidR="00E10E78" w:rsidRPr="00294370" w:rsidRDefault="00E10E78" w:rsidP="00294370">
      <w:pPr>
        <w:spacing w:after="0" w:line="360" w:lineRule="auto"/>
        <w:jc w:val="both"/>
        <w:rPr>
          <w:rFonts w:ascii="Arial" w:eastAsia="Times New Roman" w:hAnsi="Arial" w:cs="Arial"/>
          <w:sz w:val="24"/>
          <w:szCs w:val="24"/>
        </w:rPr>
      </w:pPr>
      <w:r w:rsidRPr="00294370">
        <w:rPr>
          <w:rFonts w:ascii="Arial" w:eastAsia="Times New Roman" w:hAnsi="Arial" w:cs="Arial"/>
          <w:sz w:val="24"/>
          <w:szCs w:val="24"/>
        </w:rPr>
        <w:t>Exemplo:</w:t>
      </w:r>
    </w:p>
    <w:p w:rsidR="00E10E78" w:rsidRPr="00294370" w:rsidRDefault="00E10E78" w:rsidP="00294370">
      <w:pPr>
        <w:spacing w:after="0" w:line="360" w:lineRule="auto"/>
        <w:jc w:val="both"/>
        <w:rPr>
          <w:rFonts w:ascii="Arial" w:eastAsia="Times New Roman" w:hAnsi="Arial" w:cs="Arial"/>
          <w:sz w:val="24"/>
          <w:szCs w:val="24"/>
          <w:lang w:val="en-US"/>
        </w:rPr>
      </w:pPr>
      <w:proofErr w:type="spellStart"/>
      <w:r w:rsidRPr="00294370">
        <w:rPr>
          <w:rFonts w:ascii="Arial" w:eastAsia="Times New Roman" w:hAnsi="Arial" w:cs="Arial"/>
          <w:sz w:val="24"/>
          <w:szCs w:val="24"/>
          <w:lang w:val="en-US"/>
        </w:rPr>
        <w:t>RequestDispatcher</w:t>
      </w:r>
      <w:proofErr w:type="spellEnd"/>
      <w:r w:rsidRPr="00294370">
        <w:rPr>
          <w:rFonts w:ascii="Arial" w:eastAsia="Times New Roman" w:hAnsi="Arial" w:cs="Arial"/>
          <w:sz w:val="24"/>
          <w:szCs w:val="24"/>
          <w:lang w:val="en-US"/>
        </w:rPr>
        <w:t xml:space="preserve"> dispatcher = </w:t>
      </w:r>
    </w:p>
    <w:p w:rsidR="00E10E78" w:rsidRPr="00294370" w:rsidRDefault="00E10E78" w:rsidP="00294370">
      <w:pPr>
        <w:spacing w:after="0" w:line="360" w:lineRule="auto"/>
        <w:jc w:val="both"/>
        <w:rPr>
          <w:rFonts w:ascii="Arial" w:eastAsia="Times New Roman" w:hAnsi="Arial" w:cs="Arial"/>
          <w:sz w:val="24"/>
          <w:szCs w:val="24"/>
          <w:lang w:val="en-US"/>
        </w:rPr>
      </w:pPr>
      <w:r w:rsidRPr="00294370">
        <w:rPr>
          <w:rFonts w:ascii="Arial" w:eastAsia="Times New Roman" w:hAnsi="Arial" w:cs="Arial"/>
          <w:sz w:val="24"/>
          <w:szCs w:val="24"/>
          <w:lang w:val="en-US"/>
        </w:rPr>
        <w:t xml:space="preserve">  </w:t>
      </w:r>
      <w:proofErr w:type="spellStart"/>
      <w:proofErr w:type="gramStart"/>
      <w:r w:rsidRPr="00294370">
        <w:rPr>
          <w:rFonts w:ascii="Arial" w:eastAsia="Times New Roman" w:hAnsi="Arial" w:cs="Arial"/>
          <w:sz w:val="24"/>
          <w:szCs w:val="24"/>
          <w:lang w:val="en-US"/>
        </w:rPr>
        <w:t>request.getRequestDispatcher</w:t>
      </w:r>
      <w:proofErr w:type="spellEnd"/>
      <w:r w:rsidRPr="00294370">
        <w:rPr>
          <w:rFonts w:ascii="Arial" w:eastAsia="Times New Roman" w:hAnsi="Arial" w:cs="Arial"/>
          <w:sz w:val="24"/>
          <w:szCs w:val="24"/>
          <w:lang w:val="en-US"/>
        </w:rPr>
        <w:t>(</w:t>
      </w:r>
      <w:proofErr w:type="gramEnd"/>
      <w:r w:rsidRPr="00294370">
        <w:rPr>
          <w:rFonts w:ascii="Arial" w:eastAsia="Times New Roman" w:hAnsi="Arial" w:cs="Arial"/>
          <w:sz w:val="24"/>
          <w:szCs w:val="24"/>
          <w:lang w:val="en-US"/>
        </w:rPr>
        <w:t>"/inicio.jsp");</w:t>
      </w:r>
    </w:p>
    <w:p w:rsidR="00E10E78" w:rsidRPr="00294370" w:rsidRDefault="00E10E78" w:rsidP="00294370">
      <w:pPr>
        <w:spacing w:after="0" w:line="360" w:lineRule="auto"/>
        <w:jc w:val="both"/>
        <w:rPr>
          <w:rFonts w:ascii="Arial" w:eastAsia="Times New Roman" w:hAnsi="Arial" w:cs="Arial"/>
          <w:sz w:val="24"/>
          <w:szCs w:val="24"/>
          <w:lang w:val="en-US"/>
        </w:rPr>
      </w:pPr>
      <w:proofErr w:type="spellStart"/>
      <w:proofErr w:type="gramStart"/>
      <w:r w:rsidRPr="00294370">
        <w:rPr>
          <w:rFonts w:ascii="Arial" w:eastAsia="Times New Roman" w:hAnsi="Arial" w:cs="Arial"/>
          <w:sz w:val="24"/>
          <w:szCs w:val="24"/>
          <w:lang w:val="en-US"/>
        </w:rPr>
        <w:t>dispatcher.forward</w:t>
      </w:r>
      <w:proofErr w:type="spellEnd"/>
      <w:r w:rsidRPr="00294370">
        <w:rPr>
          <w:rFonts w:ascii="Arial" w:eastAsia="Times New Roman" w:hAnsi="Arial" w:cs="Arial"/>
          <w:sz w:val="24"/>
          <w:szCs w:val="24"/>
          <w:lang w:val="en-US"/>
        </w:rPr>
        <w:t>(</w:t>
      </w:r>
      <w:proofErr w:type="gramEnd"/>
      <w:r w:rsidRPr="00294370">
        <w:rPr>
          <w:rFonts w:ascii="Arial" w:eastAsia="Times New Roman" w:hAnsi="Arial" w:cs="Arial"/>
          <w:sz w:val="24"/>
          <w:szCs w:val="24"/>
          <w:lang w:val="en-US"/>
        </w:rPr>
        <w:t>request, response);</w:t>
      </w:r>
    </w:p>
    <w:p w:rsidR="00C700C0" w:rsidRPr="00294370" w:rsidRDefault="00C700C0" w:rsidP="00C700C0">
      <w:pPr>
        <w:spacing w:after="0" w:line="240" w:lineRule="auto"/>
        <w:rPr>
          <w:rFonts w:ascii="Arial" w:eastAsia="Times New Roman" w:hAnsi="Arial" w:cs="Arial"/>
          <w:color w:val="B2A1C7" w:themeColor="accent4" w:themeTint="99"/>
          <w:sz w:val="27"/>
          <w:szCs w:val="27"/>
          <w:lang w:val="en-US"/>
        </w:rPr>
      </w:pPr>
    </w:p>
    <w:p w:rsidR="0019719A" w:rsidRPr="00294370" w:rsidRDefault="0019719A" w:rsidP="0019719A">
      <w:pPr>
        <w:spacing w:after="0" w:line="360" w:lineRule="auto"/>
        <w:jc w:val="both"/>
        <w:rPr>
          <w:rFonts w:ascii="Arial" w:eastAsia="Times New Roman" w:hAnsi="Arial" w:cs="Arial"/>
          <w:b/>
          <w:sz w:val="24"/>
          <w:szCs w:val="24"/>
          <w:lang w:val="en-US"/>
        </w:rPr>
      </w:pPr>
    </w:p>
    <w:p w:rsidR="0019719A" w:rsidRPr="00E17F3D" w:rsidRDefault="00A30C7F" w:rsidP="00A30C7F">
      <w:pPr>
        <w:spacing w:after="0"/>
        <w:jc w:val="both"/>
        <w:rPr>
          <w:rFonts w:ascii="Arial" w:eastAsia="Arial" w:hAnsi="Arial" w:cs="Arial"/>
          <w:b/>
          <w:bCs/>
          <w:color w:val="000000"/>
          <w:sz w:val="28"/>
          <w:szCs w:val="28"/>
        </w:rPr>
      </w:pPr>
      <w:r w:rsidRPr="00E17F3D">
        <w:rPr>
          <w:rFonts w:ascii="Arial" w:eastAsia="Arial" w:hAnsi="Arial" w:cs="Arial"/>
          <w:b/>
          <w:bCs/>
          <w:color w:val="000000"/>
          <w:sz w:val="28"/>
          <w:szCs w:val="28"/>
        </w:rPr>
        <w:t xml:space="preserve">LISTENERS E FILTERS </w:t>
      </w:r>
    </w:p>
    <w:p w:rsidR="0019719A" w:rsidRPr="00E17F3D" w:rsidRDefault="0019719A" w:rsidP="0019719A">
      <w:pPr>
        <w:spacing w:after="0"/>
        <w:rPr>
          <w:rFonts w:ascii="Arial" w:eastAsia="Arial" w:hAnsi="Arial" w:cs="Arial"/>
          <w:color w:val="000000"/>
        </w:rPr>
      </w:pPr>
    </w:p>
    <w:p w:rsidR="0019719A" w:rsidRPr="00E17F3D" w:rsidRDefault="0019719A" w:rsidP="00A83189">
      <w:pPr>
        <w:spacing w:after="0" w:line="360" w:lineRule="auto"/>
        <w:ind w:firstLine="720"/>
        <w:jc w:val="both"/>
        <w:rPr>
          <w:rFonts w:ascii="Arial" w:eastAsia="Arial" w:hAnsi="Arial" w:cs="Arial"/>
          <w:color w:val="000000"/>
          <w:sz w:val="24"/>
          <w:szCs w:val="24"/>
        </w:rPr>
      </w:pPr>
      <w:r w:rsidRPr="00E17F3D">
        <w:rPr>
          <w:rFonts w:ascii="Arial" w:eastAsia="Arial" w:hAnsi="Arial" w:cs="Arial"/>
          <w:color w:val="000000"/>
          <w:sz w:val="24"/>
          <w:szCs w:val="24"/>
        </w:rPr>
        <w:t xml:space="preserve">Permitem que tenhamos maior controle do uso das nossas aplicações web </w:t>
      </w:r>
      <w:proofErr w:type="spellStart"/>
      <w:r w:rsidRPr="00E17F3D">
        <w:rPr>
          <w:rFonts w:ascii="Arial" w:eastAsia="Arial" w:hAnsi="Arial" w:cs="Arial"/>
          <w:color w:val="000000"/>
          <w:sz w:val="24"/>
          <w:szCs w:val="24"/>
        </w:rPr>
        <w:t>Listeners</w:t>
      </w:r>
      <w:proofErr w:type="spellEnd"/>
      <w:r w:rsidRPr="00E17F3D">
        <w:rPr>
          <w:rFonts w:ascii="Arial" w:eastAsia="Arial" w:hAnsi="Arial" w:cs="Arial"/>
          <w:color w:val="000000"/>
          <w:sz w:val="24"/>
          <w:szCs w:val="24"/>
        </w:rPr>
        <w:t xml:space="preserve"> serão usualmente utilizados para observar o ciclo de vida de atributos (criação, atualização e remoção) para os escopos disponíveis</w:t>
      </w:r>
    </w:p>
    <w:p w:rsidR="0019719A" w:rsidRPr="00E17F3D" w:rsidRDefault="0019719A" w:rsidP="00A83189">
      <w:pPr>
        <w:spacing w:after="0" w:line="360" w:lineRule="auto"/>
        <w:jc w:val="both"/>
        <w:rPr>
          <w:rFonts w:ascii="Arial" w:eastAsia="Arial" w:hAnsi="Arial" w:cs="Arial"/>
          <w:color w:val="000000"/>
          <w:sz w:val="24"/>
          <w:szCs w:val="24"/>
        </w:rPr>
      </w:pPr>
      <w:proofErr w:type="spellStart"/>
      <w:r w:rsidRPr="00E17F3D">
        <w:rPr>
          <w:rFonts w:ascii="Arial" w:eastAsia="Arial" w:hAnsi="Arial" w:cs="Arial"/>
          <w:color w:val="000000"/>
          <w:sz w:val="24"/>
          <w:szCs w:val="24"/>
        </w:rPr>
        <w:t>Filters</w:t>
      </w:r>
      <w:proofErr w:type="spellEnd"/>
      <w:r w:rsidRPr="00E17F3D">
        <w:rPr>
          <w:rFonts w:ascii="Arial" w:eastAsia="Arial" w:hAnsi="Arial" w:cs="Arial"/>
          <w:color w:val="000000"/>
          <w:sz w:val="24"/>
          <w:szCs w:val="24"/>
        </w:rPr>
        <w:t xml:space="preserve">, por sua vez, permitem que as requisições possam ser interceptadas antes ou depois de alcançar o recurso desejado (um </w:t>
      </w:r>
      <w:proofErr w:type="spellStart"/>
      <w:r w:rsidRPr="00E17F3D">
        <w:rPr>
          <w:rFonts w:ascii="Arial" w:eastAsia="Arial" w:hAnsi="Arial" w:cs="Arial"/>
          <w:color w:val="000000"/>
          <w:sz w:val="24"/>
          <w:szCs w:val="24"/>
        </w:rPr>
        <w:t>servlet</w:t>
      </w:r>
      <w:proofErr w:type="spellEnd"/>
      <w:r w:rsidRPr="00E17F3D">
        <w:rPr>
          <w:rFonts w:ascii="Arial" w:eastAsia="Arial" w:hAnsi="Arial" w:cs="Arial"/>
          <w:color w:val="000000"/>
          <w:sz w:val="24"/>
          <w:szCs w:val="24"/>
        </w:rPr>
        <w:t>, por exemplo)</w:t>
      </w:r>
    </w:p>
    <w:p w:rsidR="0019719A" w:rsidRPr="00E17F3D" w:rsidRDefault="0019719A" w:rsidP="00A83189">
      <w:pPr>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 xml:space="preserve">Ambos funcionam como funções de callback, ou seja, após a criação, o contêiner é quem </w:t>
      </w:r>
      <w:proofErr w:type="gramStart"/>
      <w:r w:rsidRPr="00E17F3D">
        <w:rPr>
          <w:rFonts w:ascii="Arial" w:eastAsia="Arial" w:hAnsi="Arial" w:cs="Arial"/>
          <w:color w:val="000000"/>
          <w:sz w:val="24"/>
          <w:szCs w:val="24"/>
        </w:rPr>
        <w:t>faz chamadas</w:t>
      </w:r>
      <w:proofErr w:type="gramEnd"/>
      <w:r w:rsidRPr="00E17F3D">
        <w:rPr>
          <w:rFonts w:ascii="Arial" w:eastAsia="Arial" w:hAnsi="Arial" w:cs="Arial"/>
          <w:color w:val="000000"/>
          <w:sz w:val="24"/>
          <w:szCs w:val="24"/>
        </w:rPr>
        <w:t xml:space="preserve"> a estes métodos.</w:t>
      </w:r>
    </w:p>
    <w:p w:rsidR="0019719A" w:rsidRPr="00E17F3D" w:rsidRDefault="0019719A" w:rsidP="00A83189">
      <w:pPr>
        <w:spacing w:after="0" w:line="360" w:lineRule="auto"/>
        <w:ind w:firstLine="708"/>
        <w:jc w:val="both"/>
        <w:rPr>
          <w:rFonts w:ascii="Arial" w:eastAsia="Arial" w:hAnsi="Arial" w:cs="Arial"/>
          <w:color w:val="000000"/>
          <w:sz w:val="24"/>
          <w:szCs w:val="24"/>
        </w:rPr>
      </w:pPr>
      <w:r w:rsidRPr="00E17F3D">
        <w:rPr>
          <w:rFonts w:ascii="Arial" w:eastAsia="Arial" w:hAnsi="Arial" w:cs="Arial"/>
          <w:color w:val="000000"/>
          <w:sz w:val="24"/>
          <w:szCs w:val="24"/>
        </w:rPr>
        <w:t xml:space="preserve">Usando a API de </w:t>
      </w:r>
      <w:proofErr w:type="spellStart"/>
      <w:r w:rsidRPr="00E17F3D">
        <w:rPr>
          <w:rFonts w:ascii="Arial" w:eastAsia="Arial" w:hAnsi="Arial" w:cs="Arial"/>
          <w:color w:val="000000"/>
          <w:sz w:val="24"/>
          <w:szCs w:val="24"/>
        </w:rPr>
        <w:t>servlets</w:t>
      </w:r>
      <w:proofErr w:type="spellEnd"/>
      <w:r w:rsidRPr="00E17F3D">
        <w:rPr>
          <w:rFonts w:ascii="Arial" w:eastAsia="Arial" w:hAnsi="Arial" w:cs="Arial"/>
          <w:color w:val="000000"/>
          <w:sz w:val="24"/>
          <w:szCs w:val="24"/>
        </w:rPr>
        <w:t xml:space="preserve"> (</w:t>
      </w:r>
      <w:proofErr w:type="spellStart"/>
      <w:proofErr w:type="gramStart"/>
      <w:r w:rsidRPr="00E17F3D">
        <w:rPr>
          <w:rFonts w:ascii="Arial" w:eastAsia="Arial" w:hAnsi="Arial" w:cs="Arial"/>
          <w:color w:val="000000"/>
          <w:sz w:val="24"/>
          <w:szCs w:val="24"/>
        </w:rPr>
        <w:t>javax</w:t>
      </w:r>
      <w:proofErr w:type="spellEnd"/>
      <w:r w:rsidRPr="00E17F3D">
        <w:rPr>
          <w:rFonts w:ascii="Arial" w:eastAsia="Arial" w:hAnsi="Arial" w:cs="Arial"/>
          <w:color w:val="000000"/>
          <w:sz w:val="24"/>
          <w:szCs w:val="24"/>
        </w:rPr>
        <w:t>.</w:t>
      </w:r>
      <w:proofErr w:type="spellStart"/>
      <w:proofErr w:type="gramEnd"/>
      <w:r w:rsidRPr="00E17F3D">
        <w:rPr>
          <w:rFonts w:ascii="Arial" w:eastAsia="Arial" w:hAnsi="Arial" w:cs="Arial"/>
          <w:color w:val="000000"/>
          <w:sz w:val="24"/>
          <w:szCs w:val="24"/>
        </w:rPr>
        <w:t>servlet</w:t>
      </w:r>
      <w:proofErr w:type="spellEnd"/>
      <w:r w:rsidRPr="00E17F3D">
        <w:rPr>
          <w:rFonts w:ascii="Arial" w:eastAsia="Arial" w:hAnsi="Arial" w:cs="Arial"/>
          <w:color w:val="000000"/>
          <w:sz w:val="24"/>
          <w:szCs w:val="24"/>
        </w:rPr>
        <w:t xml:space="preserve">), podemos criar </w:t>
      </w:r>
      <w:proofErr w:type="spellStart"/>
      <w:r w:rsidRPr="00E17F3D">
        <w:rPr>
          <w:rFonts w:ascii="Arial" w:eastAsia="Arial" w:hAnsi="Arial" w:cs="Arial"/>
          <w:color w:val="000000"/>
          <w:sz w:val="24"/>
          <w:szCs w:val="24"/>
        </w:rPr>
        <w:t>listeners</w:t>
      </w:r>
      <w:proofErr w:type="spellEnd"/>
      <w:r w:rsidRPr="00E17F3D">
        <w:rPr>
          <w:rFonts w:ascii="Arial" w:eastAsia="Arial" w:hAnsi="Arial" w:cs="Arial"/>
          <w:color w:val="000000"/>
          <w:sz w:val="24"/>
          <w:szCs w:val="24"/>
        </w:rPr>
        <w:t xml:space="preserve"> de eventos para aplicações web</w:t>
      </w:r>
      <w:r w:rsidR="00A30C7F" w:rsidRPr="00E17F3D">
        <w:rPr>
          <w:rFonts w:ascii="Arial" w:eastAsia="Arial" w:hAnsi="Arial" w:cs="Arial"/>
          <w:color w:val="000000"/>
          <w:sz w:val="24"/>
          <w:szCs w:val="24"/>
        </w:rPr>
        <w:t>.</w:t>
      </w:r>
    </w:p>
    <w:p w:rsidR="0019719A" w:rsidRPr="00E17F3D" w:rsidRDefault="0019719A" w:rsidP="00A83189">
      <w:pPr>
        <w:spacing w:after="0" w:line="360" w:lineRule="auto"/>
        <w:ind w:firstLine="720"/>
        <w:jc w:val="both"/>
        <w:rPr>
          <w:rFonts w:ascii="Arial" w:eastAsia="Arial" w:hAnsi="Arial" w:cs="Arial"/>
          <w:color w:val="000000"/>
          <w:sz w:val="24"/>
          <w:szCs w:val="24"/>
        </w:rPr>
      </w:pPr>
      <w:r w:rsidRPr="00E17F3D">
        <w:rPr>
          <w:rFonts w:ascii="Arial" w:eastAsia="Arial" w:hAnsi="Arial" w:cs="Arial"/>
          <w:color w:val="000000"/>
          <w:sz w:val="24"/>
          <w:szCs w:val="24"/>
        </w:rPr>
        <w:t xml:space="preserve">Estes </w:t>
      </w:r>
      <w:proofErr w:type="spellStart"/>
      <w:r w:rsidRPr="00E17F3D">
        <w:rPr>
          <w:rFonts w:ascii="Arial" w:eastAsia="Arial" w:hAnsi="Arial" w:cs="Arial"/>
          <w:color w:val="000000"/>
          <w:sz w:val="24"/>
          <w:szCs w:val="24"/>
        </w:rPr>
        <w:t>listeners</w:t>
      </w:r>
      <w:proofErr w:type="spellEnd"/>
      <w:r w:rsidRPr="00E17F3D">
        <w:rPr>
          <w:rFonts w:ascii="Arial" w:eastAsia="Arial" w:hAnsi="Arial" w:cs="Arial"/>
          <w:color w:val="000000"/>
          <w:sz w:val="24"/>
          <w:szCs w:val="24"/>
        </w:rPr>
        <w:t xml:space="preserve"> estão definidos como interfaces nesta API</w:t>
      </w:r>
      <w:r w:rsidR="00A30C7F" w:rsidRPr="00E17F3D">
        <w:rPr>
          <w:rFonts w:ascii="Arial" w:eastAsia="Arial" w:hAnsi="Arial" w:cs="Arial"/>
          <w:color w:val="000000"/>
          <w:sz w:val="24"/>
          <w:szCs w:val="24"/>
        </w:rPr>
        <w:t xml:space="preserve"> </w:t>
      </w:r>
      <w:r w:rsidRPr="00E17F3D">
        <w:rPr>
          <w:rFonts w:ascii="Arial" w:eastAsia="Arial" w:hAnsi="Arial" w:cs="Arial"/>
          <w:color w:val="000000"/>
          <w:sz w:val="24"/>
          <w:szCs w:val="24"/>
        </w:rPr>
        <w:t>Estão disponíveis para os escopos:</w:t>
      </w:r>
    </w:p>
    <w:p w:rsidR="0019719A" w:rsidRPr="00E17F3D" w:rsidRDefault="0019719A" w:rsidP="00A30C7F">
      <w:pPr>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 xml:space="preserve">Escopo de aplicação: </w:t>
      </w:r>
      <w:proofErr w:type="spellStart"/>
      <w:proofErr w:type="gramStart"/>
      <w:r w:rsidRPr="00E17F3D">
        <w:rPr>
          <w:rFonts w:ascii="Arial" w:eastAsia="Arial" w:hAnsi="Arial" w:cs="Arial"/>
          <w:color w:val="000000"/>
          <w:sz w:val="24"/>
          <w:szCs w:val="24"/>
        </w:rPr>
        <w:t>ServletContextListener</w:t>
      </w:r>
      <w:proofErr w:type="spellEnd"/>
      <w:proofErr w:type="gram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ServletContextAttributeListener</w:t>
      </w:r>
      <w:proofErr w:type="spellEnd"/>
    </w:p>
    <w:p w:rsidR="0019719A" w:rsidRPr="00E17F3D" w:rsidRDefault="0019719A" w:rsidP="00A30C7F">
      <w:pPr>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 xml:space="preserve">Escopo de sessão: </w:t>
      </w:r>
      <w:proofErr w:type="spellStart"/>
      <w:proofErr w:type="gramStart"/>
      <w:r w:rsidRPr="00E17F3D">
        <w:rPr>
          <w:rFonts w:ascii="Arial" w:eastAsia="Arial" w:hAnsi="Arial" w:cs="Arial"/>
          <w:color w:val="000000"/>
          <w:sz w:val="24"/>
          <w:szCs w:val="24"/>
        </w:rPr>
        <w:t>HTTPSessionListener</w:t>
      </w:r>
      <w:proofErr w:type="spellEnd"/>
      <w:proofErr w:type="gram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HTTPSessionAttributeListener</w:t>
      </w:r>
      <w:proofErr w:type="spellEnd"/>
    </w:p>
    <w:p w:rsidR="0019719A" w:rsidRPr="00E17F3D" w:rsidRDefault="0019719A" w:rsidP="00A30C7F">
      <w:pPr>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 xml:space="preserve">Escopo de requisição: </w:t>
      </w:r>
      <w:proofErr w:type="spellStart"/>
      <w:proofErr w:type="gramStart"/>
      <w:r w:rsidRPr="00E17F3D">
        <w:rPr>
          <w:rFonts w:ascii="Arial" w:eastAsia="Arial" w:hAnsi="Arial" w:cs="Arial"/>
          <w:color w:val="000000"/>
          <w:sz w:val="24"/>
          <w:szCs w:val="24"/>
        </w:rPr>
        <w:t>ServletRequestListener</w:t>
      </w:r>
      <w:proofErr w:type="spellEnd"/>
      <w:proofErr w:type="gram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ServletRequestAttributeListener</w:t>
      </w:r>
      <w:proofErr w:type="spellEnd"/>
    </w:p>
    <w:p w:rsidR="0019719A" w:rsidRPr="00E17F3D" w:rsidRDefault="0019719A" w:rsidP="00A30C7F">
      <w:pPr>
        <w:spacing w:after="0" w:line="360" w:lineRule="auto"/>
        <w:jc w:val="both"/>
        <w:rPr>
          <w:rFonts w:ascii="Arial" w:eastAsia="Arial" w:hAnsi="Arial" w:cs="Arial"/>
          <w:color w:val="000000"/>
          <w:sz w:val="24"/>
          <w:szCs w:val="24"/>
        </w:rPr>
      </w:pPr>
    </w:p>
    <w:p w:rsidR="0019719A" w:rsidRPr="00E17F3D" w:rsidRDefault="0019719A" w:rsidP="00A30C7F">
      <w:pPr>
        <w:spacing w:after="0" w:line="360" w:lineRule="auto"/>
        <w:jc w:val="both"/>
        <w:rPr>
          <w:rFonts w:ascii="Arial" w:eastAsia="Arial" w:hAnsi="Arial" w:cs="Arial"/>
          <w:color w:val="000000"/>
          <w:sz w:val="24"/>
          <w:szCs w:val="24"/>
        </w:rPr>
      </w:pPr>
    </w:p>
    <w:p w:rsidR="0019719A" w:rsidRPr="00E17F3D" w:rsidRDefault="0019719A" w:rsidP="00A30C7F">
      <w:pPr>
        <w:spacing w:after="0" w:line="360" w:lineRule="auto"/>
        <w:jc w:val="both"/>
        <w:rPr>
          <w:rFonts w:ascii="Arial" w:eastAsia="Arial" w:hAnsi="Arial" w:cs="Arial"/>
          <w:color w:val="000000"/>
          <w:sz w:val="24"/>
          <w:szCs w:val="24"/>
        </w:rPr>
      </w:pPr>
      <w:proofErr w:type="spellStart"/>
      <w:proofErr w:type="gramStart"/>
      <w:r w:rsidRPr="00E17F3D">
        <w:rPr>
          <w:rFonts w:ascii="Arial" w:eastAsia="Arial" w:hAnsi="Arial" w:cs="Arial"/>
          <w:color w:val="000000"/>
          <w:sz w:val="24"/>
          <w:szCs w:val="24"/>
        </w:rPr>
        <w:t>public</w:t>
      </w:r>
      <w:proofErr w:type="spellEnd"/>
      <w:proofErr w:type="gram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class</w:t>
      </w:r>
      <w:proofErr w:type="spell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EscutadorAplicacao</w:t>
      </w:r>
      <w:proofErr w:type="spell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implements</w:t>
      </w:r>
      <w:proofErr w:type="spell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ServletContextListener</w:t>
      </w:r>
      <w:proofErr w:type="spellEnd"/>
      <w:r w:rsidRPr="00E17F3D">
        <w:rPr>
          <w:rFonts w:ascii="Arial" w:eastAsia="Arial" w:hAnsi="Arial" w:cs="Arial"/>
          <w:color w:val="000000"/>
          <w:sz w:val="24"/>
          <w:szCs w:val="24"/>
        </w:rPr>
        <w:t xml:space="preserve"> {</w:t>
      </w:r>
    </w:p>
    <w:p w:rsidR="0019719A" w:rsidRPr="00E17F3D" w:rsidRDefault="0019719A" w:rsidP="00A30C7F">
      <w:pPr>
        <w:spacing w:after="0" w:line="360" w:lineRule="auto"/>
        <w:jc w:val="both"/>
        <w:rPr>
          <w:rFonts w:ascii="Arial" w:eastAsia="Arial" w:hAnsi="Arial" w:cs="Arial"/>
          <w:color w:val="000000"/>
          <w:sz w:val="24"/>
          <w:szCs w:val="24"/>
          <w:lang w:val="en-US"/>
        </w:rPr>
      </w:pPr>
      <w:r w:rsidRPr="00E17F3D">
        <w:rPr>
          <w:rFonts w:ascii="Arial" w:eastAsia="Arial" w:hAnsi="Arial" w:cs="Arial"/>
          <w:color w:val="000000"/>
          <w:sz w:val="24"/>
          <w:szCs w:val="24"/>
        </w:rPr>
        <w:tab/>
      </w:r>
      <w:proofErr w:type="gramStart"/>
      <w:r w:rsidRPr="00E17F3D">
        <w:rPr>
          <w:rFonts w:ascii="Arial" w:eastAsia="Arial" w:hAnsi="Arial" w:cs="Arial"/>
          <w:color w:val="000000"/>
          <w:sz w:val="24"/>
          <w:szCs w:val="24"/>
          <w:lang w:val="en-US"/>
        </w:rPr>
        <w:t>public</w:t>
      </w:r>
      <w:proofErr w:type="gramEnd"/>
      <w:r w:rsidRPr="00E17F3D">
        <w:rPr>
          <w:rFonts w:ascii="Arial" w:eastAsia="Arial" w:hAnsi="Arial" w:cs="Arial"/>
          <w:color w:val="000000"/>
          <w:sz w:val="24"/>
          <w:szCs w:val="24"/>
          <w:lang w:val="en-US"/>
        </w:rPr>
        <w:t xml:space="preserve"> void </w:t>
      </w:r>
      <w:proofErr w:type="spellStart"/>
      <w:r w:rsidRPr="00E17F3D">
        <w:rPr>
          <w:rFonts w:ascii="Arial" w:eastAsia="Arial" w:hAnsi="Arial" w:cs="Arial"/>
          <w:color w:val="000000"/>
          <w:sz w:val="24"/>
          <w:szCs w:val="24"/>
          <w:lang w:val="en-US"/>
        </w:rPr>
        <w:t>contextDestroyed</w:t>
      </w:r>
      <w:proofErr w:type="spellEnd"/>
      <w:r w:rsidRPr="00E17F3D">
        <w:rPr>
          <w:rFonts w:ascii="Arial" w:eastAsia="Arial" w:hAnsi="Arial" w:cs="Arial"/>
          <w:color w:val="000000"/>
          <w:sz w:val="24"/>
          <w:szCs w:val="24"/>
          <w:lang w:val="en-US"/>
        </w:rPr>
        <w:t>(</w:t>
      </w:r>
      <w:proofErr w:type="spellStart"/>
      <w:r w:rsidRPr="00E17F3D">
        <w:rPr>
          <w:rFonts w:ascii="Arial" w:eastAsia="Arial" w:hAnsi="Arial" w:cs="Arial"/>
          <w:color w:val="000000"/>
          <w:sz w:val="24"/>
          <w:szCs w:val="24"/>
          <w:lang w:val="en-US"/>
        </w:rPr>
        <w:t>ServletContextEvent</w:t>
      </w:r>
      <w:proofErr w:type="spellEnd"/>
      <w:r w:rsidRPr="00E17F3D">
        <w:rPr>
          <w:rFonts w:ascii="Arial" w:eastAsia="Arial" w:hAnsi="Arial" w:cs="Arial"/>
          <w:color w:val="000000"/>
          <w:sz w:val="24"/>
          <w:szCs w:val="24"/>
          <w:lang w:val="en-US"/>
        </w:rPr>
        <w:t xml:space="preserve"> arg0) {}</w:t>
      </w:r>
    </w:p>
    <w:p w:rsidR="0019719A" w:rsidRPr="00E17F3D" w:rsidRDefault="0019719A" w:rsidP="00A30C7F">
      <w:pPr>
        <w:spacing w:after="0" w:line="360" w:lineRule="auto"/>
        <w:jc w:val="both"/>
        <w:rPr>
          <w:rFonts w:ascii="Arial" w:eastAsia="Arial" w:hAnsi="Arial" w:cs="Arial"/>
          <w:color w:val="000000"/>
          <w:sz w:val="24"/>
          <w:szCs w:val="24"/>
          <w:lang w:val="en-US"/>
        </w:rPr>
      </w:pPr>
      <w:r w:rsidRPr="00E17F3D">
        <w:rPr>
          <w:rFonts w:ascii="Arial" w:eastAsia="Arial" w:hAnsi="Arial" w:cs="Arial"/>
          <w:color w:val="000000"/>
          <w:sz w:val="24"/>
          <w:szCs w:val="24"/>
          <w:lang w:val="en-US"/>
        </w:rPr>
        <w:tab/>
      </w:r>
      <w:proofErr w:type="gramStart"/>
      <w:r w:rsidRPr="00E17F3D">
        <w:rPr>
          <w:rFonts w:ascii="Arial" w:eastAsia="Arial" w:hAnsi="Arial" w:cs="Arial"/>
          <w:color w:val="000000"/>
          <w:sz w:val="24"/>
          <w:szCs w:val="24"/>
          <w:lang w:val="en-US"/>
        </w:rPr>
        <w:t>public</w:t>
      </w:r>
      <w:proofErr w:type="gramEnd"/>
      <w:r w:rsidRPr="00E17F3D">
        <w:rPr>
          <w:rFonts w:ascii="Arial" w:eastAsia="Arial" w:hAnsi="Arial" w:cs="Arial"/>
          <w:color w:val="000000"/>
          <w:sz w:val="24"/>
          <w:szCs w:val="24"/>
          <w:lang w:val="en-US"/>
        </w:rPr>
        <w:t xml:space="preserve"> void </w:t>
      </w:r>
      <w:proofErr w:type="spellStart"/>
      <w:r w:rsidRPr="00E17F3D">
        <w:rPr>
          <w:rFonts w:ascii="Arial" w:eastAsia="Arial" w:hAnsi="Arial" w:cs="Arial"/>
          <w:color w:val="000000"/>
          <w:sz w:val="24"/>
          <w:szCs w:val="24"/>
          <w:lang w:val="en-US"/>
        </w:rPr>
        <w:t>contextInitialized</w:t>
      </w:r>
      <w:proofErr w:type="spellEnd"/>
      <w:r w:rsidRPr="00E17F3D">
        <w:rPr>
          <w:rFonts w:ascii="Arial" w:eastAsia="Arial" w:hAnsi="Arial" w:cs="Arial"/>
          <w:color w:val="000000"/>
          <w:sz w:val="24"/>
          <w:szCs w:val="24"/>
          <w:lang w:val="en-US"/>
        </w:rPr>
        <w:t>(</w:t>
      </w:r>
      <w:proofErr w:type="spellStart"/>
      <w:r w:rsidRPr="00E17F3D">
        <w:rPr>
          <w:rFonts w:ascii="Arial" w:eastAsia="Arial" w:hAnsi="Arial" w:cs="Arial"/>
          <w:color w:val="000000"/>
          <w:sz w:val="24"/>
          <w:szCs w:val="24"/>
          <w:lang w:val="en-US"/>
        </w:rPr>
        <w:t>ServletContextEvent</w:t>
      </w:r>
      <w:proofErr w:type="spellEnd"/>
      <w:r w:rsidRPr="00E17F3D">
        <w:rPr>
          <w:rFonts w:ascii="Arial" w:eastAsia="Arial" w:hAnsi="Arial" w:cs="Arial"/>
          <w:color w:val="000000"/>
          <w:sz w:val="24"/>
          <w:szCs w:val="24"/>
          <w:lang w:val="en-US"/>
        </w:rPr>
        <w:t xml:space="preserve"> arg0) {}</w:t>
      </w:r>
    </w:p>
    <w:p w:rsidR="0019719A" w:rsidRPr="00E17F3D" w:rsidRDefault="0019719A" w:rsidP="00A30C7F">
      <w:pPr>
        <w:spacing w:after="0" w:line="360" w:lineRule="auto"/>
        <w:jc w:val="both"/>
        <w:rPr>
          <w:rFonts w:ascii="Arial" w:eastAsia="Arial" w:hAnsi="Arial" w:cs="Arial"/>
          <w:color w:val="000000"/>
          <w:sz w:val="24"/>
          <w:szCs w:val="24"/>
        </w:rPr>
      </w:pPr>
      <w:proofErr w:type="gramStart"/>
      <w:r w:rsidRPr="00E17F3D">
        <w:rPr>
          <w:rFonts w:ascii="Arial" w:eastAsia="Arial" w:hAnsi="Arial" w:cs="Arial"/>
          <w:color w:val="000000"/>
          <w:sz w:val="24"/>
          <w:szCs w:val="24"/>
        </w:rPr>
        <w:t>}</w:t>
      </w:r>
      <w:proofErr w:type="gramEnd"/>
    </w:p>
    <w:p w:rsidR="0019719A" w:rsidRPr="00E17F3D" w:rsidRDefault="0019719A" w:rsidP="00A30C7F">
      <w:pPr>
        <w:spacing w:after="0" w:line="360" w:lineRule="auto"/>
        <w:jc w:val="both"/>
        <w:rPr>
          <w:rFonts w:ascii="Arial" w:eastAsia="Arial" w:hAnsi="Arial" w:cs="Arial"/>
          <w:color w:val="000000"/>
          <w:sz w:val="24"/>
          <w:szCs w:val="24"/>
        </w:rPr>
      </w:pPr>
    </w:p>
    <w:p w:rsidR="0019719A" w:rsidRPr="00E17F3D" w:rsidRDefault="0019719A" w:rsidP="00A30C7F">
      <w:pPr>
        <w:spacing w:after="0" w:line="360" w:lineRule="auto"/>
        <w:jc w:val="both"/>
        <w:rPr>
          <w:rFonts w:ascii="Arial" w:eastAsia="Arial" w:hAnsi="Arial" w:cs="Arial"/>
          <w:color w:val="000000"/>
          <w:sz w:val="24"/>
          <w:szCs w:val="24"/>
        </w:rPr>
      </w:pPr>
      <w:proofErr w:type="spellStart"/>
      <w:proofErr w:type="gramStart"/>
      <w:r w:rsidRPr="00E17F3D">
        <w:rPr>
          <w:rFonts w:ascii="Arial" w:eastAsia="Arial" w:hAnsi="Arial" w:cs="Arial"/>
          <w:color w:val="000000"/>
          <w:sz w:val="24"/>
          <w:szCs w:val="24"/>
        </w:rPr>
        <w:t>public</w:t>
      </w:r>
      <w:proofErr w:type="spellEnd"/>
      <w:proofErr w:type="gram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class</w:t>
      </w:r>
      <w:proofErr w:type="spell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EscutadorAtributoAplicacao</w:t>
      </w:r>
      <w:proofErr w:type="spell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implements</w:t>
      </w:r>
      <w:proofErr w:type="spellEnd"/>
    </w:p>
    <w:p w:rsidR="0019719A" w:rsidRPr="00E17F3D" w:rsidRDefault="0019719A" w:rsidP="00A30C7F">
      <w:pPr>
        <w:spacing w:after="0" w:line="360" w:lineRule="auto"/>
        <w:jc w:val="both"/>
        <w:rPr>
          <w:rFonts w:ascii="Arial" w:eastAsia="Arial" w:hAnsi="Arial" w:cs="Arial"/>
          <w:color w:val="000000"/>
          <w:sz w:val="24"/>
          <w:szCs w:val="24"/>
        </w:rPr>
      </w:pPr>
      <w:proofErr w:type="spellStart"/>
      <w:proofErr w:type="gramStart"/>
      <w:r w:rsidRPr="00E17F3D">
        <w:rPr>
          <w:rFonts w:ascii="Arial" w:eastAsia="Arial" w:hAnsi="Arial" w:cs="Arial"/>
          <w:color w:val="000000"/>
          <w:sz w:val="24"/>
          <w:szCs w:val="24"/>
        </w:rPr>
        <w:t>ServletContextAttributeListener</w:t>
      </w:r>
      <w:proofErr w:type="spellEnd"/>
      <w:proofErr w:type="gramEnd"/>
      <w:r w:rsidRPr="00E17F3D">
        <w:rPr>
          <w:rFonts w:ascii="Arial" w:eastAsia="Arial" w:hAnsi="Arial" w:cs="Arial"/>
          <w:color w:val="000000"/>
          <w:sz w:val="24"/>
          <w:szCs w:val="24"/>
        </w:rPr>
        <w:t xml:space="preserve"> {</w:t>
      </w:r>
    </w:p>
    <w:p w:rsidR="0019719A" w:rsidRPr="00E17F3D" w:rsidRDefault="0019719A" w:rsidP="00A30C7F">
      <w:pPr>
        <w:spacing w:after="0" w:line="360" w:lineRule="auto"/>
        <w:jc w:val="both"/>
        <w:rPr>
          <w:rFonts w:ascii="Arial" w:eastAsia="Arial" w:hAnsi="Arial" w:cs="Arial"/>
          <w:color w:val="000000"/>
          <w:sz w:val="24"/>
          <w:szCs w:val="24"/>
        </w:rPr>
      </w:pPr>
    </w:p>
    <w:p w:rsidR="0019719A" w:rsidRPr="00E17F3D" w:rsidRDefault="0019719A" w:rsidP="00A30C7F">
      <w:pPr>
        <w:spacing w:after="0" w:line="360" w:lineRule="auto"/>
        <w:jc w:val="both"/>
        <w:rPr>
          <w:rFonts w:ascii="Arial" w:eastAsia="Arial" w:hAnsi="Arial" w:cs="Arial"/>
          <w:color w:val="000000"/>
          <w:sz w:val="24"/>
          <w:szCs w:val="24"/>
          <w:lang w:val="en-US"/>
        </w:rPr>
      </w:pPr>
      <w:r w:rsidRPr="00E17F3D">
        <w:rPr>
          <w:rFonts w:ascii="Arial" w:eastAsia="Arial" w:hAnsi="Arial" w:cs="Arial"/>
          <w:color w:val="000000"/>
          <w:sz w:val="24"/>
          <w:szCs w:val="24"/>
        </w:rPr>
        <w:tab/>
      </w:r>
      <w:proofErr w:type="gramStart"/>
      <w:r w:rsidRPr="00E17F3D">
        <w:rPr>
          <w:rFonts w:ascii="Arial" w:eastAsia="Arial" w:hAnsi="Arial" w:cs="Arial"/>
          <w:color w:val="000000"/>
          <w:sz w:val="24"/>
          <w:szCs w:val="24"/>
          <w:lang w:val="en-US"/>
        </w:rPr>
        <w:t>public</w:t>
      </w:r>
      <w:proofErr w:type="gramEnd"/>
      <w:r w:rsidRPr="00E17F3D">
        <w:rPr>
          <w:rFonts w:ascii="Arial" w:eastAsia="Arial" w:hAnsi="Arial" w:cs="Arial"/>
          <w:color w:val="000000"/>
          <w:sz w:val="24"/>
          <w:szCs w:val="24"/>
          <w:lang w:val="en-US"/>
        </w:rPr>
        <w:t xml:space="preserve"> void </w:t>
      </w:r>
      <w:proofErr w:type="spellStart"/>
      <w:r w:rsidRPr="00E17F3D">
        <w:rPr>
          <w:rFonts w:ascii="Arial" w:eastAsia="Arial" w:hAnsi="Arial" w:cs="Arial"/>
          <w:color w:val="000000"/>
          <w:sz w:val="24"/>
          <w:szCs w:val="24"/>
          <w:lang w:val="en-US"/>
        </w:rPr>
        <w:t>attributeAdded</w:t>
      </w:r>
      <w:proofErr w:type="spellEnd"/>
      <w:r w:rsidRPr="00E17F3D">
        <w:rPr>
          <w:rFonts w:ascii="Arial" w:eastAsia="Arial" w:hAnsi="Arial" w:cs="Arial"/>
          <w:color w:val="000000"/>
          <w:sz w:val="24"/>
          <w:szCs w:val="24"/>
          <w:lang w:val="en-US"/>
        </w:rPr>
        <w:t>(</w:t>
      </w:r>
      <w:proofErr w:type="spellStart"/>
      <w:r w:rsidRPr="00E17F3D">
        <w:rPr>
          <w:rFonts w:ascii="Arial" w:eastAsia="Arial" w:hAnsi="Arial" w:cs="Arial"/>
          <w:color w:val="000000"/>
          <w:sz w:val="24"/>
          <w:szCs w:val="24"/>
          <w:lang w:val="en-US"/>
        </w:rPr>
        <w:t>ServletContextAttributeEvent</w:t>
      </w:r>
      <w:proofErr w:type="spellEnd"/>
      <w:r w:rsidRPr="00E17F3D">
        <w:rPr>
          <w:rFonts w:ascii="Arial" w:eastAsia="Arial" w:hAnsi="Arial" w:cs="Arial"/>
          <w:color w:val="000000"/>
          <w:sz w:val="24"/>
          <w:szCs w:val="24"/>
          <w:lang w:val="en-US"/>
        </w:rPr>
        <w:t xml:space="preserve"> arg0) { }</w:t>
      </w:r>
    </w:p>
    <w:p w:rsidR="0019719A" w:rsidRPr="00E17F3D" w:rsidRDefault="0019719A" w:rsidP="00A30C7F">
      <w:pPr>
        <w:spacing w:after="0" w:line="360" w:lineRule="auto"/>
        <w:jc w:val="both"/>
        <w:rPr>
          <w:rFonts w:ascii="Arial" w:eastAsia="Arial" w:hAnsi="Arial" w:cs="Arial"/>
          <w:color w:val="000000"/>
          <w:sz w:val="24"/>
          <w:szCs w:val="24"/>
          <w:lang w:val="en-US"/>
        </w:rPr>
      </w:pPr>
      <w:r w:rsidRPr="00E17F3D">
        <w:rPr>
          <w:rFonts w:ascii="Arial" w:eastAsia="Arial" w:hAnsi="Arial" w:cs="Arial"/>
          <w:color w:val="000000"/>
          <w:sz w:val="24"/>
          <w:szCs w:val="24"/>
          <w:lang w:val="en-US"/>
        </w:rPr>
        <w:tab/>
      </w:r>
      <w:proofErr w:type="gramStart"/>
      <w:r w:rsidRPr="00E17F3D">
        <w:rPr>
          <w:rFonts w:ascii="Arial" w:eastAsia="Arial" w:hAnsi="Arial" w:cs="Arial"/>
          <w:color w:val="000000"/>
          <w:sz w:val="24"/>
          <w:szCs w:val="24"/>
          <w:lang w:val="en-US"/>
        </w:rPr>
        <w:t>public</w:t>
      </w:r>
      <w:proofErr w:type="gramEnd"/>
      <w:r w:rsidRPr="00E17F3D">
        <w:rPr>
          <w:rFonts w:ascii="Arial" w:eastAsia="Arial" w:hAnsi="Arial" w:cs="Arial"/>
          <w:color w:val="000000"/>
          <w:sz w:val="24"/>
          <w:szCs w:val="24"/>
          <w:lang w:val="en-US"/>
        </w:rPr>
        <w:t xml:space="preserve"> void </w:t>
      </w:r>
      <w:proofErr w:type="spellStart"/>
      <w:r w:rsidRPr="00E17F3D">
        <w:rPr>
          <w:rFonts w:ascii="Arial" w:eastAsia="Arial" w:hAnsi="Arial" w:cs="Arial"/>
          <w:color w:val="000000"/>
          <w:sz w:val="24"/>
          <w:szCs w:val="24"/>
          <w:lang w:val="en-US"/>
        </w:rPr>
        <w:t>attributeRemoved</w:t>
      </w:r>
      <w:proofErr w:type="spellEnd"/>
      <w:r w:rsidRPr="00E17F3D">
        <w:rPr>
          <w:rFonts w:ascii="Arial" w:eastAsia="Arial" w:hAnsi="Arial" w:cs="Arial"/>
          <w:color w:val="000000"/>
          <w:sz w:val="24"/>
          <w:szCs w:val="24"/>
          <w:lang w:val="en-US"/>
        </w:rPr>
        <w:t>(</w:t>
      </w:r>
      <w:proofErr w:type="spellStart"/>
      <w:r w:rsidRPr="00E17F3D">
        <w:rPr>
          <w:rFonts w:ascii="Arial" w:eastAsia="Arial" w:hAnsi="Arial" w:cs="Arial"/>
          <w:color w:val="000000"/>
          <w:sz w:val="24"/>
          <w:szCs w:val="24"/>
          <w:lang w:val="en-US"/>
        </w:rPr>
        <w:t>ServletContextAttributeEvent</w:t>
      </w:r>
      <w:proofErr w:type="spellEnd"/>
      <w:r w:rsidRPr="00E17F3D">
        <w:rPr>
          <w:rFonts w:ascii="Arial" w:eastAsia="Arial" w:hAnsi="Arial" w:cs="Arial"/>
          <w:color w:val="000000"/>
          <w:sz w:val="24"/>
          <w:szCs w:val="24"/>
          <w:lang w:val="en-US"/>
        </w:rPr>
        <w:t xml:space="preserve"> arg0) {}</w:t>
      </w:r>
    </w:p>
    <w:p w:rsidR="0019719A" w:rsidRPr="00E17F3D" w:rsidRDefault="0019719A" w:rsidP="00A30C7F">
      <w:pPr>
        <w:spacing w:after="0" w:line="360" w:lineRule="auto"/>
        <w:jc w:val="both"/>
        <w:rPr>
          <w:rFonts w:ascii="Arial" w:eastAsia="Arial" w:hAnsi="Arial" w:cs="Arial"/>
          <w:color w:val="000000"/>
          <w:sz w:val="24"/>
          <w:szCs w:val="24"/>
          <w:lang w:val="en-US"/>
        </w:rPr>
      </w:pPr>
      <w:r w:rsidRPr="00E17F3D">
        <w:rPr>
          <w:rFonts w:ascii="Arial" w:eastAsia="Arial" w:hAnsi="Arial" w:cs="Arial"/>
          <w:color w:val="000000"/>
          <w:sz w:val="24"/>
          <w:szCs w:val="24"/>
          <w:lang w:val="en-US"/>
        </w:rPr>
        <w:tab/>
      </w:r>
      <w:proofErr w:type="gramStart"/>
      <w:r w:rsidRPr="00E17F3D">
        <w:rPr>
          <w:rFonts w:ascii="Arial" w:eastAsia="Arial" w:hAnsi="Arial" w:cs="Arial"/>
          <w:color w:val="000000"/>
          <w:sz w:val="24"/>
          <w:szCs w:val="24"/>
          <w:lang w:val="en-US"/>
        </w:rPr>
        <w:t>public</w:t>
      </w:r>
      <w:proofErr w:type="gramEnd"/>
      <w:r w:rsidRPr="00E17F3D">
        <w:rPr>
          <w:rFonts w:ascii="Arial" w:eastAsia="Arial" w:hAnsi="Arial" w:cs="Arial"/>
          <w:color w:val="000000"/>
          <w:sz w:val="24"/>
          <w:szCs w:val="24"/>
          <w:lang w:val="en-US"/>
        </w:rPr>
        <w:t xml:space="preserve"> void </w:t>
      </w:r>
      <w:proofErr w:type="spellStart"/>
      <w:r w:rsidRPr="00E17F3D">
        <w:rPr>
          <w:rFonts w:ascii="Arial" w:eastAsia="Arial" w:hAnsi="Arial" w:cs="Arial"/>
          <w:color w:val="000000"/>
          <w:sz w:val="24"/>
          <w:szCs w:val="24"/>
          <w:lang w:val="en-US"/>
        </w:rPr>
        <w:t>attributeReplaced</w:t>
      </w:r>
      <w:proofErr w:type="spellEnd"/>
      <w:r w:rsidRPr="00E17F3D">
        <w:rPr>
          <w:rFonts w:ascii="Arial" w:eastAsia="Arial" w:hAnsi="Arial" w:cs="Arial"/>
          <w:color w:val="000000"/>
          <w:sz w:val="24"/>
          <w:szCs w:val="24"/>
          <w:lang w:val="en-US"/>
        </w:rPr>
        <w:t>(</w:t>
      </w:r>
      <w:proofErr w:type="spellStart"/>
      <w:r w:rsidRPr="00E17F3D">
        <w:rPr>
          <w:rFonts w:ascii="Arial" w:eastAsia="Arial" w:hAnsi="Arial" w:cs="Arial"/>
          <w:color w:val="000000"/>
          <w:sz w:val="24"/>
          <w:szCs w:val="24"/>
          <w:lang w:val="en-US"/>
        </w:rPr>
        <w:t>ServletContextAttributeEvent</w:t>
      </w:r>
      <w:proofErr w:type="spellEnd"/>
      <w:r w:rsidRPr="00E17F3D">
        <w:rPr>
          <w:rFonts w:ascii="Arial" w:eastAsia="Arial" w:hAnsi="Arial" w:cs="Arial"/>
          <w:color w:val="000000"/>
          <w:sz w:val="24"/>
          <w:szCs w:val="24"/>
          <w:lang w:val="en-US"/>
        </w:rPr>
        <w:t xml:space="preserve"> arg0) {}</w:t>
      </w:r>
    </w:p>
    <w:p w:rsidR="0019719A" w:rsidRPr="00E17F3D" w:rsidRDefault="0019719A" w:rsidP="00A30C7F">
      <w:pPr>
        <w:spacing w:after="0" w:line="360" w:lineRule="auto"/>
        <w:jc w:val="both"/>
        <w:rPr>
          <w:rFonts w:ascii="Arial" w:eastAsia="Arial" w:hAnsi="Arial" w:cs="Arial"/>
          <w:color w:val="000000"/>
          <w:sz w:val="24"/>
          <w:szCs w:val="24"/>
        </w:rPr>
      </w:pPr>
      <w:proofErr w:type="gramStart"/>
      <w:r w:rsidRPr="00E17F3D">
        <w:rPr>
          <w:rFonts w:ascii="Arial" w:eastAsia="Arial" w:hAnsi="Arial" w:cs="Arial"/>
          <w:color w:val="000000"/>
          <w:sz w:val="24"/>
          <w:szCs w:val="24"/>
        </w:rPr>
        <w:t>}</w:t>
      </w:r>
      <w:proofErr w:type="gramEnd"/>
    </w:p>
    <w:p w:rsidR="0019719A" w:rsidRPr="00E17F3D" w:rsidRDefault="0019719A" w:rsidP="00A30C7F">
      <w:pPr>
        <w:spacing w:after="0" w:line="360" w:lineRule="auto"/>
        <w:jc w:val="both"/>
        <w:rPr>
          <w:rFonts w:ascii="Arial" w:eastAsia="Arial" w:hAnsi="Arial" w:cs="Arial"/>
          <w:color w:val="000000"/>
          <w:sz w:val="24"/>
          <w:szCs w:val="24"/>
        </w:rPr>
      </w:pPr>
    </w:p>
    <w:p w:rsidR="00A30C7F" w:rsidRPr="00E17F3D" w:rsidRDefault="0019719A" w:rsidP="00A30C7F">
      <w:pPr>
        <w:spacing w:after="0" w:line="360" w:lineRule="auto"/>
        <w:jc w:val="both"/>
        <w:rPr>
          <w:rFonts w:ascii="Arial" w:eastAsia="Arial" w:hAnsi="Arial" w:cs="Arial"/>
          <w:color w:val="000000"/>
          <w:sz w:val="24"/>
          <w:szCs w:val="24"/>
        </w:rPr>
      </w:pPr>
      <w:proofErr w:type="spellStart"/>
      <w:proofErr w:type="gramStart"/>
      <w:r w:rsidRPr="00E17F3D">
        <w:rPr>
          <w:rFonts w:ascii="Arial" w:eastAsia="Arial" w:hAnsi="Arial" w:cs="Arial"/>
          <w:color w:val="000000"/>
          <w:sz w:val="24"/>
          <w:szCs w:val="24"/>
        </w:rPr>
        <w:t>public</w:t>
      </w:r>
      <w:proofErr w:type="spellEnd"/>
      <w:proofErr w:type="gram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class</w:t>
      </w:r>
      <w:proofErr w:type="spell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EscutadorAplicacao</w:t>
      </w:r>
      <w:proofErr w:type="spell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implements</w:t>
      </w:r>
      <w:proofErr w:type="spell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ServletContextListener</w:t>
      </w:r>
      <w:proofErr w:type="spellEnd"/>
      <w:r w:rsidRPr="00E17F3D">
        <w:rPr>
          <w:rFonts w:ascii="Arial" w:eastAsia="Arial" w:hAnsi="Arial" w:cs="Arial"/>
          <w:color w:val="000000"/>
          <w:sz w:val="24"/>
          <w:szCs w:val="24"/>
        </w:rPr>
        <w:t>,</w:t>
      </w:r>
    </w:p>
    <w:p w:rsidR="0019719A" w:rsidRPr="00E17F3D" w:rsidRDefault="0019719A" w:rsidP="00A30C7F">
      <w:pPr>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 xml:space="preserve"> </w:t>
      </w:r>
      <w:proofErr w:type="spellStart"/>
      <w:proofErr w:type="gramStart"/>
      <w:r w:rsidRPr="00E17F3D">
        <w:rPr>
          <w:rFonts w:ascii="Arial" w:eastAsia="Arial" w:hAnsi="Arial" w:cs="Arial"/>
          <w:color w:val="000000"/>
          <w:sz w:val="24"/>
          <w:szCs w:val="24"/>
        </w:rPr>
        <w:t>ServletContextAttributeListener</w:t>
      </w:r>
      <w:proofErr w:type="spellEnd"/>
      <w:proofErr w:type="gramEnd"/>
      <w:r w:rsidRPr="00E17F3D">
        <w:rPr>
          <w:rFonts w:ascii="Arial" w:eastAsia="Arial" w:hAnsi="Arial" w:cs="Arial"/>
          <w:color w:val="000000"/>
          <w:sz w:val="24"/>
          <w:szCs w:val="24"/>
        </w:rPr>
        <w:t xml:space="preserve"> {</w:t>
      </w:r>
    </w:p>
    <w:p w:rsidR="0019719A" w:rsidRPr="00E17F3D" w:rsidRDefault="0019719A" w:rsidP="00A30C7F">
      <w:pPr>
        <w:spacing w:after="0" w:line="360" w:lineRule="auto"/>
        <w:jc w:val="both"/>
        <w:rPr>
          <w:rFonts w:ascii="Arial" w:eastAsia="Arial" w:hAnsi="Arial" w:cs="Arial"/>
          <w:color w:val="000000"/>
          <w:sz w:val="24"/>
          <w:szCs w:val="24"/>
          <w:lang w:val="en-US"/>
        </w:rPr>
      </w:pPr>
      <w:r w:rsidRPr="00E17F3D">
        <w:rPr>
          <w:rFonts w:ascii="Arial" w:eastAsia="Arial" w:hAnsi="Arial" w:cs="Arial"/>
          <w:color w:val="000000"/>
          <w:sz w:val="24"/>
          <w:szCs w:val="24"/>
        </w:rPr>
        <w:lastRenderedPageBreak/>
        <w:tab/>
      </w:r>
      <w:proofErr w:type="gramStart"/>
      <w:r w:rsidRPr="00E17F3D">
        <w:rPr>
          <w:rFonts w:ascii="Arial" w:eastAsia="Arial" w:hAnsi="Arial" w:cs="Arial"/>
          <w:color w:val="000000"/>
          <w:sz w:val="24"/>
          <w:szCs w:val="24"/>
          <w:lang w:val="en-US"/>
        </w:rPr>
        <w:t>public</w:t>
      </w:r>
      <w:proofErr w:type="gramEnd"/>
      <w:r w:rsidRPr="00E17F3D">
        <w:rPr>
          <w:rFonts w:ascii="Arial" w:eastAsia="Arial" w:hAnsi="Arial" w:cs="Arial"/>
          <w:color w:val="000000"/>
          <w:sz w:val="24"/>
          <w:szCs w:val="24"/>
          <w:lang w:val="en-US"/>
        </w:rPr>
        <w:t xml:space="preserve"> void </w:t>
      </w:r>
      <w:proofErr w:type="spellStart"/>
      <w:r w:rsidRPr="00E17F3D">
        <w:rPr>
          <w:rFonts w:ascii="Arial" w:eastAsia="Arial" w:hAnsi="Arial" w:cs="Arial"/>
          <w:color w:val="000000"/>
          <w:sz w:val="24"/>
          <w:szCs w:val="24"/>
          <w:lang w:val="en-US"/>
        </w:rPr>
        <w:t>contextDestroyed</w:t>
      </w:r>
      <w:proofErr w:type="spellEnd"/>
      <w:r w:rsidRPr="00E17F3D">
        <w:rPr>
          <w:rFonts w:ascii="Arial" w:eastAsia="Arial" w:hAnsi="Arial" w:cs="Arial"/>
          <w:color w:val="000000"/>
          <w:sz w:val="24"/>
          <w:szCs w:val="24"/>
          <w:lang w:val="en-US"/>
        </w:rPr>
        <w:t>(</w:t>
      </w:r>
      <w:proofErr w:type="spellStart"/>
      <w:r w:rsidRPr="00E17F3D">
        <w:rPr>
          <w:rFonts w:ascii="Arial" w:eastAsia="Arial" w:hAnsi="Arial" w:cs="Arial"/>
          <w:color w:val="000000"/>
          <w:sz w:val="24"/>
          <w:szCs w:val="24"/>
          <w:lang w:val="en-US"/>
        </w:rPr>
        <w:t>ServletContextEvent</w:t>
      </w:r>
      <w:proofErr w:type="spellEnd"/>
      <w:r w:rsidRPr="00E17F3D">
        <w:rPr>
          <w:rFonts w:ascii="Arial" w:eastAsia="Arial" w:hAnsi="Arial" w:cs="Arial"/>
          <w:color w:val="000000"/>
          <w:sz w:val="24"/>
          <w:szCs w:val="24"/>
          <w:lang w:val="en-US"/>
        </w:rPr>
        <w:t xml:space="preserve"> arg0) {</w:t>
      </w:r>
    </w:p>
    <w:p w:rsidR="0019719A" w:rsidRPr="00E17F3D" w:rsidRDefault="0019719A" w:rsidP="00A30C7F">
      <w:pPr>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lang w:val="en-US"/>
        </w:rPr>
        <w:tab/>
      </w:r>
      <w:r w:rsidRPr="00E17F3D">
        <w:rPr>
          <w:rFonts w:ascii="Arial" w:eastAsia="Arial" w:hAnsi="Arial" w:cs="Arial"/>
          <w:color w:val="000000"/>
          <w:sz w:val="24"/>
          <w:szCs w:val="24"/>
          <w:lang w:val="en-US"/>
        </w:rPr>
        <w:tab/>
      </w:r>
      <w:proofErr w:type="gramStart"/>
      <w:r w:rsidRPr="00E17F3D">
        <w:rPr>
          <w:rFonts w:ascii="Arial" w:eastAsia="Arial" w:hAnsi="Arial" w:cs="Arial"/>
          <w:color w:val="000000"/>
          <w:sz w:val="24"/>
          <w:szCs w:val="24"/>
        </w:rPr>
        <w:t>System.</w:t>
      </w:r>
      <w:proofErr w:type="spellStart"/>
      <w:proofErr w:type="gramEnd"/>
      <w:r w:rsidRPr="00E17F3D">
        <w:rPr>
          <w:rFonts w:ascii="Arial" w:eastAsia="Arial" w:hAnsi="Arial" w:cs="Arial"/>
          <w:color w:val="000000"/>
          <w:sz w:val="24"/>
          <w:szCs w:val="24"/>
        </w:rPr>
        <w:t>out.println</w:t>
      </w:r>
      <w:proofErr w:type="spellEnd"/>
      <w:r w:rsidRPr="00E17F3D">
        <w:rPr>
          <w:rFonts w:ascii="Arial" w:eastAsia="Arial" w:hAnsi="Arial" w:cs="Arial"/>
          <w:color w:val="000000"/>
          <w:sz w:val="24"/>
          <w:szCs w:val="24"/>
        </w:rPr>
        <w:t>("Aplicação encerrada");</w:t>
      </w:r>
    </w:p>
    <w:p w:rsidR="0019719A" w:rsidRPr="00E17F3D" w:rsidRDefault="0019719A" w:rsidP="00A30C7F">
      <w:pPr>
        <w:spacing w:after="0" w:line="360" w:lineRule="auto"/>
        <w:jc w:val="both"/>
        <w:rPr>
          <w:rFonts w:ascii="Arial" w:eastAsia="Arial" w:hAnsi="Arial" w:cs="Arial"/>
          <w:color w:val="000000"/>
          <w:sz w:val="24"/>
          <w:szCs w:val="24"/>
          <w:lang w:val="en-US"/>
        </w:rPr>
      </w:pPr>
      <w:r w:rsidRPr="00E17F3D">
        <w:rPr>
          <w:rFonts w:ascii="Arial" w:eastAsia="Arial" w:hAnsi="Arial" w:cs="Arial"/>
          <w:color w:val="000000"/>
          <w:sz w:val="24"/>
          <w:szCs w:val="24"/>
          <w:lang w:val="en-US"/>
        </w:rPr>
        <w:t>}</w:t>
      </w:r>
    </w:p>
    <w:p w:rsidR="0019719A" w:rsidRPr="00E17F3D" w:rsidRDefault="0019719A" w:rsidP="00A30C7F">
      <w:pPr>
        <w:spacing w:after="0" w:line="360" w:lineRule="auto"/>
        <w:jc w:val="both"/>
        <w:rPr>
          <w:rFonts w:ascii="Arial" w:eastAsia="Arial" w:hAnsi="Arial" w:cs="Arial"/>
          <w:color w:val="000000"/>
          <w:sz w:val="24"/>
          <w:szCs w:val="24"/>
          <w:lang w:val="en-US"/>
        </w:rPr>
      </w:pPr>
      <w:proofErr w:type="gramStart"/>
      <w:r w:rsidRPr="00E17F3D">
        <w:rPr>
          <w:rFonts w:ascii="Arial" w:eastAsia="Arial" w:hAnsi="Arial" w:cs="Arial"/>
          <w:color w:val="000000"/>
          <w:sz w:val="24"/>
          <w:szCs w:val="24"/>
          <w:lang w:val="en-US"/>
        </w:rPr>
        <w:t>public</w:t>
      </w:r>
      <w:proofErr w:type="gramEnd"/>
      <w:r w:rsidRPr="00E17F3D">
        <w:rPr>
          <w:rFonts w:ascii="Arial" w:eastAsia="Arial" w:hAnsi="Arial" w:cs="Arial"/>
          <w:color w:val="000000"/>
          <w:sz w:val="24"/>
          <w:szCs w:val="24"/>
          <w:lang w:val="en-US"/>
        </w:rPr>
        <w:t xml:space="preserve"> void </w:t>
      </w:r>
      <w:proofErr w:type="spellStart"/>
      <w:r w:rsidRPr="00E17F3D">
        <w:rPr>
          <w:rFonts w:ascii="Arial" w:eastAsia="Arial" w:hAnsi="Arial" w:cs="Arial"/>
          <w:color w:val="000000"/>
          <w:sz w:val="24"/>
          <w:szCs w:val="24"/>
          <w:lang w:val="en-US"/>
        </w:rPr>
        <w:t>contextInitialized</w:t>
      </w:r>
      <w:proofErr w:type="spellEnd"/>
      <w:r w:rsidRPr="00E17F3D">
        <w:rPr>
          <w:rFonts w:ascii="Arial" w:eastAsia="Arial" w:hAnsi="Arial" w:cs="Arial"/>
          <w:color w:val="000000"/>
          <w:sz w:val="24"/>
          <w:szCs w:val="24"/>
          <w:lang w:val="en-US"/>
        </w:rPr>
        <w:t>(</w:t>
      </w:r>
      <w:proofErr w:type="spellStart"/>
      <w:r w:rsidRPr="00E17F3D">
        <w:rPr>
          <w:rFonts w:ascii="Arial" w:eastAsia="Arial" w:hAnsi="Arial" w:cs="Arial"/>
          <w:color w:val="000000"/>
          <w:sz w:val="24"/>
          <w:szCs w:val="24"/>
          <w:lang w:val="en-US"/>
        </w:rPr>
        <w:t>ServletContextEvent</w:t>
      </w:r>
      <w:proofErr w:type="spellEnd"/>
      <w:r w:rsidRPr="00E17F3D">
        <w:rPr>
          <w:rFonts w:ascii="Arial" w:eastAsia="Arial" w:hAnsi="Arial" w:cs="Arial"/>
          <w:color w:val="000000"/>
          <w:sz w:val="24"/>
          <w:szCs w:val="24"/>
          <w:lang w:val="en-US"/>
        </w:rPr>
        <w:t xml:space="preserve"> arg0) {</w:t>
      </w:r>
    </w:p>
    <w:p w:rsidR="0019719A" w:rsidRPr="00E17F3D" w:rsidRDefault="0019719A" w:rsidP="00A30C7F">
      <w:pPr>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lang w:val="en-US"/>
        </w:rPr>
        <w:tab/>
      </w:r>
      <w:r w:rsidRPr="00E17F3D">
        <w:rPr>
          <w:rFonts w:ascii="Arial" w:eastAsia="Arial" w:hAnsi="Arial" w:cs="Arial"/>
          <w:color w:val="000000"/>
          <w:sz w:val="24"/>
          <w:szCs w:val="24"/>
          <w:lang w:val="en-US"/>
        </w:rPr>
        <w:tab/>
      </w:r>
      <w:proofErr w:type="gramStart"/>
      <w:r w:rsidRPr="00E17F3D">
        <w:rPr>
          <w:rFonts w:ascii="Arial" w:eastAsia="Arial" w:hAnsi="Arial" w:cs="Arial"/>
          <w:color w:val="000000"/>
          <w:sz w:val="24"/>
          <w:szCs w:val="24"/>
        </w:rPr>
        <w:t>System.</w:t>
      </w:r>
      <w:proofErr w:type="spellStart"/>
      <w:proofErr w:type="gramEnd"/>
      <w:r w:rsidRPr="00E17F3D">
        <w:rPr>
          <w:rFonts w:ascii="Arial" w:eastAsia="Arial" w:hAnsi="Arial" w:cs="Arial"/>
          <w:color w:val="000000"/>
          <w:sz w:val="24"/>
          <w:szCs w:val="24"/>
        </w:rPr>
        <w:t>out.println</w:t>
      </w:r>
      <w:proofErr w:type="spellEnd"/>
      <w:r w:rsidRPr="00E17F3D">
        <w:rPr>
          <w:rFonts w:ascii="Arial" w:eastAsia="Arial" w:hAnsi="Arial" w:cs="Arial"/>
          <w:color w:val="000000"/>
          <w:sz w:val="24"/>
          <w:szCs w:val="24"/>
        </w:rPr>
        <w:t>("Aplicação inicializada");</w:t>
      </w:r>
    </w:p>
    <w:p w:rsidR="0019719A" w:rsidRPr="00E17F3D" w:rsidRDefault="0019719A" w:rsidP="00A30C7F">
      <w:pPr>
        <w:spacing w:after="0" w:line="360" w:lineRule="auto"/>
        <w:jc w:val="both"/>
        <w:rPr>
          <w:rFonts w:ascii="Arial" w:eastAsia="Arial" w:hAnsi="Arial" w:cs="Arial"/>
          <w:color w:val="000000"/>
          <w:sz w:val="24"/>
          <w:szCs w:val="24"/>
          <w:lang w:val="en-US"/>
        </w:rPr>
      </w:pPr>
      <w:r w:rsidRPr="00E17F3D">
        <w:rPr>
          <w:rFonts w:ascii="Arial" w:eastAsia="Arial" w:hAnsi="Arial" w:cs="Arial"/>
          <w:color w:val="000000"/>
          <w:sz w:val="24"/>
          <w:szCs w:val="24"/>
        </w:rPr>
        <w:tab/>
      </w:r>
      <w:r w:rsidRPr="00E17F3D">
        <w:rPr>
          <w:rFonts w:ascii="Arial" w:eastAsia="Arial" w:hAnsi="Arial" w:cs="Arial"/>
          <w:color w:val="000000"/>
          <w:sz w:val="24"/>
          <w:szCs w:val="24"/>
        </w:rPr>
        <w:tab/>
      </w:r>
      <w:r w:rsidRPr="00E17F3D">
        <w:rPr>
          <w:rFonts w:ascii="Arial" w:eastAsia="Arial" w:hAnsi="Arial" w:cs="Arial"/>
          <w:color w:val="000000"/>
          <w:sz w:val="24"/>
          <w:szCs w:val="24"/>
          <w:lang w:val="en-US"/>
        </w:rPr>
        <w:t xml:space="preserve">Calendar cal = new </w:t>
      </w:r>
      <w:proofErr w:type="spellStart"/>
      <w:proofErr w:type="gramStart"/>
      <w:r w:rsidRPr="00E17F3D">
        <w:rPr>
          <w:rFonts w:ascii="Arial" w:eastAsia="Arial" w:hAnsi="Arial" w:cs="Arial"/>
          <w:color w:val="000000"/>
          <w:sz w:val="24"/>
          <w:szCs w:val="24"/>
          <w:lang w:val="en-US"/>
        </w:rPr>
        <w:t>GregorianCalendar</w:t>
      </w:r>
      <w:proofErr w:type="spellEnd"/>
      <w:r w:rsidRPr="00E17F3D">
        <w:rPr>
          <w:rFonts w:ascii="Arial" w:eastAsia="Arial" w:hAnsi="Arial" w:cs="Arial"/>
          <w:color w:val="000000"/>
          <w:sz w:val="24"/>
          <w:szCs w:val="24"/>
          <w:lang w:val="en-US"/>
        </w:rPr>
        <w:t>(</w:t>
      </w:r>
      <w:proofErr w:type="gramEnd"/>
      <w:r w:rsidRPr="00E17F3D">
        <w:rPr>
          <w:rFonts w:ascii="Arial" w:eastAsia="Arial" w:hAnsi="Arial" w:cs="Arial"/>
          <w:color w:val="000000"/>
          <w:sz w:val="24"/>
          <w:szCs w:val="24"/>
          <w:lang w:val="en-US"/>
        </w:rPr>
        <w:t>);</w:t>
      </w:r>
    </w:p>
    <w:p w:rsidR="0019719A" w:rsidRPr="00E17F3D" w:rsidRDefault="0019719A" w:rsidP="00A30C7F">
      <w:pPr>
        <w:spacing w:after="0" w:line="360" w:lineRule="auto"/>
        <w:jc w:val="both"/>
        <w:rPr>
          <w:rFonts w:ascii="Arial" w:eastAsia="Arial" w:hAnsi="Arial" w:cs="Arial"/>
          <w:color w:val="000000"/>
          <w:sz w:val="24"/>
          <w:szCs w:val="24"/>
          <w:lang w:val="en-US"/>
        </w:rPr>
      </w:pPr>
      <w:r w:rsidRPr="00E17F3D">
        <w:rPr>
          <w:rFonts w:ascii="Arial" w:eastAsia="Arial" w:hAnsi="Arial" w:cs="Arial"/>
          <w:color w:val="000000"/>
          <w:sz w:val="24"/>
          <w:szCs w:val="24"/>
          <w:lang w:val="en-US"/>
        </w:rPr>
        <w:tab/>
      </w:r>
      <w:r w:rsidRPr="00E17F3D">
        <w:rPr>
          <w:rFonts w:ascii="Arial" w:eastAsia="Arial" w:hAnsi="Arial" w:cs="Arial"/>
          <w:color w:val="000000"/>
          <w:sz w:val="24"/>
          <w:szCs w:val="24"/>
          <w:lang w:val="en-US"/>
        </w:rPr>
        <w:tab/>
      </w:r>
      <w:proofErr w:type="gramStart"/>
      <w:r w:rsidRPr="00E17F3D">
        <w:rPr>
          <w:rFonts w:ascii="Arial" w:eastAsia="Arial" w:hAnsi="Arial" w:cs="Arial"/>
          <w:color w:val="000000"/>
          <w:sz w:val="24"/>
          <w:szCs w:val="24"/>
          <w:lang w:val="en-US"/>
        </w:rPr>
        <w:t>arg0.getServletContext(</w:t>
      </w:r>
      <w:proofErr w:type="gramEnd"/>
      <w:r w:rsidRPr="00E17F3D">
        <w:rPr>
          <w:rFonts w:ascii="Arial" w:eastAsia="Arial" w:hAnsi="Arial" w:cs="Arial"/>
          <w:color w:val="000000"/>
          <w:sz w:val="24"/>
          <w:szCs w:val="24"/>
          <w:lang w:val="en-US"/>
        </w:rPr>
        <w:t>).</w:t>
      </w:r>
      <w:proofErr w:type="spellStart"/>
      <w:r w:rsidRPr="00E17F3D">
        <w:rPr>
          <w:rFonts w:ascii="Arial" w:eastAsia="Arial" w:hAnsi="Arial" w:cs="Arial"/>
          <w:color w:val="000000"/>
          <w:sz w:val="24"/>
          <w:szCs w:val="24"/>
          <w:lang w:val="en-US"/>
        </w:rPr>
        <w:t>setAttribute</w:t>
      </w:r>
      <w:proofErr w:type="spellEnd"/>
      <w:r w:rsidRPr="00E17F3D">
        <w:rPr>
          <w:rFonts w:ascii="Arial" w:eastAsia="Arial" w:hAnsi="Arial" w:cs="Arial"/>
          <w:color w:val="000000"/>
          <w:sz w:val="24"/>
          <w:szCs w:val="24"/>
          <w:lang w:val="en-US"/>
        </w:rPr>
        <w:t>("</w:t>
      </w:r>
      <w:proofErr w:type="spellStart"/>
      <w:r w:rsidRPr="00E17F3D">
        <w:rPr>
          <w:rFonts w:ascii="Arial" w:eastAsia="Arial" w:hAnsi="Arial" w:cs="Arial"/>
          <w:color w:val="000000"/>
          <w:sz w:val="24"/>
          <w:szCs w:val="24"/>
          <w:lang w:val="en-US"/>
        </w:rPr>
        <w:t>iniciou</w:t>
      </w:r>
      <w:proofErr w:type="spellEnd"/>
      <w:r w:rsidRPr="00E17F3D">
        <w:rPr>
          <w:rFonts w:ascii="Arial" w:eastAsia="Arial" w:hAnsi="Arial" w:cs="Arial"/>
          <w:color w:val="000000"/>
          <w:sz w:val="24"/>
          <w:szCs w:val="24"/>
          <w:lang w:val="en-US"/>
        </w:rPr>
        <w:t>", cal);</w:t>
      </w:r>
    </w:p>
    <w:p w:rsidR="0019719A" w:rsidRPr="00E17F3D" w:rsidRDefault="0019719A" w:rsidP="00A30C7F">
      <w:pPr>
        <w:spacing w:after="0" w:line="360" w:lineRule="auto"/>
        <w:jc w:val="both"/>
        <w:rPr>
          <w:rFonts w:ascii="Arial" w:eastAsia="Arial" w:hAnsi="Arial" w:cs="Arial"/>
          <w:color w:val="000000"/>
          <w:sz w:val="24"/>
          <w:szCs w:val="24"/>
          <w:lang w:val="en-US"/>
        </w:rPr>
      </w:pPr>
      <w:r w:rsidRPr="00E17F3D">
        <w:rPr>
          <w:rFonts w:ascii="Arial" w:eastAsia="Arial" w:hAnsi="Arial" w:cs="Arial"/>
          <w:color w:val="000000"/>
          <w:sz w:val="24"/>
          <w:szCs w:val="24"/>
          <w:lang w:val="en-US"/>
        </w:rPr>
        <w:t>}</w:t>
      </w:r>
    </w:p>
    <w:p w:rsidR="0019719A" w:rsidRPr="00E17F3D" w:rsidRDefault="0019719A" w:rsidP="00A30C7F">
      <w:pPr>
        <w:spacing w:after="0" w:line="360" w:lineRule="auto"/>
        <w:jc w:val="both"/>
        <w:rPr>
          <w:rFonts w:ascii="Arial" w:eastAsia="Arial" w:hAnsi="Arial" w:cs="Arial"/>
          <w:color w:val="000000"/>
          <w:sz w:val="24"/>
          <w:szCs w:val="24"/>
          <w:lang w:val="en-US"/>
        </w:rPr>
      </w:pPr>
      <w:proofErr w:type="gramStart"/>
      <w:r w:rsidRPr="00E17F3D">
        <w:rPr>
          <w:rFonts w:ascii="Arial" w:eastAsia="Arial" w:hAnsi="Arial" w:cs="Arial"/>
          <w:color w:val="000000"/>
          <w:sz w:val="24"/>
          <w:szCs w:val="24"/>
          <w:lang w:val="en-US"/>
        </w:rPr>
        <w:t>public</w:t>
      </w:r>
      <w:proofErr w:type="gramEnd"/>
      <w:r w:rsidRPr="00E17F3D">
        <w:rPr>
          <w:rFonts w:ascii="Arial" w:eastAsia="Arial" w:hAnsi="Arial" w:cs="Arial"/>
          <w:color w:val="000000"/>
          <w:sz w:val="24"/>
          <w:szCs w:val="24"/>
          <w:lang w:val="en-US"/>
        </w:rPr>
        <w:t xml:space="preserve"> void </w:t>
      </w:r>
      <w:proofErr w:type="spellStart"/>
      <w:r w:rsidRPr="00E17F3D">
        <w:rPr>
          <w:rFonts w:ascii="Arial" w:eastAsia="Arial" w:hAnsi="Arial" w:cs="Arial"/>
          <w:color w:val="000000"/>
          <w:sz w:val="24"/>
          <w:szCs w:val="24"/>
          <w:lang w:val="en-US"/>
        </w:rPr>
        <w:t>attributeAdded</w:t>
      </w:r>
      <w:proofErr w:type="spellEnd"/>
      <w:r w:rsidRPr="00E17F3D">
        <w:rPr>
          <w:rFonts w:ascii="Arial" w:eastAsia="Arial" w:hAnsi="Arial" w:cs="Arial"/>
          <w:color w:val="000000"/>
          <w:sz w:val="24"/>
          <w:szCs w:val="24"/>
          <w:lang w:val="en-US"/>
        </w:rPr>
        <w:t>(</w:t>
      </w:r>
      <w:proofErr w:type="spellStart"/>
      <w:r w:rsidRPr="00E17F3D">
        <w:rPr>
          <w:rFonts w:ascii="Arial" w:eastAsia="Arial" w:hAnsi="Arial" w:cs="Arial"/>
          <w:color w:val="000000"/>
          <w:sz w:val="24"/>
          <w:szCs w:val="24"/>
          <w:lang w:val="en-US"/>
        </w:rPr>
        <w:t>ServletContextAttributeEvent</w:t>
      </w:r>
      <w:proofErr w:type="spellEnd"/>
      <w:r w:rsidRPr="00E17F3D">
        <w:rPr>
          <w:rFonts w:ascii="Arial" w:eastAsia="Arial" w:hAnsi="Arial" w:cs="Arial"/>
          <w:color w:val="000000"/>
          <w:sz w:val="24"/>
          <w:szCs w:val="24"/>
          <w:lang w:val="en-US"/>
        </w:rPr>
        <w:t xml:space="preserve"> arg0) {</w:t>
      </w:r>
    </w:p>
    <w:p w:rsidR="0019719A" w:rsidRPr="00E17F3D" w:rsidRDefault="0019719A" w:rsidP="00A30C7F">
      <w:pPr>
        <w:spacing w:after="0" w:line="360" w:lineRule="auto"/>
        <w:jc w:val="both"/>
        <w:rPr>
          <w:rFonts w:ascii="Arial" w:eastAsia="Arial" w:hAnsi="Arial" w:cs="Arial"/>
          <w:color w:val="000000"/>
          <w:sz w:val="24"/>
          <w:szCs w:val="24"/>
          <w:lang w:val="en-US"/>
        </w:rPr>
      </w:pPr>
      <w:r w:rsidRPr="00E17F3D">
        <w:rPr>
          <w:rFonts w:ascii="Arial" w:eastAsia="Arial" w:hAnsi="Arial" w:cs="Arial"/>
          <w:color w:val="000000"/>
          <w:sz w:val="24"/>
          <w:szCs w:val="24"/>
          <w:lang w:val="en-US"/>
        </w:rPr>
        <w:tab/>
      </w:r>
      <w:r w:rsidRPr="00E17F3D">
        <w:rPr>
          <w:rFonts w:ascii="Arial" w:eastAsia="Arial" w:hAnsi="Arial" w:cs="Arial"/>
          <w:color w:val="000000"/>
          <w:sz w:val="24"/>
          <w:szCs w:val="24"/>
          <w:lang w:val="en-US"/>
        </w:rPr>
        <w:tab/>
      </w:r>
      <w:proofErr w:type="spellStart"/>
      <w:proofErr w:type="gramStart"/>
      <w:r w:rsidRPr="00E17F3D">
        <w:rPr>
          <w:rFonts w:ascii="Arial" w:eastAsia="Arial" w:hAnsi="Arial" w:cs="Arial"/>
          <w:color w:val="000000"/>
          <w:sz w:val="24"/>
          <w:szCs w:val="24"/>
          <w:lang w:val="en-US"/>
        </w:rPr>
        <w:t>System.out.println</w:t>
      </w:r>
      <w:proofErr w:type="spellEnd"/>
      <w:r w:rsidRPr="00E17F3D">
        <w:rPr>
          <w:rFonts w:ascii="Arial" w:eastAsia="Arial" w:hAnsi="Arial" w:cs="Arial"/>
          <w:color w:val="000000"/>
          <w:sz w:val="24"/>
          <w:szCs w:val="24"/>
          <w:lang w:val="en-US"/>
        </w:rPr>
        <w:t>(</w:t>
      </w:r>
      <w:proofErr w:type="gramEnd"/>
      <w:r w:rsidRPr="00E17F3D">
        <w:rPr>
          <w:rFonts w:ascii="Arial" w:eastAsia="Arial" w:hAnsi="Arial" w:cs="Arial"/>
          <w:color w:val="000000"/>
          <w:sz w:val="24"/>
          <w:szCs w:val="24"/>
          <w:lang w:val="en-US"/>
        </w:rPr>
        <w:t>arg0.getName() + ": ");</w:t>
      </w:r>
    </w:p>
    <w:p w:rsidR="0019719A" w:rsidRPr="00E17F3D" w:rsidRDefault="0019719A" w:rsidP="00A30C7F">
      <w:pPr>
        <w:spacing w:after="0" w:line="360" w:lineRule="auto"/>
        <w:jc w:val="both"/>
        <w:rPr>
          <w:rFonts w:ascii="Arial" w:eastAsia="Arial" w:hAnsi="Arial" w:cs="Arial"/>
          <w:color w:val="000000"/>
          <w:sz w:val="24"/>
          <w:szCs w:val="24"/>
          <w:lang w:val="en-US"/>
        </w:rPr>
      </w:pPr>
      <w:r w:rsidRPr="00E17F3D">
        <w:rPr>
          <w:rFonts w:ascii="Arial" w:eastAsia="Arial" w:hAnsi="Arial" w:cs="Arial"/>
          <w:color w:val="000000"/>
          <w:sz w:val="24"/>
          <w:szCs w:val="24"/>
          <w:lang w:val="en-US"/>
        </w:rPr>
        <w:tab/>
      </w:r>
      <w:r w:rsidRPr="00E17F3D">
        <w:rPr>
          <w:rFonts w:ascii="Arial" w:eastAsia="Arial" w:hAnsi="Arial" w:cs="Arial"/>
          <w:color w:val="000000"/>
          <w:sz w:val="24"/>
          <w:szCs w:val="24"/>
          <w:lang w:val="en-US"/>
        </w:rPr>
        <w:tab/>
      </w:r>
      <w:proofErr w:type="spellStart"/>
      <w:proofErr w:type="gramStart"/>
      <w:r w:rsidRPr="00E17F3D">
        <w:rPr>
          <w:rFonts w:ascii="Arial" w:eastAsia="Arial" w:hAnsi="Arial" w:cs="Arial"/>
          <w:color w:val="000000"/>
          <w:sz w:val="24"/>
          <w:szCs w:val="24"/>
          <w:lang w:val="en-US"/>
        </w:rPr>
        <w:t>System.out.println</w:t>
      </w:r>
      <w:proofErr w:type="spellEnd"/>
      <w:r w:rsidRPr="00E17F3D">
        <w:rPr>
          <w:rFonts w:ascii="Arial" w:eastAsia="Arial" w:hAnsi="Arial" w:cs="Arial"/>
          <w:color w:val="000000"/>
          <w:sz w:val="24"/>
          <w:szCs w:val="24"/>
          <w:lang w:val="en-US"/>
        </w:rPr>
        <w:t>(</w:t>
      </w:r>
      <w:proofErr w:type="gramEnd"/>
      <w:r w:rsidRPr="00E17F3D">
        <w:rPr>
          <w:rFonts w:ascii="Arial" w:eastAsia="Arial" w:hAnsi="Arial" w:cs="Arial"/>
          <w:color w:val="000000"/>
          <w:sz w:val="24"/>
          <w:szCs w:val="24"/>
          <w:lang w:val="en-US"/>
        </w:rPr>
        <w:t>arg0.getValue().</w:t>
      </w:r>
      <w:proofErr w:type="spellStart"/>
      <w:r w:rsidRPr="00E17F3D">
        <w:rPr>
          <w:rFonts w:ascii="Arial" w:eastAsia="Arial" w:hAnsi="Arial" w:cs="Arial"/>
          <w:color w:val="000000"/>
          <w:sz w:val="24"/>
          <w:szCs w:val="24"/>
          <w:lang w:val="en-US"/>
        </w:rPr>
        <w:t>toString</w:t>
      </w:r>
      <w:proofErr w:type="spellEnd"/>
      <w:r w:rsidRPr="00E17F3D">
        <w:rPr>
          <w:rFonts w:ascii="Arial" w:eastAsia="Arial" w:hAnsi="Arial" w:cs="Arial"/>
          <w:color w:val="000000"/>
          <w:sz w:val="24"/>
          <w:szCs w:val="24"/>
          <w:lang w:val="en-US"/>
        </w:rPr>
        <w:t xml:space="preserve">()); </w:t>
      </w:r>
    </w:p>
    <w:p w:rsidR="0019719A" w:rsidRPr="00E17F3D" w:rsidRDefault="0019719A" w:rsidP="00A30C7F">
      <w:pPr>
        <w:spacing w:after="0" w:line="360" w:lineRule="auto"/>
        <w:jc w:val="both"/>
        <w:rPr>
          <w:rFonts w:ascii="Arial" w:eastAsia="Arial" w:hAnsi="Arial" w:cs="Arial"/>
          <w:color w:val="000000"/>
          <w:sz w:val="24"/>
          <w:szCs w:val="24"/>
          <w:lang w:val="en-US"/>
        </w:rPr>
      </w:pPr>
      <w:r w:rsidRPr="00E17F3D">
        <w:rPr>
          <w:rFonts w:ascii="Arial" w:eastAsia="Arial" w:hAnsi="Arial" w:cs="Arial"/>
          <w:color w:val="000000"/>
          <w:sz w:val="24"/>
          <w:szCs w:val="24"/>
          <w:lang w:val="en-US"/>
        </w:rPr>
        <w:t>}</w:t>
      </w:r>
    </w:p>
    <w:p w:rsidR="0019719A" w:rsidRPr="00E17F3D" w:rsidRDefault="0019719A" w:rsidP="00A30C7F">
      <w:pPr>
        <w:spacing w:after="0" w:line="360" w:lineRule="auto"/>
        <w:jc w:val="both"/>
        <w:rPr>
          <w:rFonts w:ascii="Arial" w:eastAsia="Arial" w:hAnsi="Arial" w:cs="Arial"/>
          <w:color w:val="000000"/>
          <w:sz w:val="24"/>
          <w:szCs w:val="24"/>
          <w:lang w:val="en-US"/>
        </w:rPr>
      </w:pPr>
      <w:proofErr w:type="gramStart"/>
      <w:r w:rsidRPr="00E17F3D">
        <w:rPr>
          <w:rFonts w:ascii="Arial" w:eastAsia="Arial" w:hAnsi="Arial" w:cs="Arial"/>
          <w:color w:val="000000"/>
          <w:sz w:val="24"/>
          <w:szCs w:val="24"/>
          <w:lang w:val="en-US"/>
        </w:rPr>
        <w:t>public</w:t>
      </w:r>
      <w:proofErr w:type="gramEnd"/>
      <w:r w:rsidRPr="00E17F3D">
        <w:rPr>
          <w:rFonts w:ascii="Arial" w:eastAsia="Arial" w:hAnsi="Arial" w:cs="Arial"/>
          <w:color w:val="000000"/>
          <w:sz w:val="24"/>
          <w:szCs w:val="24"/>
          <w:lang w:val="en-US"/>
        </w:rPr>
        <w:t xml:space="preserve"> void </w:t>
      </w:r>
      <w:proofErr w:type="spellStart"/>
      <w:r w:rsidRPr="00E17F3D">
        <w:rPr>
          <w:rFonts w:ascii="Arial" w:eastAsia="Arial" w:hAnsi="Arial" w:cs="Arial"/>
          <w:color w:val="000000"/>
          <w:sz w:val="24"/>
          <w:szCs w:val="24"/>
          <w:lang w:val="en-US"/>
        </w:rPr>
        <w:t>attributeRemoved</w:t>
      </w:r>
      <w:proofErr w:type="spellEnd"/>
      <w:r w:rsidRPr="00E17F3D">
        <w:rPr>
          <w:rFonts w:ascii="Arial" w:eastAsia="Arial" w:hAnsi="Arial" w:cs="Arial"/>
          <w:color w:val="000000"/>
          <w:sz w:val="24"/>
          <w:szCs w:val="24"/>
          <w:lang w:val="en-US"/>
        </w:rPr>
        <w:t>(</w:t>
      </w:r>
      <w:proofErr w:type="spellStart"/>
      <w:r w:rsidRPr="00E17F3D">
        <w:rPr>
          <w:rFonts w:ascii="Arial" w:eastAsia="Arial" w:hAnsi="Arial" w:cs="Arial"/>
          <w:color w:val="000000"/>
          <w:sz w:val="24"/>
          <w:szCs w:val="24"/>
          <w:lang w:val="en-US"/>
        </w:rPr>
        <w:t>ServletContextAttributeEvent</w:t>
      </w:r>
      <w:proofErr w:type="spellEnd"/>
      <w:r w:rsidRPr="00E17F3D">
        <w:rPr>
          <w:rFonts w:ascii="Arial" w:eastAsia="Arial" w:hAnsi="Arial" w:cs="Arial"/>
          <w:color w:val="000000"/>
          <w:sz w:val="24"/>
          <w:szCs w:val="24"/>
          <w:lang w:val="en-US"/>
        </w:rPr>
        <w:t xml:space="preserve"> arg0) { }</w:t>
      </w:r>
    </w:p>
    <w:p w:rsidR="0019719A" w:rsidRPr="00E17F3D" w:rsidRDefault="0019719A" w:rsidP="00A30C7F">
      <w:pPr>
        <w:spacing w:after="0" w:line="360" w:lineRule="auto"/>
        <w:jc w:val="both"/>
        <w:rPr>
          <w:rFonts w:ascii="Arial" w:eastAsia="Arial" w:hAnsi="Arial" w:cs="Arial"/>
          <w:color w:val="000000"/>
          <w:sz w:val="24"/>
          <w:szCs w:val="24"/>
          <w:lang w:val="en-US"/>
        </w:rPr>
      </w:pPr>
      <w:proofErr w:type="gramStart"/>
      <w:r w:rsidRPr="00E17F3D">
        <w:rPr>
          <w:rFonts w:ascii="Arial" w:eastAsia="Arial" w:hAnsi="Arial" w:cs="Arial"/>
          <w:color w:val="000000"/>
          <w:sz w:val="24"/>
          <w:szCs w:val="24"/>
          <w:lang w:val="en-US"/>
        </w:rPr>
        <w:t>public</w:t>
      </w:r>
      <w:proofErr w:type="gramEnd"/>
      <w:r w:rsidRPr="00E17F3D">
        <w:rPr>
          <w:rFonts w:ascii="Arial" w:eastAsia="Arial" w:hAnsi="Arial" w:cs="Arial"/>
          <w:color w:val="000000"/>
          <w:sz w:val="24"/>
          <w:szCs w:val="24"/>
          <w:lang w:val="en-US"/>
        </w:rPr>
        <w:t xml:space="preserve"> void </w:t>
      </w:r>
      <w:proofErr w:type="spellStart"/>
      <w:r w:rsidRPr="00E17F3D">
        <w:rPr>
          <w:rFonts w:ascii="Arial" w:eastAsia="Arial" w:hAnsi="Arial" w:cs="Arial"/>
          <w:color w:val="000000"/>
          <w:sz w:val="24"/>
          <w:szCs w:val="24"/>
          <w:lang w:val="en-US"/>
        </w:rPr>
        <w:t>attributeReplaced</w:t>
      </w:r>
      <w:proofErr w:type="spellEnd"/>
      <w:r w:rsidRPr="00E17F3D">
        <w:rPr>
          <w:rFonts w:ascii="Arial" w:eastAsia="Arial" w:hAnsi="Arial" w:cs="Arial"/>
          <w:color w:val="000000"/>
          <w:sz w:val="24"/>
          <w:szCs w:val="24"/>
          <w:lang w:val="en-US"/>
        </w:rPr>
        <w:t>(</w:t>
      </w:r>
      <w:proofErr w:type="spellStart"/>
      <w:r w:rsidRPr="00E17F3D">
        <w:rPr>
          <w:rFonts w:ascii="Arial" w:eastAsia="Arial" w:hAnsi="Arial" w:cs="Arial"/>
          <w:color w:val="000000"/>
          <w:sz w:val="24"/>
          <w:szCs w:val="24"/>
          <w:lang w:val="en-US"/>
        </w:rPr>
        <w:t>ServletContextAttributeEvent</w:t>
      </w:r>
      <w:proofErr w:type="spellEnd"/>
      <w:r w:rsidRPr="00E17F3D">
        <w:rPr>
          <w:rFonts w:ascii="Arial" w:eastAsia="Arial" w:hAnsi="Arial" w:cs="Arial"/>
          <w:color w:val="000000"/>
          <w:sz w:val="24"/>
          <w:szCs w:val="24"/>
          <w:lang w:val="en-US"/>
        </w:rPr>
        <w:t xml:space="preserve"> arg0) { }</w:t>
      </w:r>
    </w:p>
    <w:p w:rsidR="0019719A" w:rsidRPr="00E17F3D" w:rsidRDefault="0019719A" w:rsidP="00A30C7F">
      <w:pPr>
        <w:spacing w:after="0" w:line="360" w:lineRule="auto"/>
        <w:jc w:val="both"/>
        <w:rPr>
          <w:rFonts w:ascii="Arial" w:eastAsia="Arial" w:hAnsi="Arial" w:cs="Arial"/>
          <w:color w:val="000000"/>
          <w:sz w:val="24"/>
          <w:szCs w:val="24"/>
        </w:rPr>
      </w:pPr>
      <w:proofErr w:type="gramStart"/>
      <w:r w:rsidRPr="00E17F3D">
        <w:rPr>
          <w:rFonts w:ascii="Arial" w:eastAsia="Arial" w:hAnsi="Arial" w:cs="Arial"/>
          <w:color w:val="000000"/>
          <w:sz w:val="24"/>
          <w:szCs w:val="24"/>
        </w:rPr>
        <w:t>}</w:t>
      </w:r>
      <w:proofErr w:type="gramEnd"/>
    </w:p>
    <w:p w:rsidR="0019719A" w:rsidRPr="00E17F3D" w:rsidRDefault="0019719A" w:rsidP="00A30C7F">
      <w:pPr>
        <w:spacing w:after="0" w:line="360" w:lineRule="auto"/>
        <w:jc w:val="both"/>
        <w:rPr>
          <w:rFonts w:ascii="Arial" w:eastAsia="Arial" w:hAnsi="Arial" w:cs="Arial"/>
          <w:color w:val="000000"/>
          <w:sz w:val="24"/>
          <w:szCs w:val="24"/>
        </w:rPr>
      </w:pPr>
    </w:p>
    <w:p w:rsidR="0019719A" w:rsidRPr="00E17F3D" w:rsidRDefault="00A30C7F" w:rsidP="00A30C7F">
      <w:pPr>
        <w:spacing w:after="0" w:line="360" w:lineRule="auto"/>
        <w:ind w:firstLine="708"/>
        <w:jc w:val="both"/>
        <w:rPr>
          <w:rFonts w:ascii="Arial" w:eastAsia="Arial" w:hAnsi="Arial" w:cs="Arial"/>
          <w:b/>
          <w:bCs/>
          <w:color w:val="000000"/>
          <w:sz w:val="24"/>
          <w:szCs w:val="24"/>
        </w:rPr>
      </w:pPr>
      <w:r w:rsidRPr="00E17F3D">
        <w:rPr>
          <w:rFonts w:ascii="Arial" w:eastAsia="Arial" w:hAnsi="Arial" w:cs="Arial"/>
          <w:color w:val="000000"/>
          <w:sz w:val="24"/>
          <w:szCs w:val="24"/>
        </w:rPr>
        <w:t>Os filtros</w:t>
      </w:r>
      <w:r w:rsidR="0019719A" w:rsidRPr="00E17F3D">
        <w:rPr>
          <w:rFonts w:ascii="Arial" w:eastAsia="Arial" w:hAnsi="Arial" w:cs="Arial"/>
          <w:color w:val="000000"/>
          <w:sz w:val="24"/>
          <w:szCs w:val="24"/>
        </w:rPr>
        <w:t xml:space="preserve"> permitem a interceptação de uma solicitação antes/após que esta atinja o recurso solicitado</w:t>
      </w:r>
      <w:r w:rsidRPr="00E17F3D">
        <w:rPr>
          <w:rFonts w:ascii="Arial" w:eastAsia="Arial" w:hAnsi="Arial" w:cs="Arial"/>
          <w:b/>
          <w:bCs/>
          <w:color w:val="000000"/>
          <w:sz w:val="24"/>
          <w:szCs w:val="24"/>
        </w:rPr>
        <w:t xml:space="preserve">. </w:t>
      </w:r>
      <w:r w:rsidR="0019719A" w:rsidRPr="00E17F3D">
        <w:rPr>
          <w:rFonts w:ascii="Arial" w:eastAsia="Arial" w:hAnsi="Arial" w:cs="Arial"/>
          <w:color w:val="000000"/>
          <w:sz w:val="24"/>
          <w:szCs w:val="24"/>
        </w:rPr>
        <w:t xml:space="preserve">Em outras palavras, um filtro dá acesso aos objetos </w:t>
      </w:r>
      <w:proofErr w:type="spellStart"/>
      <w:proofErr w:type="gramStart"/>
      <w:r w:rsidR="0019719A" w:rsidRPr="00E17F3D">
        <w:rPr>
          <w:rFonts w:ascii="Arial" w:eastAsia="Arial" w:hAnsi="Arial" w:cs="Arial"/>
          <w:color w:val="000000"/>
          <w:sz w:val="24"/>
          <w:szCs w:val="24"/>
        </w:rPr>
        <w:t>HTTPServletRequest</w:t>
      </w:r>
      <w:proofErr w:type="spellEnd"/>
      <w:proofErr w:type="gramEnd"/>
      <w:r w:rsidR="0019719A" w:rsidRPr="00E17F3D">
        <w:rPr>
          <w:rFonts w:ascii="Arial" w:eastAsia="Arial" w:hAnsi="Arial" w:cs="Arial"/>
          <w:color w:val="000000"/>
          <w:sz w:val="24"/>
          <w:szCs w:val="24"/>
        </w:rPr>
        <w:t xml:space="preserve"> e </w:t>
      </w:r>
      <w:proofErr w:type="spellStart"/>
      <w:r w:rsidR="0019719A" w:rsidRPr="00E17F3D">
        <w:rPr>
          <w:rFonts w:ascii="Arial" w:eastAsia="Arial" w:hAnsi="Arial" w:cs="Arial"/>
          <w:color w:val="000000"/>
          <w:sz w:val="24"/>
          <w:szCs w:val="24"/>
        </w:rPr>
        <w:t>HTTPServletResponse</w:t>
      </w:r>
      <w:proofErr w:type="spellEnd"/>
      <w:r w:rsidR="0019719A" w:rsidRPr="00E17F3D">
        <w:rPr>
          <w:rFonts w:ascii="Arial" w:eastAsia="Arial" w:hAnsi="Arial" w:cs="Arial"/>
          <w:color w:val="000000"/>
          <w:sz w:val="24"/>
          <w:szCs w:val="24"/>
        </w:rPr>
        <w:t xml:space="preserve"> antes destes serem passados a um </w:t>
      </w:r>
      <w:proofErr w:type="spellStart"/>
      <w:r w:rsidR="0019719A" w:rsidRPr="00E17F3D">
        <w:rPr>
          <w:rFonts w:ascii="Arial" w:eastAsia="Arial" w:hAnsi="Arial" w:cs="Arial"/>
          <w:color w:val="000000"/>
          <w:sz w:val="24"/>
          <w:szCs w:val="24"/>
        </w:rPr>
        <w:t>servlet</w:t>
      </w:r>
      <w:proofErr w:type="spellEnd"/>
      <w:r w:rsidRPr="00E17F3D">
        <w:rPr>
          <w:rFonts w:ascii="Arial" w:eastAsia="Arial" w:hAnsi="Arial" w:cs="Arial"/>
          <w:b/>
          <w:bCs/>
          <w:color w:val="000000"/>
          <w:sz w:val="24"/>
          <w:szCs w:val="24"/>
        </w:rPr>
        <w:t xml:space="preserve">. </w:t>
      </w:r>
      <w:r w:rsidR="0019719A" w:rsidRPr="00E17F3D">
        <w:rPr>
          <w:rFonts w:ascii="Arial" w:eastAsia="Arial" w:hAnsi="Arial" w:cs="Arial"/>
          <w:color w:val="000000"/>
          <w:sz w:val="24"/>
          <w:szCs w:val="24"/>
        </w:rPr>
        <w:t xml:space="preserve">Um filtro pode ser um ponto ideal para: log de requisições, criptografia, autenticação, compressão de dados, validação do usuário, </w:t>
      </w:r>
      <w:proofErr w:type="spellStart"/>
      <w:r w:rsidR="0019719A" w:rsidRPr="00E17F3D">
        <w:rPr>
          <w:rFonts w:ascii="Arial" w:eastAsia="Arial" w:hAnsi="Arial" w:cs="Arial"/>
          <w:color w:val="000000"/>
          <w:sz w:val="24"/>
          <w:szCs w:val="24"/>
        </w:rPr>
        <w:t>etc</w:t>
      </w:r>
      <w:proofErr w:type="spellEnd"/>
    </w:p>
    <w:p w:rsidR="0019719A" w:rsidRPr="00E17F3D" w:rsidRDefault="0019719A" w:rsidP="00A30C7F">
      <w:pPr>
        <w:spacing w:after="0" w:line="360" w:lineRule="auto"/>
        <w:jc w:val="both"/>
        <w:rPr>
          <w:rFonts w:ascii="Arial" w:eastAsia="Arial" w:hAnsi="Arial" w:cs="Arial"/>
          <w:color w:val="000000"/>
        </w:rPr>
      </w:pPr>
    </w:p>
    <w:p w:rsidR="00C700C0" w:rsidRPr="00E17F3D" w:rsidRDefault="00C700C0" w:rsidP="000925AE">
      <w:pPr>
        <w:spacing w:after="0" w:line="240" w:lineRule="auto"/>
        <w:rPr>
          <w:rFonts w:ascii="Arial" w:eastAsia="Times New Roman" w:hAnsi="Arial" w:cs="Arial"/>
          <w:color w:val="B2A1C7" w:themeColor="accent4" w:themeTint="99"/>
          <w:sz w:val="20"/>
        </w:rPr>
      </w:pPr>
    </w:p>
    <w:p w:rsidR="000925AE" w:rsidRPr="00E17F3D" w:rsidRDefault="000925AE" w:rsidP="000925AE">
      <w:pPr>
        <w:spacing w:after="0" w:line="240" w:lineRule="auto"/>
        <w:rPr>
          <w:rFonts w:ascii="Arial" w:eastAsia="Times New Roman" w:hAnsi="Arial" w:cs="Arial"/>
          <w:color w:val="B2A1C7" w:themeColor="accent4" w:themeTint="99"/>
          <w:sz w:val="24"/>
          <w:szCs w:val="24"/>
        </w:rPr>
      </w:pPr>
    </w:p>
    <w:p w:rsidR="00A30C7F" w:rsidRPr="00E17F3D" w:rsidRDefault="00A30C7F" w:rsidP="000925AE">
      <w:pPr>
        <w:spacing w:after="0" w:line="240" w:lineRule="auto"/>
        <w:rPr>
          <w:rFonts w:ascii="Arial" w:eastAsia="Times New Roman" w:hAnsi="Arial" w:cs="Arial"/>
          <w:b/>
          <w:sz w:val="28"/>
          <w:szCs w:val="28"/>
        </w:rPr>
      </w:pPr>
      <w:r w:rsidRPr="00E17F3D">
        <w:rPr>
          <w:rFonts w:ascii="Arial" w:eastAsia="Times New Roman" w:hAnsi="Arial" w:cs="Arial"/>
          <w:b/>
          <w:sz w:val="28"/>
          <w:szCs w:val="28"/>
        </w:rPr>
        <w:t>PÁGINAS JSP E SCRIPTLETS</w:t>
      </w:r>
    </w:p>
    <w:p w:rsidR="00A30C7F" w:rsidRPr="00E17F3D" w:rsidRDefault="00A30C7F" w:rsidP="00A30C7F">
      <w:pPr>
        <w:spacing w:after="270" w:line="360" w:lineRule="auto"/>
        <w:jc w:val="both"/>
        <w:rPr>
          <w:rFonts w:ascii="Arial" w:eastAsia="Times New Roman" w:hAnsi="Arial" w:cs="Arial"/>
          <w:b/>
          <w:sz w:val="28"/>
          <w:szCs w:val="28"/>
        </w:rPr>
      </w:pPr>
    </w:p>
    <w:p w:rsidR="00A30C7F" w:rsidRPr="00E17F3D" w:rsidRDefault="00A30C7F" w:rsidP="00A30C7F">
      <w:pPr>
        <w:spacing w:after="270" w:line="360" w:lineRule="auto"/>
        <w:jc w:val="both"/>
        <w:rPr>
          <w:rFonts w:ascii="Arial" w:eastAsia="Times New Roman" w:hAnsi="Arial" w:cs="Arial"/>
          <w:b/>
          <w:sz w:val="28"/>
          <w:szCs w:val="28"/>
        </w:rPr>
      </w:pPr>
    </w:p>
    <w:p w:rsidR="00B3046D" w:rsidRPr="00E17F3D" w:rsidRDefault="000925AE" w:rsidP="00E17F3D">
      <w:pPr>
        <w:spacing w:after="270" w:line="360" w:lineRule="auto"/>
        <w:ind w:firstLine="708"/>
        <w:jc w:val="both"/>
        <w:rPr>
          <w:rFonts w:ascii="Arial" w:eastAsia="Times New Roman" w:hAnsi="Arial" w:cs="Arial"/>
          <w:color w:val="000000"/>
          <w:sz w:val="24"/>
          <w:szCs w:val="24"/>
        </w:rPr>
      </w:pPr>
      <w:r w:rsidRPr="00E17F3D">
        <w:rPr>
          <w:rFonts w:ascii="Arial" w:eastAsia="Times New Roman" w:hAnsi="Arial" w:cs="Arial"/>
          <w:color w:val="000000"/>
          <w:sz w:val="24"/>
          <w:szCs w:val="24"/>
        </w:rPr>
        <w:t>Os principais elementos de uma página JSP são: </w:t>
      </w:r>
      <w:r w:rsidRPr="00E17F3D">
        <w:rPr>
          <w:rFonts w:ascii="Arial" w:eastAsia="Times New Roman" w:hAnsi="Arial" w:cs="Arial"/>
          <w:bCs/>
          <w:color w:val="000000"/>
          <w:sz w:val="24"/>
          <w:szCs w:val="24"/>
        </w:rPr>
        <w:t xml:space="preserve">declarações, expressões, </w:t>
      </w:r>
      <w:proofErr w:type="spellStart"/>
      <w:r w:rsidRPr="00E17F3D">
        <w:rPr>
          <w:rFonts w:ascii="Arial" w:eastAsia="Times New Roman" w:hAnsi="Arial" w:cs="Arial"/>
          <w:bCs/>
          <w:color w:val="000000"/>
          <w:sz w:val="24"/>
          <w:szCs w:val="24"/>
        </w:rPr>
        <w:t>scriptlets</w:t>
      </w:r>
      <w:proofErr w:type="spellEnd"/>
      <w:r w:rsidRPr="00E17F3D">
        <w:rPr>
          <w:rFonts w:ascii="Arial" w:eastAsia="Times New Roman" w:hAnsi="Arial" w:cs="Arial"/>
          <w:bCs/>
          <w:color w:val="000000"/>
          <w:sz w:val="24"/>
          <w:szCs w:val="24"/>
        </w:rPr>
        <w:t xml:space="preserve"> e diretivas</w:t>
      </w:r>
      <w:r w:rsidRPr="00E17F3D">
        <w:rPr>
          <w:rFonts w:ascii="Arial" w:eastAsia="Times New Roman" w:hAnsi="Arial" w:cs="Arial"/>
          <w:color w:val="000000"/>
          <w:sz w:val="24"/>
          <w:szCs w:val="24"/>
        </w:rPr>
        <w:t>. Os três primeiros têm sintaxes e usos similares, mas têm diferenças importantes. Vamos explicar, com alguns exemplos, as semelhanças e diferenças entre eles.</w:t>
      </w:r>
    </w:p>
    <w:p w:rsidR="00B3046D" w:rsidRPr="00E17F3D" w:rsidRDefault="000925AE" w:rsidP="00B3046D">
      <w:pPr>
        <w:spacing w:after="270" w:line="360" w:lineRule="auto"/>
        <w:jc w:val="both"/>
        <w:rPr>
          <w:rFonts w:ascii="Arial" w:eastAsia="Times New Roman" w:hAnsi="Arial" w:cs="Arial"/>
          <w:color w:val="000000"/>
          <w:sz w:val="28"/>
          <w:szCs w:val="28"/>
        </w:rPr>
      </w:pPr>
      <w:r w:rsidRPr="00E17F3D">
        <w:rPr>
          <w:rFonts w:ascii="Arial" w:eastAsia="Times New Roman" w:hAnsi="Arial" w:cs="Arial"/>
          <w:color w:val="000000"/>
          <w:sz w:val="28"/>
          <w:szCs w:val="28"/>
        </w:rPr>
        <w:lastRenderedPageBreak/>
        <w:br/>
      </w:r>
      <w:r w:rsidR="00A30C7F" w:rsidRPr="00E17F3D">
        <w:rPr>
          <w:rFonts w:ascii="Arial" w:eastAsia="Times New Roman" w:hAnsi="Arial" w:cs="Arial"/>
          <w:b/>
          <w:bCs/>
          <w:sz w:val="28"/>
          <w:szCs w:val="28"/>
        </w:rPr>
        <w:t>AS DECLARAÇÕES</w:t>
      </w:r>
    </w:p>
    <w:p w:rsidR="000925AE" w:rsidRPr="00E17F3D" w:rsidRDefault="000925AE" w:rsidP="00B3046D">
      <w:pPr>
        <w:spacing w:after="270" w:line="360" w:lineRule="auto"/>
        <w:ind w:firstLine="708"/>
        <w:jc w:val="both"/>
        <w:rPr>
          <w:rFonts w:ascii="Arial" w:eastAsia="Times New Roman" w:hAnsi="Arial" w:cs="Arial"/>
          <w:color w:val="000000"/>
          <w:sz w:val="24"/>
          <w:szCs w:val="24"/>
        </w:rPr>
      </w:pPr>
      <w:r w:rsidRPr="00E17F3D">
        <w:rPr>
          <w:rFonts w:ascii="Arial" w:eastAsia="Times New Roman" w:hAnsi="Arial" w:cs="Arial"/>
          <w:color w:val="000000"/>
          <w:sz w:val="24"/>
          <w:szCs w:val="24"/>
        </w:rPr>
        <w:t>As declarações situam-se entre os delimitadores </w:t>
      </w:r>
      <w:r w:rsidRPr="00E17F3D">
        <w:rPr>
          <w:rFonts w:ascii="Arial" w:eastAsia="Times New Roman" w:hAnsi="Arial" w:cs="Arial"/>
          <w:bCs/>
          <w:color w:val="000000"/>
          <w:sz w:val="24"/>
          <w:szCs w:val="24"/>
        </w:rPr>
        <w:t>&lt;%!</w:t>
      </w:r>
      <w:r w:rsidRPr="00E17F3D">
        <w:rPr>
          <w:rFonts w:ascii="Arial" w:eastAsia="Times New Roman" w:hAnsi="Arial" w:cs="Arial"/>
          <w:color w:val="000000"/>
          <w:sz w:val="24"/>
          <w:szCs w:val="24"/>
        </w:rPr>
        <w:t> </w:t>
      </w:r>
      <w:proofErr w:type="gramStart"/>
      <w:r w:rsidRPr="00E17F3D">
        <w:rPr>
          <w:rFonts w:ascii="Arial" w:eastAsia="Times New Roman" w:hAnsi="Arial" w:cs="Arial"/>
          <w:color w:val="000000"/>
          <w:sz w:val="24"/>
          <w:szCs w:val="24"/>
        </w:rPr>
        <w:t>e</w:t>
      </w:r>
      <w:proofErr w:type="gramEnd"/>
      <w:r w:rsidRPr="00E17F3D">
        <w:rPr>
          <w:rFonts w:ascii="Arial" w:eastAsia="Times New Roman" w:hAnsi="Arial" w:cs="Arial"/>
          <w:color w:val="000000"/>
          <w:sz w:val="24"/>
          <w:szCs w:val="24"/>
        </w:rPr>
        <w:t> </w:t>
      </w:r>
      <w:r w:rsidRPr="00E17F3D">
        <w:rPr>
          <w:rFonts w:ascii="Arial" w:eastAsia="Times New Roman" w:hAnsi="Arial" w:cs="Arial"/>
          <w:bCs/>
          <w:color w:val="000000"/>
          <w:sz w:val="24"/>
          <w:szCs w:val="24"/>
        </w:rPr>
        <w:t>%&gt;</w:t>
      </w:r>
      <w:r w:rsidRPr="00E17F3D">
        <w:rPr>
          <w:rFonts w:ascii="Arial" w:eastAsia="Times New Roman" w:hAnsi="Arial" w:cs="Arial"/>
          <w:color w:val="000000"/>
          <w:sz w:val="24"/>
          <w:szCs w:val="24"/>
        </w:rPr>
        <w:t xml:space="preserve">. São usadas para definir variáveis e métodos específicos para uma página JSP. Os métodos e variáveis declaradas podem então ser referenciados por outros elementos de criação de </w:t>
      </w:r>
      <w:proofErr w:type="spellStart"/>
      <w:r w:rsidRPr="00E17F3D">
        <w:rPr>
          <w:rFonts w:ascii="Arial" w:eastAsia="Times New Roman" w:hAnsi="Arial" w:cs="Arial"/>
          <w:color w:val="000000"/>
          <w:sz w:val="24"/>
          <w:szCs w:val="24"/>
        </w:rPr>
        <w:t>scriptlets</w:t>
      </w:r>
      <w:proofErr w:type="spellEnd"/>
      <w:r w:rsidRPr="00E17F3D">
        <w:rPr>
          <w:rFonts w:ascii="Arial" w:eastAsia="Times New Roman" w:hAnsi="Arial" w:cs="Arial"/>
          <w:color w:val="000000"/>
          <w:sz w:val="24"/>
          <w:szCs w:val="24"/>
        </w:rPr>
        <w:t xml:space="preserve"> na mesma página. A cada declaração deve ser finalizada ou separada por "ponto-e-vírgula". Vejamos alguns exemplos:</w:t>
      </w:r>
    </w:p>
    <w:p w:rsidR="000925AE" w:rsidRPr="00E17F3D" w:rsidRDefault="000925AE" w:rsidP="00B3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Cs/>
          <w:color w:val="000000"/>
          <w:sz w:val="24"/>
          <w:szCs w:val="24"/>
          <w:lang w:val="en-US"/>
        </w:rPr>
      </w:pPr>
      <w:r w:rsidRPr="00E17F3D">
        <w:rPr>
          <w:rFonts w:ascii="Arial" w:eastAsia="Times New Roman" w:hAnsi="Arial" w:cs="Arial"/>
          <w:bCs/>
          <w:color w:val="000000"/>
          <w:sz w:val="24"/>
          <w:szCs w:val="24"/>
          <w:lang w:val="en-US"/>
        </w:rPr>
        <w:t xml:space="preserve">&lt;%! </w:t>
      </w:r>
      <w:proofErr w:type="spellStart"/>
      <w:proofErr w:type="gramStart"/>
      <w:r w:rsidRPr="00E17F3D">
        <w:rPr>
          <w:rFonts w:ascii="Arial" w:eastAsia="Times New Roman" w:hAnsi="Arial" w:cs="Arial"/>
          <w:bCs/>
          <w:color w:val="000000"/>
          <w:sz w:val="24"/>
          <w:szCs w:val="24"/>
          <w:lang w:val="en-US"/>
        </w:rPr>
        <w:t>int</w:t>
      </w:r>
      <w:proofErr w:type="spellEnd"/>
      <w:proofErr w:type="gramEnd"/>
      <w:r w:rsidRPr="00E17F3D">
        <w:rPr>
          <w:rFonts w:ascii="Arial" w:eastAsia="Times New Roman" w:hAnsi="Arial" w:cs="Arial"/>
          <w:bCs/>
          <w:color w:val="000000"/>
          <w:sz w:val="24"/>
          <w:szCs w:val="24"/>
          <w:lang w:val="en-US"/>
        </w:rPr>
        <w:t xml:space="preserve"> </w:t>
      </w:r>
      <w:proofErr w:type="spellStart"/>
      <w:r w:rsidRPr="00E17F3D">
        <w:rPr>
          <w:rFonts w:ascii="Arial" w:eastAsia="Times New Roman" w:hAnsi="Arial" w:cs="Arial"/>
          <w:bCs/>
          <w:color w:val="000000"/>
          <w:sz w:val="24"/>
          <w:szCs w:val="24"/>
          <w:lang w:val="en-US"/>
        </w:rPr>
        <w:t>i</w:t>
      </w:r>
      <w:proofErr w:type="spellEnd"/>
      <w:r w:rsidRPr="00E17F3D">
        <w:rPr>
          <w:rFonts w:ascii="Arial" w:eastAsia="Times New Roman" w:hAnsi="Arial" w:cs="Arial"/>
          <w:bCs/>
          <w:color w:val="000000"/>
          <w:sz w:val="24"/>
          <w:szCs w:val="24"/>
          <w:lang w:val="en-US"/>
        </w:rPr>
        <w:t xml:space="preserve"> = 0; %&gt;</w:t>
      </w:r>
    </w:p>
    <w:p w:rsidR="000925AE" w:rsidRPr="00E17F3D" w:rsidRDefault="000925AE" w:rsidP="00B3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Cs/>
          <w:color w:val="000000"/>
          <w:sz w:val="24"/>
          <w:szCs w:val="24"/>
          <w:lang w:val="en-US"/>
        </w:rPr>
      </w:pPr>
      <w:r w:rsidRPr="00E17F3D">
        <w:rPr>
          <w:rFonts w:ascii="Arial" w:eastAsia="Times New Roman" w:hAnsi="Arial" w:cs="Arial"/>
          <w:bCs/>
          <w:color w:val="000000"/>
          <w:sz w:val="24"/>
          <w:szCs w:val="24"/>
          <w:lang w:val="en-US"/>
        </w:rPr>
        <w:t xml:space="preserve">&lt;%! </w:t>
      </w:r>
      <w:proofErr w:type="spellStart"/>
      <w:proofErr w:type="gramStart"/>
      <w:r w:rsidRPr="00E17F3D">
        <w:rPr>
          <w:rFonts w:ascii="Arial" w:eastAsia="Times New Roman" w:hAnsi="Arial" w:cs="Arial"/>
          <w:bCs/>
          <w:color w:val="000000"/>
          <w:sz w:val="24"/>
          <w:szCs w:val="24"/>
          <w:lang w:val="en-US"/>
        </w:rPr>
        <w:t>int</w:t>
      </w:r>
      <w:proofErr w:type="spellEnd"/>
      <w:proofErr w:type="gramEnd"/>
      <w:r w:rsidRPr="00E17F3D">
        <w:rPr>
          <w:rFonts w:ascii="Arial" w:eastAsia="Times New Roman" w:hAnsi="Arial" w:cs="Arial"/>
          <w:bCs/>
          <w:color w:val="000000"/>
          <w:sz w:val="24"/>
          <w:szCs w:val="24"/>
          <w:lang w:val="en-US"/>
        </w:rPr>
        <w:t xml:space="preserve"> a, b; double c; %&gt;</w:t>
      </w:r>
    </w:p>
    <w:p w:rsidR="000925AE" w:rsidRPr="00E17F3D" w:rsidRDefault="000925AE" w:rsidP="00B3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Cs/>
          <w:color w:val="000000"/>
          <w:sz w:val="24"/>
          <w:szCs w:val="24"/>
        </w:rPr>
      </w:pPr>
      <w:r w:rsidRPr="00E17F3D">
        <w:rPr>
          <w:rFonts w:ascii="Arial" w:eastAsia="Times New Roman" w:hAnsi="Arial" w:cs="Arial"/>
          <w:bCs/>
          <w:color w:val="000000"/>
          <w:sz w:val="24"/>
          <w:szCs w:val="24"/>
        </w:rPr>
        <w:t xml:space="preserve">&lt;%! </w:t>
      </w:r>
      <w:proofErr w:type="spellStart"/>
      <w:r w:rsidRPr="00E17F3D">
        <w:rPr>
          <w:rFonts w:ascii="Arial" w:eastAsia="Times New Roman" w:hAnsi="Arial" w:cs="Arial"/>
          <w:bCs/>
          <w:color w:val="000000"/>
          <w:sz w:val="24"/>
          <w:szCs w:val="24"/>
        </w:rPr>
        <w:t>Circle</w:t>
      </w:r>
      <w:proofErr w:type="spellEnd"/>
      <w:r w:rsidRPr="00E17F3D">
        <w:rPr>
          <w:rFonts w:ascii="Arial" w:eastAsia="Times New Roman" w:hAnsi="Arial" w:cs="Arial"/>
          <w:bCs/>
          <w:color w:val="000000"/>
          <w:sz w:val="24"/>
          <w:szCs w:val="24"/>
        </w:rPr>
        <w:t xml:space="preserve"> a = </w:t>
      </w:r>
      <w:proofErr w:type="spellStart"/>
      <w:r w:rsidRPr="00E17F3D">
        <w:rPr>
          <w:rFonts w:ascii="Arial" w:eastAsia="Times New Roman" w:hAnsi="Arial" w:cs="Arial"/>
          <w:bCs/>
          <w:color w:val="000000"/>
          <w:sz w:val="24"/>
          <w:szCs w:val="24"/>
        </w:rPr>
        <w:t>new</w:t>
      </w:r>
      <w:proofErr w:type="spellEnd"/>
      <w:r w:rsidRPr="00E17F3D">
        <w:rPr>
          <w:rFonts w:ascii="Arial" w:eastAsia="Times New Roman" w:hAnsi="Arial" w:cs="Arial"/>
          <w:bCs/>
          <w:color w:val="000000"/>
          <w:sz w:val="24"/>
          <w:szCs w:val="24"/>
        </w:rPr>
        <w:t xml:space="preserve"> </w:t>
      </w:r>
      <w:proofErr w:type="spellStart"/>
      <w:proofErr w:type="gramStart"/>
      <w:r w:rsidRPr="00E17F3D">
        <w:rPr>
          <w:rFonts w:ascii="Arial" w:eastAsia="Times New Roman" w:hAnsi="Arial" w:cs="Arial"/>
          <w:bCs/>
          <w:color w:val="000000"/>
          <w:sz w:val="24"/>
          <w:szCs w:val="24"/>
        </w:rPr>
        <w:t>Circle</w:t>
      </w:r>
      <w:proofErr w:type="spellEnd"/>
      <w:r w:rsidRPr="00E17F3D">
        <w:rPr>
          <w:rFonts w:ascii="Arial" w:eastAsia="Times New Roman" w:hAnsi="Arial" w:cs="Arial"/>
          <w:bCs/>
          <w:color w:val="000000"/>
          <w:sz w:val="24"/>
          <w:szCs w:val="24"/>
        </w:rPr>
        <w:t>(</w:t>
      </w:r>
      <w:proofErr w:type="gramEnd"/>
      <w:r w:rsidRPr="00E17F3D">
        <w:rPr>
          <w:rFonts w:ascii="Arial" w:eastAsia="Times New Roman" w:hAnsi="Arial" w:cs="Arial"/>
          <w:bCs/>
          <w:color w:val="000000"/>
          <w:sz w:val="24"/>
          <w:szCs w:val="24"/>
        </w:rPr>
        <w:t>2.0); %&gt;</w:t>
      </w:r>
    </w:p>
    <w:p w:rsidR="000925AE" w:rsidRPr="00E17F3D" w:rsidRDefault="000925AE" w:rsidP="00B3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rPr>
      </w:pPr>
    </w:p>
    <w:p w:rsidR="000201D7" w:rsidRPr="00E17F3D" w:rsidRDefault="000925AE" w:rsidP="00B3046D">
      <w:pPr>
        <w:spacing w:after="0" w:line="360" w:lineRule="auto"/>
        <w:jc w:val="both"/>
        <w:rPr>
          <w:rFonts w:ascii="Arial" w:eastAsia="Times New Roman" w:hAnsi="Arial" w:cs="Arial"/>
          <w:color w:val="000000"/>
          <w:sz w:val="24"/>
          <w:szCs w:val="24"/>
        </w:rPr>
      </w:pPr>
      <w:r w:rsidRPr="00E17F3D">
        <w:rPr>
          <w:rFonts w:ascii="Arial" w:eastAsia="Times New Roman" w:hAnsi="Arial" w:cs="Arial"/>
          <w:color w:val="000000"/>
          <w:sz w:val="24"/>
          <w:szCs w:val="24"/>
        </w:rPr>
        <w:br/>
      </w:r>
      <w:r w:rsidR="000201D7" w:rsidRPr="00E17F3D">
        <w:rPr>
          <w:rFonts w:ascii="Arial" w:eastAsia="Times New Roman" w:hAnsi="Arial" w:cs="Arial"/>
          <w:color w:val="000000"/>
          <w:sz w:val="24"/>
          <w:szCs w:val="24"/>
        </w:rPr>
        <w:t xml:space="preserve"> </w:t>
      </w:r>
      <w:r w:rsidR="000201D7" w:rsidRPr="00E17F3D">
        <w:rPr>
          <w:rFonts w:ascii="Arial" w:eastAsia="Times New Roman" w:hAnsi="Arial" w:cs="Arial"/>
          <w:color w:val="000000"/>
          <w:sz w:val="24"/>
          <w:szCs w:val="24"/>
        </w:rPr>
        <w:tab/>
      </w:r>
      <w:r w:rsidRPr="00E17F3D">
        <w:rPr>
          <w:rFonts w:ascii="Arial" w:eastAsia="Times New Roman" w:hAnsi="Arial" w:cs="Arial"/>
          <w:color w:val="000000"/>
          <w:sz w:val="24"/>
          <w:szCs w:val="24"/>
        </w:rPr>
        <w:t xml:space="preserve">Você deve declarar uma variável ou um método antes de usá-lo. O escopo de uma declaração é geralmente o arquivo JSP, mas se for incluído outros arquivos com </w:t>
      </w:r>
      <w:proofErr w:type="gramStart"/>
      <w:r w:rsidRPr="00E17F3D">
        <w:rPr>
          <w:rFonts w:ascii="Arial" w:eastAsia="Times New Roman" w:hAnsi="Arial" w:cs="Arial"/>
          <w:color w:val="000000"/>
          <w:sz w:val="24"/>
          <w:szCs w:val="24"/>
        </w:rPr>
        <w:t>a diretiva include</w:t>
      </w:r>
      <w:proofErr w:type="gramEnd"/>
      <w:r w:rsidRPr="00E17F3D">
        <w:rPr>
          <w:rFonts w:ascii="Arial" w:eastAsia="Times New Roman" w:hAnsi="Arial" w:cs="Arial"/>
          <w:color w:val="000000"/>
          <w:sz w:val="24"/>
          <w:szCs w:val="24"/>
        </w:rPr>
        <w:t>, o escopo se expande para o cover do arquivo incluído.</w:t>
      </w:r>
    </w:p>
    <w:p w:rsidR="000925AE" w:rsidRPr="00E17F3D" w:rsidRDefault="000925AE" w:rsidP="00B3046D">
      <w:pPr>
        <w:spacing w:after="0" w:line="360" w:lineRule="auto"/>
        <w:jc w:val="both"/>
        <w:rPr>
          <w:rFonts w:ascii="Arial" w:eastAsia="Times New Roman" w:hAnsi="Arial" w:cs="Arial"/>
          <w:color w:val="000000"/>
          <w:sz w:val="24"/>
          <w:szCs w:val="24"/>
        </w:rPr>
      </w:pPr>
      <w:r w:rsidRPr="00E17F3D">
        <w:rPr>
          <w:rFonts w:ascii="Arial" w:eastAsia="Times New Roman" w:hAnsi="Arial" w:cs="Arial"/>
          <w:color w:val="000000"/>
          <w:sz w:val="24"/>
          <w:szCs w:val="24"/>
        </w:rPr>
        <w:t> </w:t>
      </w:r>
      <w:r w:rsidRPr="00E17F3D">
        <w:rPr>
          <w:rFonts w:ascii="Arial" w:eastAsia="Times New Roman" w:hAnsi="Arial" w:cs="Arial"/>
          <w:color w:val="000000"/>
          <w:sz w:val="24"/>
          <w:szCs w:val="24"/>
        </w:rPr>
        <w:br/>
      </w:r>
      <w:r w:rsidR="00A30C7F" w:rsidRPr="00E17F3D">
        <w:rPr>
          <w:rFonts w:ascii="Arial" w:eastAsia="Times New Roman" w:hAnsi="Arial" w:cs="Arial"/>
          <w:b/>
          <w:bCs/>
          <w:sz w:val="28"/>
          <w:szCs w:val="28"/>
        </w:rPr>
        <w:t>EXPRESSÕES</w:t>
      </w:r>
      <w:r w:rsidRPr="00E17F3D">
        <w:rPr>
          <w:rFonts w:ascii="Arial" w:eastAsia="Times New Roman" w:hAnsi="Arial" w:cs="Arial"/>
          <w:color w:val="000000"/>
          <w:sz w:val="24"/>
          <w:szCs w:val="24"/>
        </w:rPr>
        <w:br/>
      </w:r>
      <w:r w:rsidRPr="00E17F3D">
        <w:rPr>
          <w:rFonts w:ascii="Arial" w:eastAsia="Times New Roman" w:hAnsi="Arial" w:cs="Arial"/>
          <w:color w:val="000000"/>
          <w:sz w:val="24"/>
          <w:szCs w:val="24"/>
        </w:rPr>
        <w:br/>
      </w:r>
      <w:r w:rsidR="000201D7" w:rsidRPr="00E17F3D">
        <w:rPr>
          <w:rFonts w:ascii="Arial" w:eastAsia="Times New Roman" w:hAnsi="Arial" w:cs="Arial"/>
          <w:color w:val="000000"/>
          <w:sz w:val="24"/>
          <w:szCs w:val="24"/>
        </w:rPr>
        <w:t xml:space="preserve"> </w:t>
      </w:r>
      <w:r w:rsidR="000201D7" w:rsidRPr="00E17F3D">
        <w:rPr>
          <w:rFonts w:ascii="Arial" w:eastAsia="Times New Roman" w:hAnsi="Arial" w:cs="Arial"/>
          <w:color w:val="000000"/>
          <w:sz w:val="24"/>
          <w:szCs w:val="24"/>
        </w:rPr>
        <w:tab/>
      </w:r>
      <w:r w:rsidRPr="00E17F3D">
        <w:rPr>
          <w:rFonts w:ascii="Arial" w:eastAsia="Times New Roman" w:hAnsi="Arial" w:cs="Arial"/>
          <w:color w:val="000000"/>
          <w:sz w:val="24"/>
          <w:szCs w:val="24"/>
        </w:rPr>
        <w:t>As expressões situam-se entre os delimitadores </w:t>
      </w:r>
      <w:r w:rsidRPr="00E17F3D">
        <w:rPr>
          <w:rFonts w:ascii="Arial" w:eastAsia="Times New Roman" w:hAnsi="Arial" w:cs="Arial"/>
          <w:bCs/>
          <w:color w:val="000000"/>
          <w:sz w:val="24"/>
          <w:szCs w:val="24"/>
        </w:rPr>
        <w:t>&lt;%=</w:t>
      </w:r>
      <w:r w:rsidRPr="00E17F3D">
        <w:rPr>
          <w:rFonts w:ascii="Arial" w:eastAsia="Times New Roman" w:hAnsi="Arial" w:cs="Arial"/>
          <w:color w:val="000000"/>
          <w:sz w:val="24"/>
          <w:szCs w:val="24"/>
        </w:rPr>
        <w:t> e </w:t>
      </w:r>
      <w:r w:rsidRPr="00E17F3D">
        <w:rPr>
          <w:rFonts w:ascii="Arial" w:eastAsia="Times New Roman" w:hAnsi="Arial" w:cs="Arial"/>
          <w:bCs/>
          <w:color w:val="000000"/>
          <w:sz w:val="24"/>
          <w:szCs w:val="24"/>
        </w:rPr>
        <w:t>%&gt;</w:t>
      </w:r>
      <w:r w:rsidRPr="00E17F3D">
        <w:rPr>
          <w:rFonts w:ascii="Arial" w:eastAsia="Times New Roman" w:hAnsi="Arial" w:cs="Arial"/>
          <w:color w:val="000000"/>
          <w:sz w:val="24"/>
          <w:szCs w:val="24"/>
        </w:rPr>
        <w:t>. Podem conter alguma expressão válida da linguagem de script usada nessa página (o padrão é que a Linguagem seja Java), </w:t>
      </w:r>
      <w:r w:rsidR="000201D7" w:rsidRPr="00E17F3D">
        <w:rPr>
          <w:rFonts w:ascii="Arial" w:eastAsia="Times New Roman" w:hAnsi="Arial" w:cs="Arial"/>
          <w:bCs/>
          <w:color w:val="000000"/>
          <w:sz w:val="24"/>
          <w:szCs w:val="24"/>
        </w:rPr>
        <w:t xml:space="preserve">MAS SEM </w:t>
      </w:r>
      <w:proofErr w:type="spellStart"/>
      <w:r w:rsidR="000201D7" w:rsidRPr="00E17F3D">
        <w:rPr>
          <w:rFonts w:ascii="Arial" w:eastAsia="Times New Roman" w:hAnsi="Arial" w:cs="Arial"/>
          <w:bCs/>
          <w:color w:val="000000"/>
          <w:sz w:val="24"/>
          <w:szCs w:val="24"/>
        </w:rPr>
        <w:t>PONTO-E-VíRGULA</w:t>
      </w:r>
      <w:proofErr w:type="spellEnd"/>
      <w:r w:rsidR="000201D7" w:rsidRPr="00E17F3D">
        <w:rPr>
          <w:rFonts w:ascii="Arial" w:eastAsia="Times New Roman" w:hAnsi="Arial" w:cs="Arial"/>
          <w:bCs/>
          <w:color w:val="000000"/>
          <w:sz w:val="24"/>
          <w:szCs w:val="24"/>
        </w:rPr>
        <w:t>.</w:t>
      </w:r>
      <w:r w:rsidRPr="00E17F3D">
        <w:rPr>
          <w:rFonts w:ascii="Arial" w:eastAsia="Times New Roman" w:hAnsi="Arial" w:cs="Arial"/>
          <w:color w:val="000000"/>
          <w:sz w:val="24"/>
          <w:szCs w:val="24"/>
        </w:rPr>
        <w:t> </w:t>
      </w:r>
      <w:r w:rsidRPr="00E17F3D">
        <w:rPr>
          <w:rFonts w:ascii="Arial" w:eastAsia="Times New Roman" w:hAnsi="Arial" w:cs="Arial"/>
          <w:color w:val="000000"/>
          <w:sz w:val="24"/>
          <w:szCs w:val="24"/>
        </w:rPr>
        <w:br/>
      </w:r>
      <w:r w:rsidRPr="00E17F3D">
        <w:rPr>
          <w:rFonts w:ascii="Arial" w:eastAsia="Times New Roman" w:hAnsi="Arial" w:cs="Arial"/>
          <w:color w:val="000000"/>
          <w:sz w:val="24"/>
          <w:szCs w:val="24"/>
        </w:rPr>
        <w:br/>
        <w:t>Veja alguns exemplos:</w:t>
      </w:r>
    </w:p>
    <w:p w:rsidR="000925AE" w:rsidRPr="00E17F3D" w:rsidRDefault="000925AE" w:rsidP="00B3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sz w:val="24"/>
          <w:szCs w:val="24"/>
        </w:rPr>
      </w:pP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 xml:space="preserve">&lt;%= </w:t>
      </w:r>
      <w:proofErr w:type="spellStart"/>
      <w:proofErr w:type="gramStart"/>
      <w:r w:rsidRPr="00E17F3D">
        <w:rPr>
          <w:rFonts w:ascii="Arial" w:eastAsia="Times New Roman" w:hAnsi="Arial" w:cs="Arial"/>
          <w:bCs/>
          <w:color w:val="000000"/>
          <w:sz w:val="24"/>
          <w:szCs w:val="24"/>
        </w:rPr>
        <w:t>Math</w:t>
      </w:r>
      <w:proofErr w:type="spellEnd"/>
      <w:r w:rsidRPr="00E17F3D">
        <w:rPr>
          <w:rFonts w:ascii="Arial" w:eastAsia="Times New Roman" w:hAnsi="Arial" w:cs="Arial"/>
          <w:bCs/>
          <w:color w:val="000000"/>
          <w:sz w:val="24"/>
          <w:szCs w:val="24"/>
        </w:rPr>
        <w:t>.</w:t>
      </w:r>
      <w:proofErr w:type="spellStart"/>
      <w:proofErr w:type="gramEnd"/>
      <w:r w:rsidRPr="00E17F3D">
        <w:rPr>
          <w:rFonts w:ascii="Arial" w:eastAsia="Times New Roman" w:hAnsi="Arial" w:cs="Arial"/>
          <w:bCs/>
          <w:color w:val="000000"/>
          <w:sz w:val="24"/>
          <w:szCs w:val="24"/>
        </w:rPr>
        <w:t>sqrt</w:t>
      </w:r>
      <w:proofErr w:type="spellEnd"/>
      <w:r w:rsidRPr="00E17F3D">
        <w:rPr>
          <w:rFonts w:ascii="Arial" w:eastAsia="Times New Roman" w:hAnsi="Arial" w:cs="Arial"/>
          <w:bCs/>
          <w:color w:val="000000"/>
          <w:sz w:val="24"/>
          <w:szCs w:val="24"/>
        </w:rPr>
        <w:t>(2) %&gt;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 xml:space="preserve">&lt;%= </w:t>
      </w:r>
      <w:proofErr w:type="spellStart"/>
      <w:proofErr w:type="gramStart"/>
      <w:r w:rsidRPr="00E17F3D">
        <w:rPr>
          <w:rFonts w:ascii="Arial" w:eastAsia="Times New Roman" w:hAnsi="Arial" w:cs="Arial"/>
          <w:bCs/>
          <w:color w:val="000000"/>
          <w:sz w:val="24"/>
          <w:szCs w:val="24"/>
        </w:rPr>
        <w:t>items</w:t>
      </w:r>
      <w:proofErr w:type="spellEnd"/>
      <w:r w:rsidRPr="00E17F3D">
        <w:rPr>
          <w:rFonts w:ascii="Arial" w:eastAsia="Times New Roman" w:hAnsi="Arial" w:cs="Arial"/>
          <w:bCs/>
          <w:color w:val="000000"/>
          <w:sz w:val="24"/>
          <w:szCs w:val="24"/>
        </w:rPr>
        <w:t>[</w:t>
      </w:r>
      <w:proofErr w:type="gramEnd"/>
      <w:r w:rsidRPr="00E17F3D">
        <w:rPr>
          <w:rFonts w:ascii="Arial" w:eastAsia="Times New Roman" w:hAnsi="Arial" w:cs="Arial"/>
          <w:bCs/>
          <w:color w:val="000000"/>
          <w:sz w:val="24"/>
          <w:szCs w:val="24"/>
        </w:rPr>
        <w:t>i] %&gt;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&lt;%= a + b + c %&gt;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E17F3D">
        <w:rPr>
          <w:rFonts w:ascii="Arial" w:eastAsia="Times New Roman" w:hAnsi="Arial" w:cs="Arial"/>
          <w:bCs/>
          <w:color w:val="000000"/>
          <w:sz w:val="24"/>
          <w:szCs w:val="24"/>
        </w:rPr>
        <w:t xml:space="preserve">&lt;%= </w:t>
      </w:r>
      <w:proofErr w:type="spellStart"/>
      <w:r w:rsidRPr="00E17F3D">
        <w:rPr>
          <w:rFonts w:ascii="Arial" w:eastAsia="Times New Roman" w:hAnsi="Arial" w:cs="Arial"/>
          <w:bCs/>
          <w:color w:val="000000"/>
          <w:sz w:val="24"/>
          <w:szCs w:val="24"/>
        </w:rPr>
        <w:t>new</w:t>
      </w:r>
      <w:proofErr w:type="spellEnd"/>
      <w:r w:rsidRPr="00E17F3D">
        <w:rPr>
          <w:rFonts w:ascii="Arial" w:eastAsia="Times New Roman" w:hAnsi="Arial" w:cs="Arial"/>
          <w:bCs/>
          <w:color w:val="000000"/>
          <w:sz w:val="24"/>
          <w:szCs w:val="24"/>
        </w:rPr>
        <w:t xml:space="preserve"> </w:t>
      </w:r>
      <w:proofErr w:type="spellStart"/>
      <w:proofErr w:type="gramStart"/>
      <w:r w:rsidRPr="00E17F3D">
        <w:rPr>
          <w:rFonts w:ascii="Arial" w:eastAsia="Times New Roman" w:hAnsi="Arial" w:cs="Arial"/>
          <w:bCs/>
          <w:color w:val="000000"/>
          <w:sz w:val="24"/>
          <w:szCs w:val="24"/>
        </w:rPr>
        <w:t>java</w:t>
      </w:r>
      <w:proofErr w:type="spellEnd"/>
      <w:proofErr w:type="gramEnd"/>
      <w:r w:rsidRPr="00E17F3D">
        <w:rPr>
          <w:rFonts w:ascii="Arial" w:eastAsia="Times New Roman" w:hAnsi="Arial" w:cs="Arial"/>
          <w:bCs/>
          <w:color w:val="000000"/>
          <w:sz w:val="24"/>
          <w:szCs w:val="24"/>
        </w:rPr>
        <w:t>.util.Date() %&gt;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B3046D" w:rsidRPr="00E17F3D" w:rsidRDefault="000925AE" w:rsidP="00B3046D">
      <w:pPr>
        <w:spacing w:after="0" w:line="360" w:lineRule="auto"/>
        <w:ind w:firstLine="708"/>
        <w:jc w:val="both"/>
        <w:rPr>
          <w:rFonts w:ascii="Arial" w:eastAsia="Times New Roman" w:hAnsi="Arial" w:cs="Arial"/>
          <w:color w:val="000000"/>
          <w:sz w:val="24"/>
          <w:szCs w:val="24"/>
        </w:rPr>
      </w:pPr>
      <w:r w:rsidRPr="00E17F3D">
        <w:rPr>
          <w:rFonts w:ascii="Arial" w:eastAsia="Times New Roman" w:hAnsi="Arial" w:cs="Arial"/>
          <w:color w:val="000000"/>
          <w:sz w:val="24"/>
          <w:szCs w:val="24"/>
        </w:rPr>
        <w:t xml:space="preserve">A expressão Java é avaliada (da esquerda para a direita), convertida em String e depois inserida na página. Essa avaliação é feita em tempo de execução (quando a página é solicitada) permitindo fácil e rápido acesso a </w:t>
      </w:r>
      <w:r w:rsidRPr="00E17F3D">
        <w:rPr>
          <w:rFonts w:ascii="Arial" w:eastAsia="Times New Roman" w:hAnsi="Arial" w:cs="Arial"/>
          <w:color w:val="000000"/>
          <w:sz w:val="24"/>
          <w:szCs w:val="24"/>
        </w:rPr>
        <w:lastRenderedPageBreak/>
        <w:t>informação que foi requisitada. Por exemplo, uma exibição de data e hora em que a página é acessada. </w:t>
      </w:r>
    </w:p>
    <w:p w:rsidR="000201D7" w:rsidRPr="00E17F3D" w:rsidRDefault="000925AE" w:rsidP="00B3046D">
      <w:pPr>
        <w:spacing w:after="0" w:line="360" w:lineRule="auto"/>
        <w:ind w:firstLine="708"/>
        <w:jc w:val="both"/>
        <w:rPr>
          <w:rFonts w:ascii="Arial" w:eastAsia="Times New Roman" w:hAnsi="Arial" w:cs="Arial"/>
          <w:color w:val="000000"/>
          <w:sz w:val="24"/>
          <w:szCs w:val="24"/>
        </w:rPr>
      </w:pPr>
      <w:r w:rsidRPr="00E17F3D">
        <w:rPr>
          <w:rFonts w:ascii="Arial" w:eastAsia="Times New Roman" w:hAnsi="Arial" w:cs="Arial"/>
          <w:color w:val="000000"/>
          <w:sz w:val="24"/>
          <w:szCs w:val="24"/>
        </w:rPr>
        <w:t xml:space="preserve">Para construir uma expressão em JSP você pode colocar entre as </w:t>
      </w:r>
      <w:proofErr w:type="spellStart"/>
      <w:r w:rsidRPr="00E17F3D">
        <w:rPr>
          <w:rFonts w:ascii="Arial" w:eastAsia="Times New Roman" w:hAnsi="Arial" w:cs="Arial"/>
          <w:color w:val="000000"/>
          <w:sz w:val="24"/>
          <w:szCs w:val="24"/>
        </w:rPr>
        <w:t>tags</w:t>
      </w:r>
      <w:proofErr w:type="spellEnd"/>
      <w:r w:rsidRPr="00E17F3D">
        <w:rPr>
          <w:rFonts w:ascii="Arial" w:eastAsia="Times New Roman" w:hAnsi="Arial" w:cs="Arial"/>
          <w:color w:val="000000"/>
          <w:sz w:val="24"/>
          <w:szCs w:val="24"/>
        </w:rPr>
        <w:t xml:space="preserve"> qualquer expressão definida na Especificação da Linguagem Java. Ao contrário dos </w:t>
      </w:r>
      <w:proofErr w:type="spellStart"/>
      <w:r w:rsidRPr="00E17F3D">
        <w:rPr>
          <w:rFonts w:ascii="Arial" w:eastAsia="Times New Roman" w:hAnsi="Arial" w:cs="Arial"/>
          <w:color w:val="000000"/>
          <w:sz w:val="24"/>
          <w:szCs w:val="24"/>
        </w:rPr>
        <w:t>scriptlets</w:t>
      </w:r>
      <w:proofErr w:type="spellEnd"/>
      <w:r w:rsidRPr="00E17F3D">
        <w:rPr>
          <w:rFonts w:ascii="Arial" w:eastAsia="Times New Roman" w:hAnsi="Arial" w:cs="Arial"/>
          <w:color w:val="000000"/>
          <w:sz w:val="24"/>
          <w:szCs w:val="24"/>
        </w:rPr>
        <w:t xml:space="preserve"> (que veremos a seguir), uma expressão não aceita ponto e vírgula e define somente uma expressão da Linguagem. </w:t>
      </w:r>
    </w:p>
    <w:p w:rsidR="00A30C7F" w:rsidRPr="00E17F3D" w:rsidRDefault="000925AE" w:rsidP="00B3046D">
      <w:pPr>
        <w:spacing w:after="0" w:line="360" w:lineRule="auto"/>
        <w:jc w:val="both"/>
        <w:rPr>
          <w:rFonts w:ascii="Arial" w:eastAsia="Times New Roman" w:hAnsi="Arial" w:cs="Arial"/>
          <w:color w:val="000000"/>
          <w:sz w:val="24"/>
          <w:szCs w:val="24"/>
        </w:rPr>
      </w:pPr>
      <w:r w:rsidRPr="00E17F3D">
        <w:rPr>
          <w:rFonts w:ascii="Arial" w:eastAsia="Times New Roman" w:hAnsi="Arial" w:cs="Arial"/>
          <w:color w:val="000000"/>
          <w:sz w:val="24"/>
          <w:szCs w:val="24"/>
        </w:rPr>
        <w:br/>
      </w:r>
      <w:r w:rsidRPr="00E17F3D">
        <w:rPr>
          <w:rFonts w:ascii="Arial" w:eastAsia="Times New Roman" w:hAnsi="Arial" w:cs="Arial"/>
          <w:color w:val="000000"/>
          <w:sz w:val="24"/>
          <w:szCs w:val="24"/>
        </w:rPr>
        <w:br/>
      </w:r>
      <w:r w:rsidR="00A30C7F" w:rsidRPr="00E17F3D">
        <w:rPr>
          <w:rFonts w:ascii="Arial" w:eastAsia="Times New Roman" w:hAnsi="Arial" w:cs="Arial"/>
          <w:b/>
          <w:sz w:val="28"/>
          <w:szCs w:val="28"/>
        </w:rPr>
        <w:t>SCRIPTLETS</w:t>
      </w:r>
      <w:r w:rsidRPr="00E17F3D">
        <w:rPr>
          <w:rFonts w:ascii="Arial" w:eastAsia="Times New Roman" w:hAnsi="Arial" w:cs="Arial"/>
          <w:color w:val="000000"/>
          <w:sz w:val="24"/>
          <w:szCs w:val="24"/>
        </w:rPr>
        <w:br/>
      </w:r>
    </w:p>
    <w:p w:rsidR="00A30C7F" w:rsidRPr="00E17F3D" w:rsidRDefault="00A30C7F" w:rsidP="00B3046D">
      <w:pPr>
        <w:spacing w:after="0" w:line="360" w:lineRule="auto"/>
        <w:jc w:val="both"/>
        <w:rPr>
          <w:rFonts w:ascii="Arial" w:eastAsia="Times New Roman" w:hAnsi="Arial" w:cs="Arial"/>
          <w:color w:val="000000"/>
          <w:sz w:val="24"/>
          <w:szCs w:val="24"/>
        </w:rPr>
      </w:pPr>
    </w:p>
    <w:p w:rsidR="000925AE" w:rsidRPr="00E17F3D" w:rsidRDefault="00A30C7F" w:rsidP="00B3046D">
      <w:pPr>
        <w:spacing w:after="0" w:line="360" w:lineRule="auto"/>
        <w:jc w:val="both"/>
        <w:rPr>
          <w:rFonts w:ascii="Arial" w:eastAsia="Times New Roman" w:hAnsi="Arial" w:cs="Arial"/>
          <w:color w:val="000000"/>
          <w:sz w:val="24"/>
          <w:szCs w:val="24"/>
        </w:rPr>
      </w:pPr>
      <w:r w:rsidRPr="00E17F3D">
        <w:rPr>
          <w:rFonts w:ascii="Arial" w:eastAsia="Times New Roman" w:hAnsi="Arial" w:cs="Arial"/>
          <w:color w:val="000000"/>
          <w:sz w:val="24"/>
          <w:szCs w:val="24"/>
        </w:rPr>
        <w:t xml:space="preserve"> </w:t>
      </w:r>
      <w:r w:rsidRPr="00E17F3D">
        <w:rPr>
          <w:rFonts w:ascii="Arial" w:eastAsia="Times New Roman" w:hAnsi="Arial" w:cs="Arial"/>
          <w:color w:val="000000"/>
          <w:sz w:val="24"/>
          <w:szCs w:val="24"/>
        </w:rPr>
        <w:tab/>
      </w:r>
      <w:r w:rsidR="000925AE" w:rsidRPr="00E17F3D">
        <w:rPr>
          <w:rFonts w:ascii="Arial" w:eastAsia="Times New Roman" w:hAnsi="Arial" w:cs="Arial"/>
          <w:color w:val="000000"/>
          <w:sz w:val="24"/>
          <w:szCs w:val="24"/>
        </w:rPr>
        <w:t xml:space="preserve">Os </w:t>
      </w:r>
      <w:proofErr w:type="spellStart"/>
      <w:r w:rsidR="000925AE" w:rsidRPr="00E17F3D">
        <w:rPr>
          <w:rFonts w:ascii="Arial" w:eastAsia="Times New Roman" w:hAnsi="Arial" w:cs="Arial"/>
          <w:color w:val="000000"/>
          <w:sz w:val="24"/>
          <w:szCs w:val="24"/>
        </w:rPr>
        <w:t>scriplets</w:t>
      </w:r>
      <w:proofErr w:type="spellEnd"/>
      <w:r w:rsidR="000925AE" w:rsidRPr="00E17F3D">
        <w:rPr>
          <w:rFonts w:ascii="Arial" w:eastAsia="Times New Roman" w:hAnsi="Arial" w:cs="Arial"/>
          <w:color w:val="000000"/>
          <w:sz w:val="24"/>
          <w:szCs w:val="24"/>
        </w:rPr>
        <w:t xml:space="preserve"> situam-se entre os delimitadores </w:t>
      </w:r>
      <w:r w:rsidR="000925AE" w:rsidRPr="00E17F3D">
        <w:rPr>
          <w:rFonts w:ascii="Arial" w:eastAsia="Times New Roman" w:hAnsi="Arial" w:cs="Arial"/>
          <w:bCs/>
          <w:color w:val="000000"/>
          <w:sz w:val="24"/>
          <w:szCs w:val="24"/>
        </w:rPr>
        <w:t>&lt;%</w:t>
      </w:r>
      <w:r w:rsidR="000925AE" w:rsidRPr="00E17F3D">
        <w:rPr>
          <w:rFonts w:ascii="Arial" w:eastAsia="Times New Roman" w:hAnsi="Arial" w:cs="Arial"/>
          <w:color w:val="000000"/>
          <w:sz w:val="24"/>
          <w:szCs w:val="24"/>
        </w:rPr>
        <w:t> e </w:t>
      </w:r>
      <w:r w:rsidR="000925AE" w:rsidRPr="00E17F3D">
        <w:rPr>
          <w:rFonts w:ascii="Arial" w:eastAsia="Times New Roman" w:hAnsi="Arial" w:cs="Arial"/>
          <w:bCs/>
          <w:color w:val="000000"/>
          <w:sz w:val="24"/>
          <w:szCs w:val="24"/>
        </w:rPr>
        <w:t>%&gt;</w:t>
      </w:r>
      <w:r w:rsidR="000925AE" w:rsidRPr="00E17F3D">
        <w:rPr>
          <w:rFonts w:ascii="Arial" w:eastAsia="Times New Roman" w:hAnsi="Arial" w:cs="Arial"/>
          <w:color w:val="000000"/>
          <w:sz w:val="24"/>
          <w:szCs w:val="24"/>
        </w:rPr>
        <w:t>. Permitem você escrever trechos de código da Linguagem usada na página. Veja o exemplo abaixo:</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&lt;</w:t>
      </w:r>
      <w:proofErr w:type="spellStart"/>
      <w:proofErr w:type="gramStart"/>
      <w:r w:rsidRPr="00E17F3D">
        <w:rPr>
          <w:rFonts w:ascii="Arial" w:eastAsia="Times New Roman" w:hAnsi="Arial" w:cs="Arial"/>
          <w:bCs/>
          <w:color w:val="000000"/>
          <w:sz w:val="24"/>
          <w:szCs w:val="24"/>
        </w:rPr>
        <w:t>html</w:t>
      </w:r>
      <w:proofErr w:type="spellEnd"/>
      <w:proofErr w:type="gramEnd"/>
      <w:r w:rsidRPr="00E17F3D">
        <w:rPr>
          <w:rFonts w:ascii="Arial" w:eastAsia="Times New Roman" w:hAnsi="Arial" w:cs="Arial"/>
          <w:bCs/>
          <w:color w:val="000000"/>
          <w:sz w:val="24"/>
          <w:szCs w:val="24"/>
        </w:rPr>
        <w:t>&gt;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&lt;</w:t>
      </w:r>
      <w:proofErr w:type="spellStart"/>
      <w:r w:rsidRPr="00E17F3D">
        <w:rPr>
          <w:rFonts w:ascii="Arial" w:eastAsia="Times New Roman" w:hAnsi="Arial" w:cs="Arial"/>
          <w:bCs/>
          <w:color w:val="000000"/>
          <w:sz w:val="24"/>
          <w:szCs w:val="24"/>
        </w:rPr>
        <w:t>body</w:t>
      </w:r>
      <w:proofErr w:type="spellEnd"/>
      <w:r w:rsidRPr="00E17F3D">
        <w:rPr>
          <w:rFonts w:ascii="Arial" w:eastAsia="Times New Roman" w:hAnsi="Arial" w:cs="Arial"/>
          <w:bCs/>
          <w:color w:val="000000"/>
          <w:sz w:val="24"/>
          <w:szCs w:val="24"/>
        </w:rPr>
        <w:t>&gt;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&lt;%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 xml:space="preserve">    </w:t>
      </w:r>
      <w:proofErr w:type="gramStart"/>
      <w:r w:rsidRPr="00E17F3D">
        <w:rPr>
          <w:rFonts w:ascii="Arial" w:eastAsia="Times New Roman" w:hAnsi="Arial" w:cs="Arial"/>
          <w:bCs/>
          <w:color w:val="000000"/>
          <w:sz w:val="24"/>
          <w:szCs w:val="24"/>
        </w:rPr>
        <w:t>resposta</w:t>
      </w:r>
      <w:proofErr w:type="gramEnd"/>
      <w:r w:rsidRPr="00E17F3D">
        <w:rPr>
          <w:rFonts w:ascii="Arial" w:eastAsia="Times New Roman" w:hAnsi="Arial" w:cs="Arial"/>
          <w:bCs/>
          <w:color w:val="000000"/>
          <w:sz w:val="24"/>
          <w:szCs w:val="24"/>
        </w:rPr>
        <w:t xml:space="preserve"> = </w:t>
      </w:r>
      <w:proofErr w:type="spellStart"/>
      <w:r w:rsidRPr="00E17F3D">
        <w:rPr>
          <w:rFonts w:ascii="Arial" w:eastAsia="Times New Roman" w:hAnsi="Arial" w:cs="Arial"/>
          <w:bCs/>
          <w:color w:val="000000"/>
          <w:sz w:val="24"/>
          <w:szCs w:val="24"/>
        </w:rPr>
        <w:t>request</w:t>
      </w:r>
      <w:proofErr w:type="spellEnd"/>
      <w:r w:rsidRPr="00E17F3D">
        <w:rPr>
          <w:rFonts w:ascii="Arial" w:eastAsia="Times New Roman" w:hAnsi="Arial" w:cs="Arial"/>
          <w:bCs/>
          <w:color w:val="000000"/>
          <w:sz w:val="24"/>
          <w:szCs w:val="24"/>
        </w:rPr>
        <w:t>.</w:t>
      </w:r>
      <w:proofErr w:type="spellStart"/>
      <w:r w:rsidRPr="00E17F3D">
        <w:rPr>
          <w:rFonts w:ascii="Arial" w:eastAsia="Times New Roman" w:hAnsi="Arial" w:cs="Arial"/>
          <w:bCs/>
          <w:color w:val="000000"/>
          <w:sz w:val="24"/>
          <w:szCs w:val="24"/>
        </w:rPr>
        <w:t>getParameter</w:t>
      </w:r>
      <w:proofErr w:type="spellEnd"/>
      <w:r w:rsidRPr="00E17F3D">
        <w:rPr>
          <w:rFonts w:ascii="Arial" w:eastAsia="Times New Roman" w:hAnsi="Arial" w:cs="Arial"/>
          <w:bCs/>
          <w:color w:val="000000"/>
          <w:sz w:val="24"/>
          <w:szCs w:val="24"/>
        </w:rPr>
        <w:t>("</w:t>
      </w:r>
      <w:proofErr w:type="spellStart"/>
      <w:r w:rsidRPr="00E17F3D">
        <w:rPr>
          <w:rFonts w:ascii="Arial" w:eastAsia="Times New Roman" w:hAnsi="Arial" w:cs="Arial"/>
          <w:bCs/>
          <w:color w:val="000000"/>
          <w:sz w:val="24"/>
          <w:szCs w:val="24"/>
        </w:rPr>
        <w:t>opcao</w:t>
      </w:r>
      <w:proofErr w:type="spellEnd"/>
      <w:r w:rsidRPr="00E17F3D">
        <w:rPr>
          <w:rFonts w:ascii="Arial" w:eastAsia="Times New Roman" w:hAnsi="Arial" w:cs="Arial"/>
          <w:bCs/>
          <w:color w:val="000000"/>
          <w:sz w:val="24"/>
          <w:szCs w:val="24"/>
        </w:rPr>
        <w:t xml:space="preserve">"); </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 xml:space="preserve">    </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 xml:space="preserve">    </w:t>
      </w:r>
      <w:proofErr w:type="spellStart"/>
      <w:proofErr w:type="gramStart"/>
      <w:r w:rsidRPr="00E17F3D">
        <w:rPr>
          <w:rFonts w:ascii="Arial" w:eastAsia="Times New Roman" w:hAnsi="Arial" w:cs="Arial"/>
          <w:bCs/>
          <w:color w:val="000000"/>
          <w:sz w:val="24"/>
          <w:szCs w:val="24"/>
        </w:rPr>
        <w:t>if</w:t>
      </w:r>
      <w:proofErr w:type="spellEnd"/>
      <w:proofErr w:type="gramEnd"/>
      <w:r w:rsidRPr="00E17F3D">
        <w:rPr>
          <w:rFonts w:ascii="Arial" w:eastAsia="Times New Roman" w:hAnsi="Arial" w:cs="Arial"/>
          <w:bCs/>
          <w:color w:val="000000"/>
          <w:sz w:val="24"/>
          <w:szCs w:val="24"/>
        </w:rPr>
        <w:t xml:space="preserve"> (resposta.</w:t>
      </w:r>
      <w:proofErr w:type="spellStart"/>
      <w:r w:rsidRPr="00E17F3D">
        <w:rPr>
          <w:rFonts w:ascii="Arial" w:eastAsia="Times New Roman" w:hAnsi="Arial" w:cs="Arial"/>
          <w:bCs/>
          <w:color w:val="000000"/>
          <w:sz w:val="24"/>
          <w:szCs w:val="24"/>
        </w:rPr>
        <w:t>equals</w:t>
      </w:r>
      <w:proofErr w:type="spellEnd"/>
      <w:r w:rsidRPr="00E17F3D">
        <w:rPr>
          <w:rFonts w:ascii="Arial" w:eastAsia="Times New Roman" w:hAnsi="Arial" w:cs="Arial"/>
          <w:bCs/>
          <w:color w:val="000000"/>
          <w:sz w:val="24"/>
          <w:szCs w:val="24"/>
        </w:rPr>
        <w:t>("sim")){</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 xml:space="preserve">       </w:t>
      </w:r>
      <w:proofErr w:type="gramStart"/>
      <w:r w:rsidRPr="00E17F3D">
        <w:rPr>
          <w:rFonts w:ascii="Arial" w:eastAsia="Times New Roman" w:hAnsi="Arial" w:cs="Arial"/>
          <w:bCs/>
          <w:color w:val="000000"/>
          <w:sz w:val="24"/>
          <w:szCs w:val="24"/>
        </w:rPr>
        <w:t>respostas</w:t>
      </w:r>
      <w:proofErr w:type="gramEnd"/>
      <w:r w:rsidRPr="00E17F3D">
        <w:rPr>
          <w:rFonts w:ascii="Arial" w:eastAsia="Times New Roman" w:hAnsi="Arial" w:cs="Arial"/>
          <w:bCs/>
          <w:color w:val="000000"/>
          <w:sz w:val="24"/>
          <w:szCs w:val="24"/>
        </w:rPr>
        <w:t>[0]++;</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 xml:space="preserve">    </w:t>
      </w:r>
      <w:proofErr w:type="gramStart"/>
      <w:r w:rsidRPr="00E17F3D">
        <w:rPr>
          <w:rFonts w:ascii="Arial" w:eastAsia="Times New Roman" w:hAnsi="Arial" w:cs="Arial"/>
          <w:bCs/>
          <w:color w:val="000000"/>
          <w:sz w:val="24"/>
          <w:szCs w:val="24"/>
        </w:rPr>
        <w:t>}</w:t>
      </w:r>
      <w:proofErr w:type="spellStart"/>
      <w:proofErr w:type="gramEnd"/>
      <w:r w:rsidRPr="00E17F3D">
        <w:rPr>
          <w:rFonts w:ascii="Arial" w:eastAsia="Times New Roman" w:hAnsi="Arial" w:cs="Arial"/>
          <w:bCs/>
          <w:color w:val="000000"/>
          <w:sz w:val="24"/>
          <w:szCs w:val="24"/>
        </w:rPr>
        <w:t>else</w:t>
      </w:r>
      <w:proofErr w:type="spellEnd"/>
      <w:r w:rsidRPr="00E17F3D">
        <w:rPr>
          <w:rFonts w:ascii="Arial" w:eastAsia="Times New Roman" w:hAnsi="Arial" w:cs="Arial"/>
          <w:bCs/>
          <w:color w:val="000000"/>
          <w:sz w:val="24"/>
          <w:szCs w:val="24"/>
        </w:rPr>
        <w: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 xml:space="preserve">       </w:t>
      </w:r>
      <w:proofErr w:type="gramStart"/>
      <w:r w:rsidRPr="00E17F3D">
        <w:rPr>
          <w:rFonts w:ascii="Arial" w:eastAsia="Times New Roman" w:hAnsi="Arial" w:cs="Arial"/>
          <w:bCs/>
          <w:color w:val="000000"/>
          <w:sz w:val="24"/>
          <w:szCs w:val="24"/>
        </w:rPr>
        <w:t>respostas</w:t>
      </w:r>
      <w:proofErr w:type="gramEnd"/>
      <w:r w:rsidRPr="00E17F3D">
        <w:rPr>
          <w:rFonts w:ascii="Arial" w:eastAsia="Times New Roman" w:hAnsi="Arial" w:cs="Arial"/>
          <w:bCs/>
          <w:color w:val="000000"/>
          <w:sz w:val="24"/>
          <w:szCs w:val="24"/>
        </w:rPr>
        <w:t>[1]++;</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 xml:space="preserve">    </w:t>
      </w:r>
      <w:proofErr w:type="gramStart"/>
      <w:r w:rsidRPr="00E17F3D">
        <w:rPr>
          <w:rFonts w:ascii="Arial" w:eastAsia="Times New Roman" w:hAnsi="Arial" w:cs="Arial"/>
          <w:bCs/>
          <w:color w:val="000000"/>
          <w:sz w:val="24"/>
          <w:szCs w:val="24"/>
        </w:rPr>
        <w:t>}</w:t>
      </w:r>
      <w:proofErr w:type="gramEnd"/>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 xml:space="preserve">    </w:t>
      </w:r>
      <w:proofErr w:type="spellStart"/>
      <w:proofErr w:type="gramStart"/>
      <w:r w:rsidRPr="00E17F3D">
        <w:rPr>
          <w:rFonts w:ascii="Arial" w:eastAsia="Times New Roman" w:hAnsi="Arial" w:cs="Arial"/>
          <w:bCs/>
          <w:color w:val="000000"/>
          <w:sz w:val="24"/>
          <w:szCs w:val="24"/>
        </w:rPr>
        <w:t>numSim</w:t>
      </w:r>
      <w:proofErr w:type="spellEnd"/>
      <w:proofErr w:type="gramEnd"/>
      <w:r w:rsidRPr="00E17F3D">
        <w:rPr>
          <w:rFonts w:ascii="Arial" w:eastAsia="Times New Roman" w:hAnsi="Arial" w:cs="Arial"/>
          <w:bCs/>
          <w:color w:val="000000"/>
          <w:sz w:val="24"/>
          <w:szCs w:val="24"/>
        </w:rPr>
        <w:t xml:space="preserve"> = respostas[0];</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lang w:val="en-US"/>
        </w:rPr>
      </w:pPr>
      <w:r w:rsidRPr="00E17F3D">
        <w:rPr>
          <w:rFonts w:ascii="Arial" w:eastAsia="Times New Roman" w:hAnsi="Arial" w:cs="Arial"/>
          <w:bCs/>
          <w:color w:val="000000"/>
          <w:sz w:val="24"/>
          <w:szCs w:val="24"/>
        </w:rPr>
        <w:t xml:space="preserve">    </w:t>
      </w:r>
      <w:proofErr w:type="spellStart"/>
      <w:proofErr w:type="gramStart"/>
      <w:r w:rsidRPr="00E17F3D">
        <w:rPr>
          <w:rFonts w:ascii="Arial" w:eastAsia="Times New Roman" w:hAnsi="Arial" w:cs="Arial"/>
          <w:bCs/>
          <w:color w:val="000000"/>
          <w:sz w:val="24"/>
          <w:szCs w:val="24"/>
          <w:lang w:val="en-US"/>
        </w:rPr>
        <w:t>numNao</w:t>
      </w:r>
      <w:proofErr w:type="spellEnd"/>
      <w:proofErr w:type="gramEnd"/>
      <w:r w:rsidRPr="00E17F3D">
        <w:rPr>
          <w:rFonts w:ascii="Arial" w:eastAsia="Times New Roman" w:hAnsi="Arial" w:cs="Arial"/>
          <w:bCs/>
          <w:color w:val="000000"/>
          <w:sz w:val="24"/>
          <w:szCs w:val="24"/>
          <w:lang w:val="en-US"/>
        </w:rPr>
        <w:t xml:space="preserve"> = </w:t>
      </w:r>
      <w:proofErr w:type="spellStart"/>
      <w:r w:rsidRPr="00E17F3D">
        <w:rPr>
          <w:rFonts w:ascii="Arial" w:eastAsia="Times New Roman" w:hAnsi="Arial" w:cs="Arial"/>
          <w:bCs/>
          <w:color w:val="000000"/>
          <w:sz w:val="24"/>
          <w:szCs w:val="24"/>
          <w:lang w:val="en-US"/>
        </w:rPr>
        <w:t>respostas</w:t>
      </w:r>
      <w:proofErr w:type="spellEnd"/>
      <w:r w:rsidRPr="00E17F3D">
        <w:rPr>
          <w:rFonts w:ascii="Arial" w:eastAsia="Times New Roman" w:hAnsi="Arial" w:cs="Arial"/>
          <w:bCs/>
          <w:color w:val="000000"/>
          <w:sz w:val="24"/>
          <w:szCs w:val="24"/>
          <w:lang w:val="en-US"/>
        </w:rPr>
        <w:t>[1];</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lang w:val="en-US"/>
        </w:rPr>
      </w:pP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lang w:val="en-US"/>
        </w:rPr>
      </w:pPr>
      <w:r w:rsidRPr="00E17F3D">
        <w:rPr>
          <w:rFonts w:ascii="Arial" w:eastAsia="Times New Roman" w:hAnsi="Arial" w:cs="Arial"/>
          <w:bCs/>
          <w:color w:val="000000"/>
          <w:sz w:val="24"/>
          <w:szCs w:val="24"/>
          <w:lang w:val="en-US"/>
        </w:rPr>
        <w:t xml:space="preserve">   </w:t>
      </w:r>
      <w:proofErr w:type="gramStart"/>
      <w:r w:rsidRPr="00E17F3D">
        <w:rPr>
          <w:rFonts w:ascii="Arial" w:eastAsia="Times New Roman" w:hAnsi="Arial" w:cs="Arial"/>
          <w:bCs/>
          <w:color w:val="000000"/>
          <w:sz w:val="24"/>
          <w:szCs w:val="24"/>
          <w:lang w:val="en-US"/>
        </w:rPr>
        <w:t>try{</w:t>
      </w:r>
      <w:proofErr w:type="gramEnd"/>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lang w:val="en-US"/>
        </w:rPr>
      </w:pPr>
      <w:r w:rsidRPr="00E17F3D">
        <w:rPr>
          <w:rFonts w:ascii="Arial" w:eastAsia="Times New Roman" w:hAnsi="Arial" w:cs="Arial"/>
          <w:bCs/>
          <w:color w:val="000000"/>
          <w:sz w:val="24"/>
          <w:szCs w:val="24"/>
          <w:lang w:val="en-US"/>
        </w:rPr>
        <w:t xml:space="preserve">     </w:t>
      </w:r>
      <w:proofErr w:type="gramStart"/>
      <w:r w:rsidRPr="00E17F3D">
        <w:rPr>
          <w:rFonts w:ascii="Arial" w:eastAsia="Times New Roman" w:hAnsi="Arial" w:cs="Arial"/>
          <w:bCs/>
          <w:color w:val="000000"/>
          <w:sz w:val="24"/>
          <w:szCs w:val="24"/>
          <w:lang w:val="en-US"/>
        </w:rPr>
        <w:t>output</w:t>
      </w:r>
      <w:proofErr w:type="gramEnd"/>
      <w:r w:rsidRPr="00E17F3D">
        <w:rPr>
          <w:rFonts w:ascii="Arial" w:eastAsia="Times New Roman" w:hAnsi="Arial" w:cs="Arial"/>
          <w:bCs/>
          <w:color w:val="000000"/>
          <w:sz w:val="24"/>
          <w:szCs w:val="24"/>
          <w:lang w:val="en-US"/>
        </w:rPr>
        <w:t xml:space="preserve"> = new </w:t>
      </w:r>
      <w:proofErr w:type="spellStart"/>
      <w:r w:rsidRPr="00E17F3D">
        <w:rPr>
          <w:rFonts w:ascii="Arial" w:eastAsia="Times New Roman" w:hAnsi="Arial" w:cs="Arial"/>
          <w:bCs/>
          <w:color w:val="000000"/>
          <w:sz w:val="24"/>
          <w:szCs w:val="24"/>
          <w:lang w:val="en-US"/>
        </w:rPr>
        <w:t>ObjectOutputStream</w:t>
      </w:r>
      <w:proofErr w:type="spellEnd"/>
      <w:r w:rsidRPr="00E17F3D">
        <w:rPr>
          <w:rFonts w:ascii="Arial" w:eastAsia="Times New Roman" w:hAnsi="Arial" w:cs="Arial"/>
          <w:bCs/>
          <w:color w:val="000000"/>
          <w:sz w:val="24"/>
          <w:szCs w:val="24"/>
          <w:lang w:val="en-US"/>
        </w:rPr>
        <w:t xml:space="preserve">( new </w:t>
      </w:r>
      <w:proofErr w:type="spellStart"/>
      <w:r w:rsidRPr="00E17F3D">
        <w:rPr>
          <w:rFonts w:ascii="Arial" w:eastAsia="Times New Roman" w:hAnsi="Arial" w:cs="Arial"/>
          <w:bCs/>
          <w:color w:val="000000"/>
          <w:sz w:val="24"/>
          <w:szCs w:val="24"/>
          <w:lang w:val="en-US"/>
        </w:rPr>
        <w:t>FileOutputStream</w:t>
      </w:r>
      <w:proofErr w:type="spellEnd"/>
      <w:r w:rsidRPr="00E17F3D">
        <w:rPr>
          <w:rFonts w:ascii="Arial" w:eastAsia="Times New Roman" w:hAnsi="Arial" w:cs="Arial"/>
          <w:bCs/>
          <w:color w:val="000000"/>
          <w:sz w:val="24"/>
          <w:szCs w:val="24"/>
          <w:lang w:val="en-US"/>
        </w:rPr>
        <w:t>(f));</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lang w:val="en-US"/>
        </w:rPr>
      </w:pPr>
      <w:r w:rsidRPr="00E17F3D">
        <w:rPr>
          <w:rFonts w:ascii="Arial" w:eastAsia="Times New Roman" w:hAnsi="Arial" w:cs="Arial"/>
          <w:bCs/>
          <w:color w:val="000000"/>
          <w:sz w:val="24"/>
          <w:szCs w:val="24"/>
          <w:lang w:val="en-US"/>
        </w:rPr>
        <w:t xml:space="preserve">     </w:t>
      </w:r>
      <w:proofErr w:type="spellStart"/>
      <w:proofErr w:type="gramStart"/>
      <w:r w:rsidRPr="00E17F3D">
        <w:rPr>
          <w:rFonts w:ascii="Arial" w:eastAsia="Times New Roman" w:hAnsi="Arial" w:cs="Arial"/>
          <w:bCs/>
          <w:color w:val="000000"/>
          <w:sz w:val="24"/>
          <w:szCs w:val="24"/>
          <w:lang w:val="en-US"/>
        </w:rPr>
        <w:t>output.writeObject</w:t>
      </w:r>
      <w:proofErr w:type="spellEnd"/>
      <w:r w:rsidRPr="00E17F3D">
        <w:rPr>
          <w:rFonts w:ascii="Arial" w:eastAsia="Times New Roman" w:hAnsi="Arial" w:cs="Arial"/>
          <w:bCs/>
          <w:color w:val="000000"/>
          <w:sz w:val="24"/>
          <w:szCs w:val="24"/>
          <w:lang w:val="en-US"/>
        </w:rPr>
        <w:t>(</w:t>
      </w:r>
      <w:proofErr w:type="spellStart"/>
      <w:proofErr w:type="gramEnd"/>
      <w:r w:rsidRPr="00E17F3D">
        <w:rPr>
          <w:rFonts w:ascii="Arial" w:eastAsia="Times New Roman" w:hAnsi="Arial" w:cs="Arial"/>
          <w:bCs/>
          <w:color w:val="000000"/>
          <w:sz w:val="24"/>
          <w:szCs w:val="24"/>
          <w:lang w:val="en-US"/>
        </w:rPr>
        <w:t>respostas</w:t>
      </w:r>
      <w:proofErr w:type="spellEnd"/>
      <w:r w:rsidRPr="00E17F3D">
        <w:rPr>
          <w:rFonts w:ascii="Arial" w:eastAsia="Times New Roman" w:hAnsi="Arial" w:cs="Arial"/>
          <w:bCs/>
          <w:color w:val="000000"/>
          <w:sz w:val="24"/>
          <w:szCs w:val="24"/>
          <w:lang w:val="en-US"/>
        </w:rPr>
        <w: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lang w:val="en-US"/>
        </w:rPr>
      </w:pPr>
      <w:r w:rsidRPr="00E17F3D">
        <w:rPr>
          <w:rFonts w:ascii="Arial" w:eastAsia="Times New Roman" w:hAnsi="Arial" w:cs="Arial"/>
          <w:bCs/>
          <w:color w:val="000000"/>
          <w:sz w:val="24"/>
          <w:szCs w:val="24"/>
          <w:lang w:val="en-US"/>
        </w:rPr>
        <w:t xml:space="preserve">     </w:t>
      </w:r>
      <w:proofErr w:type="spellStart"/>
      <w:proofErr w:type="gramStart"/>
      <w:r w:rsidRPr="00E17F3D">
        <w:rPr>
          <w:rFonts w:ascii="Arial" w:eastAsia="Times New Roman" w:hAnsi="Arial" w:cs="Arial"/>
          <w:bCs/>
          <w:color w:val="000000"/>
          <w:sz w:val="24"/>
          <w:szCs w:val="24"/>
          <w:lang w:val="en-US"/>
        </w:rPr>
        <w:t>output.flush</w:t>
      </w:r>
      <w:proofErr w:type="spellEnd"/>
      <w:r w:rsidRPr="00E17F3D">
        <w:rPr>
          <w:rFonts w:ascii="Arial" w:eastAsia="Times New Roman" w:hAnsi="Arial" w:cs="Arial"/>
          <w:bCs/>
          <w:color w:val="000000"/>
          <w:sz w:val="24"/>
          <w:szCs w:val="24"/>
          <w:lang w:val="en-US"/>
        </w:rPr>
        <w:t>(</w:t>
      </w:r>
      <w:proofErr w:type="gramEnd"/>
      <w:r w:rsidRPr="00E17F3D">
        <w:rPr>
          <w:rFonts w:ascii="Arial" w:eastAsia="Times New Roman" w:hAnsi="Arial" w:cs="Arial"/>
          <w:bCs/>
          <w:color w:val="000000"/>
          <w:sz w:val="24"/>
          <w:szCs w:val="24"/>
          <w:lang w:val="en-US"/>
        </w:rPr>
        <w: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lang w:val="en-US"/>
        </w:rPr>
      </w:pPr>
      <w:r w:rsidRPr="00E17F3D">
        <w:rPr>
          <w:rFonts w:ascii="Arial" w:eastAsia="Times New Roman" w:hAnsi="Arial" w:cs="Arial"/>
          <w:bCs/>
          <w:color w:val="000000"/>
          <w:sz w:val="24"/>
          <w:szCs w:val="24"/>
          <w:lang w:val="en-US"/>
        </w:rPr>
        <w:t xml:space="preserve">     </w:t>
      </w:r>
      <w:proofErr w:type="spellStart"/>
      <w:proofErr w:type="gramStart"/>
      <w:r w:rsidRPr="00E17F3D">
        <w:rPr>
          <w:rFonts w:ascii="Arial" w:eastAsia="Times New Roman" w:hAnsi="Arial" w:cs="Arial"/>
          <w:bCs/>
          <w:color w:val="000000"/>
          <w:sz w:val="24"/>
          <w:szCs w:val="24"/>
          <w:lang w:val="en-US"/>
        </w:rPr>
        <w:t>output.close</w:t>
      </w:r>
      <w:proofErr w:type="spellEnd"/>
      <w:r w:rsidRPr="00E17F3D">
        <w:rPr>
          <w:rFonts w:ascii="Arial" w:eastAsia="Times New Roman" w:hAnsi="Arial" w:cs="Arial"/>
          <w:bCs/>
          <w:color w:val="000000"/>
          <w:sz w:val="24"/>
          <w:szCs w:val="24"/>
          <w:lang w:val="en-US"/>
        </w:rPr>
        <w:t>(</w:t>
      </w:r>
      <w:proofErr w:type="gramEnd"/>
      <w:r w:rsidRPr="00E17F3D">
        <w:rPr>
          <w:rFonts w:ascii="Arial" w:eastAsia="Times New Roman" w:hAnsi="Arial" w:cs="Arial"/>
          <w:bCs/>
          <w:color w:val="000000"/>
          <w:sz w:val="24"/>
          <w:szCs w:val="24"/>
          <w:lang w:val="en-US"/>
        </w:rPr>
        <w: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lang w:val="en-US"/>
        </w:rPr>
      </w:pPr>
      <w:r w:rsidRPr="00E17F3D">
        <w:rPr>
          <w:rFonts w:ascii="Arial" w:eastAsia="Times New Roman" w:hAnsi="Arial" w:cs="Arial"/>
          <w:bCs/>
          <w:color w:val="000000"/>
          <w:sz w:val="24"/>
          <w:szCs w:val="24"/>
          <w:lang w:val="en-US"/>
        </w:rPr>
        <w:t xml:space="preserve">   }</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lang w:val="en-US"/>
        </w:rPr>
      </w:pPr>
      <w:r w:rsidRPr="00E17F3D">
        <w:rPr>
          <w:rFonts w:ascii="Arial" w:eastAsia="Times New Roman" w:hAnsi="Arial" w:cs="Arial"/>
          <w:bCs/>
          <w:color w:val="000000"/>
          <w:sz w:val="24"/>
          <w:szCs w:val="24"/>
          <w:lang w:val="en-US"/>
        </w:rPr>
        <w:t xml:space="preserve">   </w:t>
      </w:r>
      <w:proofErr w:type="gramStart"/>
      <w:r w:rsidRPr="00E17F3D">
        <w:rPr>
          <w:rFonts w:ascii="Arial" w:eastAsia="Times New Roman" w:hAnsi="Arial" w:cs="Arial"/>
          <w:bCs/>
          <w:color w:val="000000"/>
          <w:sz w:val="24"/>
          <w:szCs w:val="24"/>
          <w:lang w:val="en-US"/>
        </w:rPr>
        <w:t>catch(</w:t>
      </w:r>
      <w:proofErr w:type="spellStart"/>
      <w:proofErr w:type="gramEnd"/>
      <w:r w:rsidRPr="00E17F3D">
        <w:rPr>
          <w:rFonts w:ascii="Arial" w:eastAsia="Times New Roman" w:hAnsi="Arial" w:cs="Arial"/>
          <w:bCs/>
          <w:color w:val="000000"/>
          <w:sz w:val="24"/>
          <w:szCs w:val="24"/>
          <w:lang w:val="en-US"/>
        </w:rPr>
        <w:t>IOException</w:t>
      </w:r>
      <w:proofErr w:type="spellEnd"/>
      <w:r w:rsidRPr="00E17F3D">
        <w:rPr>
          <w:rFonts w:ascii="Arial" w:eastAsia="Times New Roman" w:hAnsi="Arial" w:cs="Arial"/>
          <w:bCs/>
          <w:color w:val="000000"/>
          <w:sz w:val="24"/>
          <w:szCs w:val="24"/>
          <w:lang w:val="en-US"/>
        </w:rPr>
        <w:t xml:space="preserve"> </w:t>
      </w:r>
      <w:proofErr w:type="spellStart"/>
      <w:r w:rsidRPr="00E17F3D">
        <w:rPr>
          <w:rFonts w:ascii="Arial" w:eastAsia="Times New Roman" w:hAnsi="Arial" w:cs="Arial"/>
          <w:bCs/>
          <w:color w:val="000000"/>
          <w:sz w:val="24"/>
          <w:szCs w:val="24"/>
          <w:lang w:val="en-US"/>
        </w:rPr>
        <w:t>io</w:t>
      </w:r>
      <w:proofErr w:type="spellEnd"/>
      <w:r w:rsidRPr="00E17F3D">
        <w:rPr>
          <w:rFonts w:ascii="Arial" w:eastAsia="Times New Roman" w:hAnsi="Arial" w:cs="Arial"/>
          <w:bCs/>
          <w:color w:val="000000"/>
          <w:sz w:val="24"/>
          <w:szCs w:val="24"/>
          <w:lang w:val="en-US"/>
        </w:rPr>
        <w: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lang w:val="en-US"/>
        </w:rPr>
      </w:pPr>
      <w:r w:rsidRPr="00E17F3D">
        <w:rPr>
          <w:rFonts w:ascii="Arial" w:eastAsia="Times New Roman" w:hAnsi="Arial" w:cs="Arial"/>
          <w:bCs/>
          <w:color w:val="000000"/>
          <w:sz w:val="24"/>
          <w:szCs w:val="24"/>
          <w:lang w:val="en-US"/>
        </w:rPr>
        <w:t xml:space="preserve">     </w:t>
      </w:r>
      <w:proofErr w:type="spellStart"/>
      <w:proofErr w:type="gramStart"/>
      <w:r w:rsidRPr="00E17F3D">
        <w:rPr>
          <w:rFonts w:ascii="Arial" w:eastAsia="Times New Roman" w:hAnsi="Arial" w:cs="Arial"/>
          <w:bCs/>
          <w:color w:val="000000"/>
          <w:sz w:val="24"/>
          <w:szCs w:val="24"/>
          <w:lang w:val="en-US"/>
        </w:rPr>
        <w:t>io.printStackTrace</w:t>
      </w:r>
      <w:proofErr w:type="spellEnd"/>
      <w:r w:rsidRPr="00E17F3D">
        <w:rPr>
          <w:rFonts w:ascii="Arial" w:eastAsia="Times New Roman" w:hAnsi="Arial" w:cs="Arial"/>
          <w:bCs/>
          <w:color w:val="000000"/>
          <w:sz w:val="24"/>
          <w:szCs w:val="24"/>
          <w:lang w:val="en-US"/>
        </w:rPr>
        <w:t>(</w:t>
      </w:r>
      <w:proofErr w:type="gramEnd"/>
      <w:r w:rsidRPr="00E17F3D">
        <w:rPr>
          <w:rFonts w:ascii="Arial" w:eastAsia="Times New Roman" w:hAnsi="Arial" w:cs="Arial"/>
          <w:bCs/>
          <w:color w:val="000000"/>
          <w:sz w:val="24"/>
          <w:szCs w:val="24"/>
          <w:lang w:val="en-US"/>
        </w:rPr>
        <w: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lang w:val="en-US"/>
        </w:rPr>
        <w:t xml:space="preserve">   </w:t>
      </w:r>
      <w:proofErr w:type="gramStart"/>
      <w:r w:rsidRPr="00E17F3D">
        <w:rPr>
          <w:rFonts w:ascii="Arial" w:eastAsia="Times New Roman" w:hAnsi="Arial" w:cs="Arial"/>
          <w:bCs/>
          <w:color w:val="000000"/>
          <w:sz w:val="24"/>
          <w:szCs w:val="24"/>
        </w:rPr>
        <w:t>}</w:t>
      </w:r>
      <w:proofErr w:type="gramEnd"/>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%&gt;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lastRenderedPageBreak/>
        <w: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&lt;/</w:t>
      </w:r>
      <w:proofErr w:type="spellStart"/>
      <w:proofErr w:type="gramStart"/>
      <w:r w:rsidRPr="00E17F3D">
        <w:rPr>
          <w:rFonts w:ascii="Arial" w:eastAsia="Times New Roman" w:hAnsi="Arial" w:cs="Arial"/>
          <w:bCs/>
          <w:color w:val="000000"/>
          <w:sz w:val="24"/>
          <w:szCs w:val="24"/>
        </w:rPr>
        <w:t>html</w:t>
      </w:r>
      <w:proofErr w:type="spellEnd"/>
      <w:proofErr w:type="gramEnd"/>
      <w:r w:rsidRPr="00E17F3D">
        <w:rPr>
          <w:rFonts w:ascii="Arial" w:eastAsia="Times New Roman" w:hAnsi="Arial" w:cs="Arial"/>
          <w:bCs/>
          <w:color w:val="000000"/>
          <w:sz w:val="24"/>
          <w:szCs w:val="24"/>
        </w:rPr>
        <w:t>&gt;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sz w:val="24"/>
          <w:szCs w:val="24"/>
        </w:rPr>
      </w:pPr>
      <w:r w:rsidRPr="00E17F3D">
        <w:rPr>
          <w:rFonts w:ascii="Arial" w:eastAsia="Times New Roman" w:hAnsi="Arial" w:cs="Arial"/>
          <w:bCs/>
          <w:color w:val="000000"/>
          <w:sz w:val="24"/>
          <w:szCs w:val="24"/>
        </w:rPr>
        <w:t>&lt;/</w:t>
      </w:r>
      <w:proofErr w:type="spellStart"/>
      <w:r w:rsidRPr="00E17F3D">
        <w:rPr>
          <w:rFonts w:ascii="Arial" w:eastAsia="Times New Roman" w:hAnsi="Arial" w:cs="Arial"/>
          <w:bCs/>
          <w:color w:val="000000"/>
          <w:sz w:val="24"/>
          <w:szCs w:val="24"/>
        </w:rPr>
        <w:t>body</w:t>
      </w:r>
      <w:proofErr w:type="spellEnd"/>
      <w:r w:rsidRPr="00E17F3D">
        <w:rPr>
          <w:rFonts w:ascii="Arial" w:eastAsia="Times New Roman" w:hAnsi="Arial" w:cs="Arial"/>
          <w:bCs/>
          <w:color w:val="000000"/>
          <w:sz w:val="24"/>
          <w:szCs w:val="24"/>
        </w:rPr>
        <w:t>&gt;</w:t>
      </w:r>
    </w:p>
    <w:p w:rsidR="000925AE" w:rsidRPr="00E17F3D" w:rsidRDefault="000925AE" w:rsidP="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0201D7" w:rsidRPr="00E17F3D" w:rsidRDefault="000925AE" w:rsidP="00B3046D">
      <w:pPr>
        <w:spacing w:after="0" w:line="360" w:lineRule="auto"/>
        <w:ind w:firstLine="357"/>
        <w:jc w:val="both"/>
        <w:rPr>
          <w:rFonts w:ascii="Arial" w:eastAsia="Times New Roman" w:hAnsi="Arial" w:cs="Arial"/>
          <w:color w:val="000000"/>
          <w:sz w:val="24"/>
          <w:szCs w:val="24"/>
        </w:rPr>
      </w:pPr>
      <w:r w:rsidRPr="00E17F3D">
        <w:rPr>
          <w:rFonts w:ascii="Arial" w:eastAsia="Times New Roman" w:hAnsi="Arial" w:cs="Arial"/>
          <w:color w:val="000000"/>
          <w:sz w:val="24"/>
          <w:szCs w:val="24"/>
        </w:rPr>
        <w:t xml:space="preserve">Lembre-se que em um script você deve finalizar as expressões através do uso de ponto-e-vírgula. Quando você escreve um script, você pode usar algum dos objetos implícitos do JSP ou das classes importadas através da diretiva </w:t>
      </w:r>
      <w:proofErr w:type="spellStart"/>
      <w:proofErr w:type="gramStart"/>
      <w:r w:rsidRPr="00E17F3D">
        <w:rPr>
          <w:rFonts w:ascii="Arial" w:eastAsia="Times New Roman" w:hAnsi="Arial" w:cs="Arial"/>
          <w:color w:val="000000"/>
          <w:sz w:val="24"/>
          <w:szCs w:val="24"/>
        </w:rPr>
        <w:t>page</w:t>
      </w:r>
      <w:proofErr w:type="spellEnd"/>
      <w:proofErr w:type="gramEnd"/>
      <w:r w:rsidRPr="00E17F3D">
        <w:rPr>
          <w:rFonts w:ascii="Arial" w:eastAsia="Times New Roman" w:hAnsi="Arial" w:cs="Arial"/>
          <w:color w:val="000000"/>
          <w:sz w:val="24"/>
          <w:szCs w:val="24"/>
        </w:rPr>
        <w:t xml:space="preserve">, variáveis ou métodos (declarados entre as </w:t>
      </w:r>
      <w:proofErr w:type="spellStart"/>
      <w:r w:rsidRPr="00E17F3D">
        <w:rPr>
          <w:rFonts w:ascii="Arial" w:eastAsia="Times New Roman" w:hAnsi="Arial" w:cs="Arial"/>
          <w:color w:val="000000"/>
          <w:sz w:val="24"/>
          <w:szCs w:val="24"/>
        </w:rPr>
        <w:t>tags</w:t>
      </w:r>
      <w:proofErr w:type="spellEnd"/>
      <w:r w:rsidRPr="00E17F3D">
        <w:rPr>
          <w:rFonts w:ascii="Arial" w:eastAsia="Times New Roman" w:hAnsi="Arial" w:cs="Arial"/>
          <w:bCs/>
          <w:color w:val="000000"/>
          <w:sz w:val="24"/>
          <w:szCs w:val="24"/>
        </w:rPr>
        <w:t> &lt;%!</w:t>
      </w:r>
      <w:r w:rsidRPr="00E17F3D">
        <w:rPr>
          <w:rFonts w:ascii="Arial" w:eastAsia="Times New Roman" w:hAnsi="Arial" w:cs="Arial"/>
          <w:color w:val="000000"/>
          <w:sz w:val="24"/>
          <w:szCs w:val="24"/>
        </w:rPr>
        <w:t> e </w:t>
      </w:r>
      <w:r w:rsidRPr="00E17F3D">
        <w:rPr>
          <w:rFonts w:ascii="Arial" w:eastAsia="Times New Roman" w:hAnsi="Arial" w:cs="Arial"/>
          <w:bCs/>
          <w:color w:val="000000"/>
          <w:sz w:val="24"/>
          <w:szCs w:val="24"/>
        </w:rPr>
        <w:t>%&gt;</w:t>
      </w:r>
      <w:r w:rsidRPr="00E17F3D">
        <w:rPr>
          <w:rFonts w:ascii="Arial" w:eastAsia="Times New Roman" w:hAnsi="Arial" w:cs="Arial"/>
          <w:color w:val="000000"/>
          <w:sz w:val="24"/>
          <w:szCs w:val="24"/>
        </w:rPr>
        <w:t> </w:t>
      </w:r>
      <w:r w:rsidR="000201D7" w:rsidRPr="00E17F3D">
        <w:rPr>
          <w:rFonts w:ascii="Arial" w:eastAsia="Times New Roman" w:hAnsi="Arial" w:cs="Arial"/>
          <w:color w:val="000000"/>
          <w:sz w:val="24"/>
          <w:szCs w:val="24"/>
        </w:rPr>
        <w:t xml:space="preserve">ou objetos nomeados </w:t>
      </w:r>
      <w:r w:rsidRPr="00E17F3D">
        <w:rPr>
          <w:rFonts w:ascii="Arial" w:eastAsia="Times New Roman" w:hAnsi="Arial" w:cs="Arial"/>
          <w:color w:val="000000"/>
          <w:sz w:val="24"/>
          <w:szCs w:val="24"/>
        </w:rPr>
        <w:t xml:space="preserve">através da </w:t>
      </w:r>
      <w:proofErr w:type="spellStart"/>
      <w:r w:rsidRPr="00E17F3D">
        <w:rPr>
          <w:rFonts w:ascii="Arial" w:eastAsia="Times New Roman" w:hAnsi="Arial" w:cs="Arial"/>
          <w:color w:val="000000"/>
          <w:sz w:val="24"/>
          <w:szCs w:val="24"/>
        </w:rPr>
        <w:t>tag</w:t>
      </w:r>
      <w:proofErr w:type="spellEnd"/>
      <w:r w:rsidRPr="00E17F3D">
        <w:rPr>
          <w:rFonts w:ascii="Arial" w:eastAsia="Times New Roman" w:hAnsi="Arial" w:cs="Arial"/>
          <w:bCs/>
          <w:color w:val="000000"/>
          <w:sz w:val="24"/>
          <w:szCs w:val="24"/>
        </w:rPr>
        <w:t> &lt;</w:t>
      </w:r>
      <w:proofErr w:type="spellStart"/>
      <w:r w:rsidRPr="00E17F3D">
        <w:rPr>
          <w:rFonts w:ascii="Arial" w:eastAsia="Times New Roman" w:hAnsi="Arial" w:cs="Arial"/>
          <w:bCs/>
          <w:color w:val="000000"/>
          <w:sz w:val="24"/>
          <w:szCs w:val="24"/>
        </w:rPr>
        <w:t>jsp</w:t>
      </w:r>
      <w:proofErr w:type="spellEnd"/>
      <w:r w:rsidRPr="00E17F3D">
        <w:rPr>
          <w:rFonts w:ascii="Arial" w:eastAsia="Times New Roman" w:hAnsi="Arial" w:cs="Arial"/>
          <w:bCs/>
          <w:color w:val="000000"/>
          <w:sz w:val="24"/>
          <w:szCs w:val="24"/>
        </w:rPr>
        <w:t>:</w:t>
      </w:r>
      <w:proofErr w:type="spellStart"/>
      <w:r w:rsidRPr="00E17F3D">
        <w:rPr>
          <w:rFonts w:ascii="Arial" w:eastAsia="Times New Roman" w:hAnsi="Arial" w:cs="Arial"/>
          <w:bCs/>
          <w:color w:val="000000"/>
          <w:sz w:val="24"/>
          <w:szCs w:val="24"/>
        </w:rPr>
        <w:t>useBean</w:t>
      </w:r>
      <w:proofErr w:type="spellEnd"/>
      <w:r w:rsidRPr="00E17F3D">
        <w:rPr>
          <w:rFonts w:ascii="Arial" w:eastAsia="Times New Roman" w:hAnsi="Arial" w:cs="Arial"/>
          <w:bCs/>
          <w:color w:val="000000"/>
          <w:sz w:val="24"/>
          <w:szCs w:val="24"/>
        </w:rPr>
        <w:t>&gt;</w:t>
      </w:r>
      <w:r w:rsidRPr="00E17F3D">
        <w:rPr>
          <w:rFonts w:ascii="Arial" w:eastAsia="Times New Roman" w:hAnsi="Arial" w:cs="Arial"/>
          <w:color w:val="000000"/>
          <w:sz w:val="24"/>
          <w:szCs w:val="24"/>
        </w:rPr>
        <w:t>.</w:t>
      </w:r>
    </w:p>
    <w:p w:rsidR="000925AE" w:rsidRPr="00E17F3D" w:rsidRDefault="000925AE" w:rsidP="00B3046D">
      <w:pPr>
        <w:spacing w:after="0" w:line="360" w:lineRule="auto"/>
        <w:ind w:firstLine="357"/>
        <w:jc w:val="both"/>
        <w:rPr>
          <w:rFonts w:ascii="Arial" w:eastAsia="Times New Roman" w:hAnsi="Arial" w:cs="Arial"/>
          <w:color w:val="000000"/>
          <w:sz w:val="24"/>
          <w:szCs w:val="24"/>
        </w:rPr>
      </w:pPr>
      <w:r w:rsidRPr="00E17F3D">
        <w:rPr>
          <w:rFonts w:ascii="Arial" w:eastAsia="Times New Roman" w:hAnsi="Arial" w:cs="Arial"/>
          <w:color w:val="000000"/>
          <w:sz w:val="24"/>
          <w:szCs w:val="24"/>
        </w:rPr>
        <w:t> </w:t>
      </w:r>
      <w:r w:rsidRPr="00E17F3D">
        <w:rPr>
          <w:rFonts w:ascii="Arial" w:eastAsia="Times New Roman" w:hAnsi="Arial" w:cs="Arial"/>
          <w:color w:val="000000"/>
          <w:sz w:val="24"/>
          <w:szCs w:val="24"/>
        </w:rPr>
        <w:br/>
      </w:r>
      <w:r w:rsidR="00A30C7F" w:rsidRPr="00E17F3D">
        <w:rPr>
          <w:rFonts w:ascii="Arial" w:eastAsia="Times New Roman" w:hAnsi="Arial" w:cs="Arial"/>
          <w:b/>
          <w:bCs/>
          <w:sz w:val="28"/>
          <w:szCs w:val="28"/>
        </w:rPr>
        <w:t>DIRETIVAS</w:t>
      </w:r>
      <w:r w:rsidRPr="00E17F3D">
        <w:rPr>
          <w:rFonts w:ascii="Arial" w:eastAsia="Times New Roman" w:hAnsi="Arial" w:cs="Arial"/>
          <w:b/>
          <w:sz w:val="24"/>
          <w:szCs w:val="24"/>
        </w:rPr>
        <w:t> </w:t>
      </w:r>
      <w:r w:rsidRPr="00E17F3D">
        <w:rPr>
          <w:rFonts w:ascii="Arial" w:eastAsia="Times New Roman" w:hAnsi="Arial" w:cs="Arial"/>
          <w:color w:val="000000"/>
          <w:sz w:val="24"/>
          <w:szCs w:val="24"/>
        </w:rPr>
        <w:br/>
      </w:r>
      <w:r w:rsidRPr="00E17F3D">
        <w:rPr>
          <w:rFonts w:ascii="Arial" w:eastAsia="Times New Roman" w:hAnsi="Arial" w:cs="Arial"/>
          <w:color w:val="000000"/>
          <w:sz w:val="24"/>
          <w:szCs w:val="24"/>
        </w:rPr>
        <w:br/>
      </w:r>
      <w:r w:rsidR="00A30C7F" w:rsidRPr="00E17F3D">
        <w:rPr>
          <w:rFonts w:ascii="Arial" w:eastAsia="Times New Roman" w:hAnsi="Arial" w:cs="Arial"/>
          <w:color w:val="000000"/>
          <w:sz w:val="24"/>
          <w:szCs w:val="24"/>
        </w:rPr>
        <w:t xml:space="preserve"> </w:t>
      </w:r>
      <w:r w:rsidR="00A30C7F" w:rsidRPr="00E17F3D">
        <w:rPr>
          <w:rFonts w:ascii="Arial" w:eastAsia="Times New Roman" w:hAnsi="Arial" w:cs="Arial"/>
          <w:color w:val="000000"/>
          <w:sz w:val="24"/>
          <w:szCs w:val="24"/>
        </w:rPr>
        <w:tab/>
      </w:r>
      <w:r w:rsidRPr="00E17F3D">
        <w:rPr>
          <w:rFonts w:ascii="Arial" w:eastAsia="Times New Roman" w:hAnsi="Arial" w:cs="Arial"/>
          <w:color w:val="000000"/>
          <w:sz w:val="24"/>
          <w:szCs w:val="24"/>
        </w:rPr>
        <w:t xml:space="preserve">As diretivas são usadas para fornecer informações especiais ao container JSP sobre a página JSP quando esta é compilada para </w:t>
      </w:r>
      <w:proofErr w:type="spellStart"/>
      <w:r w:rsidRPr="00E17F3D">
        <w:rPr>
          <w:rFonts w:ascii="Arial" w:eastAsia="Times New Roman" w:hAnsi="Arial" w:cs="Arial"/>
          <w:color w:val="000000"/>
          <w:sz w:val="24"/>
          <w:szCs w:val="24"/>
        </w:rPr>
        <w:t>servlet</w:t>
      </w:r>
      <w:proofErr w:type="spellEnd"/>
      <w:r w:rsidRPr="00E17F3D">
        <w:rPr>
          <w:rFonts w:ascii="Arial" w:eastAsia="Times New Roman" w:hAnsi="Arial" w:cs="Arial"/>
          <w:color w:val="000000"/>
          <w:sz w:val="24"/>
          <w:szCs w:val="24"/>
        </w:rPr>
        <w:t xml:space="preserve">. As diretivas JSP afetam a estrutura global da classe </w:t>
      </w:r>
      <w:proofErr w:type="spellStart"/>
      <w:r w:rsidRPr="00E17F3D">
        <w:rPr>
          <w:rFonts w:ascii="Arial" w:eastAsia="Times New Roman" w:hAnsi="Arial" w:cs="Arial"/>
          <w:color w:val="000000"/>
          <w:sz w:val="24"/>
          <w:szCs w:val="24"/>
        </w:rPr>
        <w:t>servlet</w:t>
      </w:r>
      <w:proofErr w:type="spellEnd"/>
      <w:r w:rsidRPr="00E17F3D">
        <w:rPr>
          <w:rFonts w:ascii="Arial" w:eastAsia="Times New Roman" w:hAnsi="Arial" w:cs="Arial"/>
          <w:color w:val="000000"/>
          <w:sz w:val="24"/>
          <w:szCs w:val="24"/>
        </w:rPr>
        <w:t>. Existem dois tipos principais de diretivas:</w:t>
      </w:r>
    </w:p>
    <w:p w:rsidR="000925AE" w:rsidRPr="00E17F3D" w:rsidRDefault="000925AE" w:rsidP="00B3046D">
      <w:pPr>
        <w:numPr>
          <w:ilvl w:val="0"/>
          <w:numId w:val="1"/>
        </w:numPr>
        <w:spacing w:before="100" w:beforeAutospacing="1" w:after="100" w:afterAutospacing="1" w:line="360" w:lineRule="auto"/>
        <w:jc w:val="both"/>
        <w:rPr>
          <w:rFonts w:ascii="Arial" w:eastAsia="Times New Roman" w:hAnsi="Arial" w:cs="Arial"/>
          <w:sz w:val="24"/>
          <w:szCs w:val="24"/>
        </w:rPr>
      </w:pPr>
      <w:proofErr w:type="spellStart"/>
      <w:proofErr w:type="gramStart"/>
      <w:r w:rsidRPr="00E17F3D">
        <w:rPr>
          <w:rFonts w:ascii="Arial" w:eastAsia="Times New Roman" w:hAnsi="Arial" w:cs="Arial"/>
          <w:bCs/>
          <w:color w:val="000000"/>
          <w:sz w:val="24"/>
          <w:szCs w:val="24"/>
        </w:rPr>
        <w:t>page</w:t>
      </w:r>
      <w:proofErr w:type="spellEnd"/>
      <w:proofErr w:type="gramEnd"/>
      <w:r w:rsidRPr="00E17F3D">
        <w:rPr>
          <w:rFonts w:ascii="Arial" w:eastAsia="Times New Roman" w:hAnsi="Arial" w:cs="Arial"/>
          <w:color w:val="000000"/>
          <w:sz w:val="24"/>
          <w:szCs w:val="24"/>
        </w:rPr>
        <w:t xml:space="preserve">: permite situações como importação de classes, customização de super classes </w:t>
      </w:r>
      <w:proofErr w:type="spellStart"/>
      <w:r w:rsidRPr="00E17F3D">
        <w:rPr>
          <w:rFonts w:ascii="Arial" w:eastAsia="Times New Roman" w:hAnsi="Arial" w:cs="Arial"/>
          <w:color w:val="000000"/>
          <w:sz w:val="24"/>
          <w:szCs w:val="24"/>
        </w:rPr>
        <w:t>servlet</w:t>
      </w:r>
      <w:proofErr w:type="spellEnd"/>
      <w:r w:rsidRPr="00E17F3D">
        <w:rPr>
          <w:rFonts w:ascii="Arial" w:eastAsia="Times New Roman" w:hAnsi="Arial" w:cs="Arial"/>
          <w:color w:val="000000"/>
          <w:sz w:val="24"/>
          <w:szCs w:val="24"/>
        </w:rPr>
        <w:t xml:space="preserve"> entre outras;</w:t>
      </w:r>
    </w:p>
    <w:p w:rsidR="000925AE" w:rsidRPr="00E17F3D" w:rsidRDefault="000925AE" w:rsidP="00B3046D">
      <w:pPr>
        <w:numPr>
          <w:ilvl w:val="0"/>
          <w:numId w:val="1"/>
        </w:numPr>
        <w:spacing w:before="100" w:beforeAutospacing="1" w:after="100" w:afterAutospacing="1" w:line="360" w:lineRule="auto"/>
        <w:jc w:val="both"/>
        <w:rPr>
          <w:rFonts w:ascii="Arial" w:eastAsia="Times New Roman" w:hAnsi="Arial" w:cs="Arial"/>
          <w:color w:val="000000"/>
          <w:sz w:val="24"/>
          <w:szCs w:val="24"/>
        </w:rPr>
      </w:pPr>
      <w:proofErr w:type="gramStart"/>
      <w:r w:rsidRPr="00E17F3D">
        <w:rPr>
          <w:rFonts w:ascii="Arial" w:eastAsia="Times New Roman" w:hAnsi="Arial" w:cs="Arial"/>
          <w:bCs/>
          <w:color w:val="000000"/>
          <w:sz w:val="24"/>
          <w:szCs w:val="24"/>
        </w:rPr>
        <w:t>include</w:t>
      </w:r>
      <w:proofErr w:type="gramEnd"/>
      <w:r w:rsidRPr="00E17F3D">
        <w:rPr>
          <w:rFonts w:ascii="Arial" w:eastAsia="Times New Roman" w:hAnsi="Arial" w:cs="Arial"/>
          <w:color w:val="000000"/>
          <w:sz w:val="24"/>
          <w:szCs w:val="24"/>
        </w:rPr>
        <w:t xml:space="preserve">: permite que seja inserido o conteúdo de um arquivo no </w:t>
      </w:r>
      <w:proofErr w:type="spellStart"/>
      <w:r w:rsidRPr="00E17F3D">
        <w:rPr>
          <w:rFonts w:ascii="Arial" w:eastAsia="Times New Roman" w:hAnsi="Arial" w:cs="Arial"/>
          <w:color w:val="000000"/>
          <w:sz w:val="24"/>
          <w:szCs w:val="24"/>
        </w:rPr>
        <w:t>servlet</w:t>
      </w:r>
      <w:proofErr w:type="spellEnd"/>
      <w:r w:rsidRPr="00E17F3D">
        <w:rPr>
          <w:rFonts w:ascii="Arial" w:eastAsia="Times New Roman" w:hAnsi="Arial" w:cs="Arial"/>
          <w:color w:val="000000"/>
          <w:sz w:val="24"/>
          <w:szCs w:val="24"/>
        </w:rPr>
        <w:t xml:space="preserve"> no momento em que o arquivo JSP é traduzido para </w:t>
      </w:r>
      <w:proofErr w:type="spellStart"/>
      <w:r w:rsidRPr="00E17F3D">
        <w:rPr>
          <w:rFonts w:ascii="Arial" w:eastAsia="Times New Roman" w:hAnsi="Arial" w:cs="Arial"/>
          <w:color w:val="000000"/>
          <w:sz w:val="24"/>
          <w:szCs w:val="24"/>
        </w:rPr>
        <w:t>servlet</w:t>
      </w:r>
      <w:proofErr w:type="spellEnd"/>
      <w:r w:rsidRPr="00E17F3D">
        <w:rPr>
          <w:rFonts w:ascii="Arial" w:eastAsia="Times New Roman" w:hAnsi="Arial" w:cs="Arial"/>
          <w:color w:val="000000"/>
          <w:sz w:val="24"/>
          <w:szCs w:val="24"/>
        </w:rPr>
        <w:t>.</w:t>
      </w:r>
    </w:p>
    <w:p w:rsidR="00B3046D" w:rsidRPr="00E17F3D" w:rsidRDefault="000925AE" w:rsidP="00B3046D">
      <w:pPr>
        <w:spacing w:after="0" w:line="360" w:lineRule="auto"/>
        <w:jc w:val="both"/>
        <w:rPr>
          <w:rFonts w:ascii="Arial" w:eastAsia="Times New Roman" w:hAnsi="Arial" w:cs="Arial"/>
          <w:color w:val="000000"/>
          <w:sz w:val="24"/>
          <w:szCs w:val="24"/>
        </w:rPr>
      </w:pPr>
      <w:r w:rsidRPr="00E17F3D">
        <w:rPr>
          <w:rFonts w:ascii="Arial" w:eastAsia="Times New Roman" w:hAnsi="Arial" w:cs="Arial"/>
          <w:bCs/>
          <w:color w:val="000000"/>
          <w:sz w:val="24"/>
          <w:szCs w:val="24"/>
        </w:rPr>
        <w:t xml:space="preserve">Diretiva </w:t>
      </w:r>
      <w:proofErr w:type="spellStart"/>
      <w:proofErr w:type="gramStart"/>
      <w:r w:rsidRPr="00E17F3D">
        <w:rPr>
          <w:rFonts w:ascii="Arial" w:eastAsia="Times New Roman" w:hAnsi="Arial" w:cs="Arial"/>
          <w:bCs/>
          <w:color w:val="000000"/>
          <w:sz w:val="24"/>
          <w:szCs w:val="24"/>
        </w:rPr>
        <w:t>page</w:t>
      </w:r>
      <w:proofErr w:type="spellEnd"/>
      <w:proofErr w:type="gramEnd"/>
      <w:r w:rsidRPr="00E17F3D">
        <w:rPr>
          <w:rFonts w:ascii="Arial" w:eastAsia="Times New Roman" w:hAnsi="Arial" w:cs="Arial"/>
          <w:color w:val="000000"/>
          <w:sz w:val="24"/>
          <w:szCs w:val="24"/>
        </w:rPr>
        <w:t xml:space="preserve">: A diretiva </w:t>
      </w:r>
      <w:proofErr w:type="spellStart"/>
      <w:r w:rsidRPr="00E17F3D">
        <w:rPr>
          <w:rFonts w:ascii="Arial" w:eastAsia="Times New Roman" w:hAnsi="Arial" w:cs="Arial"/>
          <w:color w:val="000000"/>
          <w:sz w:val="24"/>
          <w:szCs w:val="24"/>
        </w:rPr>
        <w:t>page</w:t>
      </w:r>
      <w:proofErr w:type="spellEnd"/>
      <w:r w:rsidRPr="00E17F3D">
        <w:rPr>
          <w:rFonts w:ascii="Arial" w:eastAsia="Times New Roman" w:hAnsi="Arial" w:cs="Arial"/>
          <w:color w:val="000000"/>
          <w:sz w:val="24"/>
          <w:szCs w:val="24"/>
        </w:rPr>
        <w:t xml:space="preserve"> tem a seguinte sintaxe:</w:t>
      </w:r>
    </w:p>
    <w:p w:rsidR="00B3046D" w:rsidRPr="00E17F3D" w:rsidRDefault="000925AE" w:rsidP="00B3046D">
      <w:pPr>
        <w:spacing w:after="0" w:line="360" w:lineRule="auto"/>
        <w:jc w:val="both"/>
        <w:rPr>
          <w:rFonts w:ascii="Arial" w:eastAsia="Times New Roman" w:hAnsi="Arial" w:cs="Arial"/>
          <w:color w:val="000000"/>
          <w:sz w:val="24"/>
          <w:szCs w:val="24"/>
        </w:rPr>
      </w:pPr>
      <w:r w:rsidRPr="00E17F3D">
        <w:rPr>
          <w:rFonts w:ascii="Arial" w:eastAsia="Times New Roman" w:hAnsi="Arial" w:cs="Arial"/>
          <w:color w:val="000000"/>
          <w:sz w:val="24"/>
          <w:szCs w:val="24"/>
        </w:rPr>
        <w:br/>
      </w:r>
      <w:r w:rsidR="00B3046D" w:rsidRPr="00E17F3D">
        <w:rPr>
          <w:rFonts w:ascii="Arial" w:eastAsia="Times New Roman" w:hAnsi="Arial" w:cs="Arial"/>
          <w:bCs/>
          <w:color w:val="000000"/>
          <w:sz w:val="24"/>
          <w:szCs w:val="24"/>
        </w:rPr>
        <w:t xml:space="preserve"> </w:t>
      </w:r>
      <w:r w:rsidR="00B3046D" w:rsidRPr="00E17F3D">
        <w:rPr>
          <w:rFonts w:ascii="Arial" w:eastAsia="Times New Roman" w:hAnsi="Arial" w:cs="Arial"/>
          <w:bCs/>
          <w:color w:val="000000"/>
          <w:sz w:val="24"/>
          <w:szCs w:val="24"/>
        </w:rPr>
        <w:tab/>
      </w:r>
      <w:r w:rsidRPr="00E17F3D">
        <w:rPr>
          <w:rFonts w:ascii="Arial" w:eastAsia="Times New Roman" w:hAnsi="Arial" w:cs="Arial"/>
          <w:bCs/>
          <w:color w:val="000000"/>
          <w:sz w:val="24"/>
          <w:szCs w:val="24"/>
        </w:rPr>
        <w:t xml:space="preserve">&lt;%@ </w:t>
      </w:r>
      <w:proofErr w:type="spellStart"/>
      <w:proofErr w:type="gramStart"/>
      <w:r w:rsidRPr="00E17F3D">
        <w:rPr>
          <w:rFonts w:ascii="Arial" w:eastAsia="Times New Roman" w:hAnsi="Arial" w:cs="Arial"/>
          <w:bCs/>
          <w:color w:val="000000"/>
          <w:sz w:val="24"/>
          <w:szCs w:val="24"/>
        </w:rPr>
        <w:t>page</w:t>
      </w:r>
      <w:proofErr w:type="spellEnd"/>
      <w:proofErr w:type="gramEnd"/>
      <w:r w:rsidRPr="00E17F3D">
        <w:rPr>
          <w:rFonts w:ascii="Arial" w:eastAsia="Times New Roman" w:hAnsi="Arial" w:cs="Arial"/>
          <w:bCs/>
          <w:color w:val="000000"/>
          <w:sz w:val="24"/>
          <w:szCs w:val="24"/>
        </w:rPr>
        <w:t xml:space="preserve"> attribute1=valor1 attribute2=valor2 attribute3=... %&gt;</w:t>
      </w:r>
      <w:r w:rsidRPr="00E17F3D">
        <w:rPr>
          <w:rFonts w:ascii="Arial" w:eastAsia="Times New Roman" w:hAnsi="Arial" w:cs="Arial"/>
          <w:color w:val="000000"/>
          <w:sz w:val="24"/>
          <w:szCs w:val="24"/>
        </w:rPr>
        <w:t> </w:t>
      </w:r>
      <w:r w:rsidRPr="00E17F3D">
        <w:rPr>
          <w:rFonts w:ascii="Arial" w:eastAsia="Times New Roman" w:hAnsi="Arial" w:cs="Arial"/>
          <w:color w:val="000000"/>
          <w:sz w:val="24"/>
          <w:szCs w:val="24"/>
        </w:rPr>
        <w:br/>
      </w:r>
      <w:r w:rsidRPr="00E17F3D">
        <w:rPr>
          <w:rFonts w:ascii="Arial" w:eastAsia="Times New Roman" w:hAnsi="Arial" w:cs="Arial"/>
          <w:color w:val="000000"/>
          <w:sz w:val="24"/>
          <w:szCs w:val="24"/>
        </w:rPr>
        <w:br/>
      </w:r>
      <w:r w:rsidR="00B3046D" w:rsidRPr="00E17F3D">
        <w:rPr>
          <w:rFonts w:ascii="Arial" w:eastAsia="Times New Roman" w:hAnsi="Arial" w:cs="Arial"/>
          <w:color w:val="000000"/>
          <w:sz w:val="24"/>
          <w:szCs w:val="24"/>
        </w:rPr>
        <w:t xml:space="preserve"> </w:t>
      </w:r>
      <w:r w:rsidR="00B3046D" w:rsidRPr="00E17F3D">
        <w:rPr>
          <w:rFonts w:ascii="Arial" w:eastAsia="Times New Roman" w:hAnsi="Arial" w:cs="Arial"/>
          <w:color w:val="000000"/>
          <w:sz w:val="24"/>
          <w:szCs w:val="24"/>
        </w:rPr>
        <w:tab/>
      </w:r>
      <w:r w:rsidRPr="00E17F3D">
        <w:rPr>
          <w:rFonts w:ascii="Arial" w:eastAsia="Times New Roman" w:hAnsi="Arial" w:cs="Arial"/>
          <w:color w:val="000000"/>
          <w:sz w:val="24"/>
          <w:szCs w:val="24"/>
        </w:rPr>
        <w:t xml:space="preserve">Alguns dos atributos de </w:t>
      </w:r>
      <w:proofErr w:type="spellStart"/>
      <w:proofErr w:type="gramStart"/>
      <w:r w:rsidRPr="00E17F3D">
        <w:rPr>
          <w:rFonts w:ascii="Arial" w:eastAsia="Times New Roman" w:hAnsi="Arial" w:cs="Arial"/>
          <w:color w:val="000000"/>
          <w:sz w:val="24"/>
          <w:szCs w:val="24"/>
        </w:rPr>
        <w:t>page</w:t>
      </w:r>
      <w:proofErr w:type="spellEnd"/>
      <w:proofErr w:type="gramEnd"/>
      <w:r w:rsidRPr="00E17F3D">
        <w:rPr>
          <w:rFonts w:ascii="Arial" w:eastAsia="Times New Roman" w:hAnsi="Arial" w:cs="Arial"/>
          <w:color w:val="000000"/>
          <w:sz w:val="24"/>
          <w:szCs w:val="24"/>
        </w:rPr>
        <w:t xml:space="preserve"> são </w:t>
      </w:r>
      <w:proofErr w:type="spellStart"/>
      <w:r w:rsidRPr="00E17F3D">
        <w:rPr>
          <w:rFonts w:ascii="Arial" w:eastAsia="Times New Roman" w:hAnsi="Arial" w:cs="Arial"/>
          <w:bCs/>
          <w:color w:val="000000"/>
          <w:sz w:val="24"/>
          <w:szCs w:val="24"/>
        </w:rPr>
        <w:t>import</w:t>
      </w:r>
      <w:proofErr w:type="spellEnd"/>
      <w:r w:rsidRPr="00E17F3D">
        <w:rPr>
          <w:rFonts w:ascii="Arial" w:eastAsia="Times New Roman" w:hAnsi="Arial" w:cs="Arial"/>
          <w:color w:val="000000"/>
          <w:sz w:val="24"/>
          <w:szCs w:val="24"/>
        </w:rPr>
        <w:t>, que especifica qual o pacote a ser importado e </w:t>
      </w:r>
      <w:proofErr w:type="spellStart"/>
      <w:r w:rsidRPr="00E17F3D">
        <w:rPr>
          <w:rFonts w:ascii="Arial" w:eastAsia="Times New Roman" w:hAnsi="Arial" w:cs="Arial"/>
          <w:bCs/>
          <w:color w:val="000000"/>
          <w:sz w:val="24"/>
          <w:szCs w:val="24"/>
        </w:rPr>
        <w:t>session</w:t>
      </w:r>
      <w:proofErr w:type="spellEnd"/>
      <w:r w:rsidRPr="00E17F3D">
        <w:rPr>
          <w:rFonts w:ascii="Arial" w:eastAsia="Times New Roman" w:hAnsi="Arial" w:cs="Arial"/>
          <w:color w:val="000000"/>
          <w:sz w:val="24"/>
          <w:szCs w:val="24"/>
        </w:rPr>
        <w:t xml:space="preserve"> (com os valores </w:t>
      </w:r>
      <w:proofErr w:type="spellStart"/>
      <w:r w:rsidRPr="00E17F3D">
        <w:rPr>
          <w:rFonts w:ascii="Arial" w:eastAsia="Times New Roman" w:hAnsi="Arial" w:cs="Arial"/>
          <w:color w:val="000000"/>
          <w:sz w:val="24"/>
          <w:szCs w:val="24"/>
        </w:rPr>
        <w:t>true</w:t>
      </w:r>
      <w:proofErr w:type="spellEnd"/>
      <w:r w:rsidRPr="00E17F3D">
        <w:rPr>
          <w:rFonts w:ascii="Arial" w:eastAsia="Times New Roman" w:hAnsi="Arial" w:cs="Arial"/>
          <w:color w:val="000000"/>
          <w:sz w:val="24"/>
          <w:szCs w:val="24"/>
        </w:rPr>
        <w:t>/</w:t>
      </w:r>
      <w:proofErr w:type="spellStart"/>
      <w:r w:rsidRPr="00E17F3D">
        <w:rPr>
          <w:rFonts w:ascii="Arial" w:eastAsia="Times New Roman" w:hAnsi="Arial" w:cs="Arial"/>
          <w:color w:val="000000"/>
          <w:sz w:val="24"/>
          <w:szCs w:val="24"/>
        </w:rPr>
        <w:t>false</w:t>
      </w:r>
      <w:proofErr w:type="spellEnd"/>
      <w:r w:rsidRPr="00E17F3D">
        <w:rPr>
          <w:rFonts w:ascii="Arial" w:eastAsia="Times New Roman" w:hAnsi="Arial" w:cs="Arial"/>
          <w:color w:val="000000"/>
          <w:sz w:val="24"/>
          <w:szCs w:val="24"/>
        </w:rPr>
        <w:t xml:space="preserve">), que indica se a variável predefinida </w:t>
      </w:r>
      <w:proofErr w:type="spellStart"/>
      <w:r w:rsidRPr="00E17F3D">
        <w:rPr>
          <w:rFonts w:ascii="Arial" w:eastAsia="Times New Roman" w:hAnsi="Arial" w:cs="Arial"/>
          <w:color w:val="000000"/>
          <w:sz w:val="24"/>
          <w:szCs w:val="24"/>
        </w:rPr>
        <w:t>session</w:t>
      </w:r>
      <w:proofErr w:type="spellEnd"/>
      <w:r w:rsidRPr="00E17F3D">
        <w:rPr>
          <w:rFonts w:ascii="Arial" w:eastAsia="Times New Roman" w:hAnsi="Arial" w:cs="Arial"/>
          <w:color w:val="000000"/>
          <w:sz w:val="24"/>
          <w:szCs w:val="24"/>
        </w:rPr>
        <w:t xml:space="preserve"> (do tipo </w:t>
      </w:r>
      <w:proofErr w:type="spellStart"/>
      <w:r w:rsidRPr="00E17F3D">
        <w:rPr>
          <w:rFonts w:ascii="Arial" w:eastAsia="Times New Roman" w:hAnsi="Arial" w:cs="Arial"/>
          <w:color w:val="000000"/>
          <w:sz w:val="24"/>
          <w:szCs w:val="24"/>
        </w:rPr>
        <w:t>HttpSession</w:t>
      </w:r>
      <w:proofErr w:type="spellEnd"/>
      <w:r w:rsidRPr="00E17F3D">
        <w:rPr>
          <w:rFonts w:ascii="Arial" w:eastAsia="Times New Roman" w:hAnsi="Arial" w:cs="Arial"/>
          <w:color w:val="000000"/>
          <w:sz w:val="24"/>
          <w:szCs w:val="24"/>
        </w:rPr>
        <w:t>) deve est</w:t>
      </w:r>
      <w:r w:rsidR="00B3046D" w:rsidRPr="00E17F3D">
        <w:rPr>
          <w:rFonts w:ascii="Arial" w:eastAsia="Times New Roman" w:hAnsi="Arial" w:cs="Arial"/>
          <w:color w:val="000000"/>
          <w:sz w:val="24"/>
          <w:szCs w:val="24"/>
        </w:rPr>
        <w:t>ar ligada a sessão existente. </w:t>
      </w:r>
    </w:p>
    <w:p w:rsidR="00B3046D" w:rsidRPr="00E17F3D" w:rsidRDefault="000925AE" w:rsidP="00B3046D">
      <w:pPr>
        <w:spacing w:after="0" w:line="360" w:lineRule="auto"/>
        <w:jc w:val="both"/>
        <w:rPr>
          <w:rFonts w:ascii="Arial" w:eastAsia="Times New Roman" w:hAnsi="Arial" w:cs="Arial"/>
          <w:color w:val="000000"/>
          <w:sz w:val="24"/>
          <w:szCs w:val="24"/>
        </w:rPr>
      </w:pPr>
      <w:r w:rsidRPr="00E17F3D">
        <w:rPr>
          <w:rFonts w:ascii="Arial" w:eastAsia="Times New Roman" w:hAnsi="Arial" w:cs="Arial"/>
          <w:bCs/>
          <w:color w:val="000000"/>
          <w:sz w:val="24"/>
          <w:szCs w:val="24"/>
        </w:rPr>
        <w:t xml:space="preserve">Diretiva </w:t>
      </w:r>
      <w:proofErr w:type="gramStart"/>
      <w:r w:rsidRPr="00E17F3D">
        <w:rPr>
          <w:rFonts w:ascii="Arial" w:eastAsia="Times New Roman" w:hAnsi="Arial" w:cs="Arial"/>
          <w:bCs/>
          <w:color w:val="000000"/>
          <w:sz w:val="24"/>
          <w:szCs w:val="24"/>
        </w:rPr>
        <w:t>include</w:t>
      </w:r>
      <w:r w:rsidRPr="00E17F3D">
        <w:rPr>
          <w:rFonts w:ascii="Arial" w:eastAsia="Times New Roman" w:hAnsi="Arial" w:cs="Arial"/>
          <w:color w:val="000000"/>
          <w:sz w:val="24"/>
          <w:szCs w:val="24"/>
        </w:rPr>
        <w:t>:</w:t>
      </w:r>
      <w:proofErr w:type="gramEnd"/>
      <w:r w:rsidRPr="00E17F3D">
        <w:rPr>
          <w:rFonts w:ascii="Arial" w:eastAsia="Times New Roman" w:hAnsi="Arial" w:cs="Arial"/>
          <w:color w:val="000000"/>
          <w:sz w:val="24"/>
          <w:szCs w:val="24"/>
        </w:rPr>
        <w:t xml:space="preserve">A diretiva include permite que sejam incluídos arquivos na hora em que a página JSP é traduzida no </w:t>
      </w:r>
      <w:proofErr w:type="spellStart"/>
      <w:r w:rsidRPr="00E17F3D">
        <w:rPr>
          <w:rFonts w:ascii="Arial" w:eastAsia="Times New Roman" w:hAnsi="Arial" w:cs="Arial"/>
          <w:color w:val="000000"/>
          <w:sz w:val="24"/>
          <w:szCs w:val="24"/>
        </w:rPr>
        <w:t>servlet</w:t>
      </w:r>
      <w:proofErr w:type="spellEnd"/>
      <w:r w:rsidRPr="00E17F3D">
        <w:rPr>
          <w:rFonts w:ascii="Arial" w:eastAsia="Times New Roman" w:hAnsi="Arial" w:cs="Arial"/>
          <w:color w:val="000000"/>
          <w:sz w:val="24"/>
          <w:szCs w:val="24"/>
        </w:rPr>
        <w:t xml:space="preserve">. Uma </w:t>
      </w:r>
      <w:proofErr w:type="spellStart"/>
      <w:r w:rsidRPr="00E17F3D">
        <w:rPr>
          <w:rFonts w:ascii="Arial" w:eastAsia="Times New Roman" w:hAnsi="Arial" w:cs="Arial"/>
          <w:color w:val="000000"/>
          <w:sz w:val="24"/>
          <w:szCs w:val="24"/>
        </w:rPr>
        <w:t>directive</w:t>
      </w:r>
      <w:proofErr w:type="spellEnd"/>
      <w:r w:rsidRPr="00E17F3D">
        <w:rPr>
          <w:rFonts w:ascii="Arial" w:eastAsia="Times New Roman" w:hAnsi="Arial" w:cs="Arial"/>
          <w:color w:val="000000"/>
          <w:sz w:val="24"/>
          <w:szCs w:val="24"/>
        </w:rPr>
        <w:t xml:space="preserve"> include</w:t>
      </w:r>
      <w:r w:rsidR="00B3046D" w:rsidRPr="00E17F3D">
        <w:rPr>
          <w:rFonts w:ascii="Arial" w:eastAsia="Times New Roman" w:hAnsi="Arial" w:cs="Arial"/>
          <w:color w:val="000000"/>
          <w:sz w:val="24"/>
          <w:szCs w:val="24"/>
        </w:rPr>
        <w:t xml:space="preserve"> é algo como:</w:t>
      </w:r>
    </w:p>
    <w:p w:rsidR="00B3046D" w:rsidRPr="00E17F3D" w:rsidRDefault="000925AE" w:rsidP="00B3046D">
      <w:pPr>
        <w:spacing w:after="0" w:line="360" w:lineRule="auto"/>
        <w:ind w:firstLine="708"/>
        <w:jc w:val="both"/>
        <w:rPr>
          <w:rFonts w:ascii="Arial" w:eastAsia="Times New Roman" w:hAnsi="Arial" w:cs="Arial"/>
          <w:color w:val="000000"/>
          <w:sz w:val="24"/>
          <w:szCs w:val="24"/>
        </w:rPr>
      </w:pPr>
      <w:r w:rsidRPr="00E17F3D">
        <w:rPr>
          <w:rFonts w:ascii="Arial" w:eastAsia="Times New Roman" w:hAnsi="Arial" w:cs="Arial"/>
          <w:bCs/>
          <w:color w:val="000000"/>
          <w:sz w:val="24"/>
          <w:szCs w:val="24"/>
        </w:rPr>
        <w:t>&lt;%@ include file=</w:t>
      </w:r>
      <w:proofErr w:type="gramStart"/>
      <w:r w:rsidRPr="00E17F3D">
        <w:rPr>
          <w:rFonts w:ascii="Arial" w:eastAsia="Times New Roman" w:hAnsi="Arial" w:cs="Arial"/>
          <w:bCs/>
          <w:color w:val="000000"/>
          <w:sz w:val="24"/>
          <w:szCs w:val="24"/>
        </w:rPr>
        <w:t>"</w:t>
      </w:r>
      <w:proofErr w:type="spellStart"/>
      <w:proofErr w:type="gramEnd"/>
      <w:r w:rsidRPr="00E17F3D">
        <w:rPr>
          <w:rFonts w:ascii="Arial" w:eastAsia="Times New Roman" w:hAnsi="Arial" w:cs="Arial"/>
          <w:bCs/>
          <w:color w:val="000000"/>
          <w:sz w:val="24"/>
          <w:szCs w:val="24"/>
        </w:rPr>
        <w:t>relative</w:t>
      </w:r>
      <w:proofErr w:type="spellEnd"/>
      <w:r w:rsidRPr="00E17F3D">
        <w:rPr>
          <w:rFonts w:ascii="Arial" w:eastAsia="Times New Roman" w:hAnsi="Arial" w:cs="Arial"/>
          <w:bCs/>
          <w:color w:val="000000"/>
          <w:sz w:val="24"/>
          <w:szCs w:val="24"/>
        </w:rPr>
        <w:t xml:space="preserve"> url" %&gt;</w:t>
      </w:r>
      <w:r w:rsidRPr="00E17F3D">
        <w:rPr>
          <w:rFonts w:ascii="Arial" w:eastAsia="Times New Roman" w:hAnsi="Arial" w:cs="Arial"/>
          <w:color w:val="000000"/>
          <w:sz w:val="24"/>
          <w:szCs w:val="24"/>
        </w:rPr>
        <w:t> </w:t>
      </w:r>
    </w:p>
    <w:p w:rsidR="00B3046D" w:rsidRPr="00E17F3D" w:rsidRDefault="00B3046D" w:rsidP="00B3046D">
      <w:pPr>
        <w:spacing w:after="0" w:line="360" w:lineRule="auto"/>
        <w:ind w:firstLine="708"/>
        <w:jc w:val="both"/>
        <w:rPr>
          <w:rFonts w:ascii="Arial" w:eastAsia="Times New Roman" w:hAnsi="Arial" w:cs="Arial"/>
          <w:color w:val="000000"/>
          <w:sz w:val="24"/>
          <w:szCs w:val="24"/>
        </w:rPr>
      </w:pPr>
    </w:p>
    <w:p w:rsidR="000925AE" w:rsidRPr="00E17F3D" w:rsidRDefault="000925AE" w:rsidP="00B3046D">
      <w:pPr>
        <w:spacing w:after="0" w:line="360" w:lineRule="auto"/>
        <w:ind w:firstLine="709"/>
        <w:jc w:val="both"/>
        <w:rPr>
          <w:rFonts w:ascii="Arial" w:eastAsia="Times New Roman" w:hAnsi="Arial" w:cs="Arial"/>
          <w:color w:val="000000"/>
          <w:sz w:val="24"/>
          <w:szCs w:val="24"/>
        </w:rPr>
      </w:pPr>
      <w:r w:rsidRPr="00E17F3D">
        <w:rPr>
          <w:rFonts w:ascii="Arial" w:eastAsia="Times New Roman" w:hAnsi="Arial" w:cs="Arial"/>
          <w:color w:val="000000"/>
          <w:sz w:val="24"/>
          <w:szCs w:val="24"/>
        </w:rPr>
        <w:lastRenderedPageBreak/>
        <w:t xml:space="preserve">Esta diretiva pode, então, ser usada para incluir arquivos que sejam usadas em diversas páginas como, por exemplo, um arquivo que represente um </w:t>
      </w:r>
      <w:proofErr w:type="gramStart"/>
      <w:r w:rsidRPr="00E17F3D">
        <w:rPr>
          <w:rFonts w:ascii="Arial" w:eastAsia="Times New Roman" w:hAnsi="Arial" w:cs="Arial"/>
          <w:color w:val="000000"/>
          <w:sz w:val="24"/>
          <w:szCs w:val="24"/>
        </w:rPr>
        <w:t>menu</w:t>
      </w:r>
      <w:proofErr w:type="gramEnd"/>
      <w:r w:rsidRPr="00E17F3D">
        <w:rPr>
          <w:rFonts w:ascii="Arial" w:eastAsia="Times New Roman" w:hAnsi="Arial" w:cs="Arial"/>
          <w:color w:val="000000"/>
          <w:sz w:val="24"/>
          <w:szCs w:val="24"/>
        </w:rPr>
        <w:t xml:space="preserve"> de navegação que está presente em todas as páginas do site; assim, o menu é editado apenas uma vez e incluído em todas as páginas por meio da diretiva include. Isso facilita a manutenção do site.</w:t>
      </w:r>
    </w:p>
    <w:p w:rsidR="000925AE" w:rsidRPr="00E17F3D" w:rsidRDefault="000925AE" w:rsidP="00C700C0">
      <w:pPr>
        <w:spacing w:after="0" w:line="240" w:lineRule="auto"/>
        <w:jc w:val="both"/>
        <w:rPr>
          <w:rFonts w:ascii="Arial" w:eastAsia="Times New Roman" w:hAnsi="Arial" w:cs="Arial"/>
          <w:color w:val="B2A1C7" w:themeColor="accent4" w:themeTint="99"/>
          <w:sz w:val="27"/>
          <w:szCs w:val="27"/>
        </w:rPr>
      </w:pPr>
    </w:p>
    <w:p w:rsidR="00C700C0" w:rsidRPr="00E17F3D" w:rsidRDefault="00C700C0" w:rsidP="00C700C0">
      <w:pPr>
        <w:spacing w:after="0" w:line="240" w:lineRule="auto"/>
        <w:rPr>
          <w:rFonts w:ascii="Arial" w:eastAsia="Times New Roman" w:hAnsi="Arial" w:cs="Arial"/>
          <w:color w:val="000000"/>
          <w:sz w:val="27"/>
          <w:szCs w:val="27"/>
        </w:rPr>
      </w:pPr>
    </w:p>
    <w:p w:rsidR="00E17F3D" w:rsidRPr="00E17F3D" w:rsidRDefault="00E17F3D" w:rsidP="00C700C0">
      <w:pPr>
        <w:spacing w:after="0" w:line="240" w:lineRule="auto"/>
        <w:jc w:val="both"/>
        <w:rPr>
          <w:rFonts w:ascii="Arial" w:eastAsia="Times New Roman" w:hAnsi="Arial" w:cs="Arial"/>
          <w:b/>
          <w:sz w:val="28"/>
          <w:szCs w:val="28"/>
        </w:rPr>
      </w:pPr>
    </w:p>
    <w:p w:rsidR="00C700C0" w:rsidRPr="00E17F3D" w:rsidRDefault="00E17F3D" w:rsidP="00C700C0">
      <w:pPr>
        <w:spacing w:after="0" w:line="240" w:lineRule="auto"/>
        <w:jc w:val="both"/>
        <w:rPr>
          <w:rFonts w:ascii="Arial" w:eastAsia="Times New Roman" w:hAnsi="Arial" w:cs="Arial"/>
          <w:b/>
          <w:sz w:val="28"/>
          <w:szCs w:val="28"/>
        </w:rPr>
      </w:pPr>
      <w:r w:rsidRPr="00E17F3D">
        <w:rPr>
          <w:rFonts w:ascii="Arial" w:eastAsia="Times New Roman" w:hAnsi="Arial" w:cs="Arial"/>
          <w:b/>
          <w:sz w:val="28"/>
          <w:szCs w:val="28"/>
        </w:rPr>
        <w:t>ESTRUTURA DE UM PROJETO JSP</w:t>
      </w:r>
    </w:p>
    <w:p w:rsidR="00C700C0" w:rsidRPr="00E17F3D" w:rsidRDefault="00C700C0" w:rsidP="00C700C0">
      <w:pPr>
        <w:spacing w:after="0" w:line="240" w:lineRule="auto"/>
        <w:rPr>
          <w:rFonts w:ascii="Arial" w:eastAsia="Times New Roman" w:hAnsi="Arial" w:cs="Arial"/>
          <w:color w:val="808080" w:themeColor="background1" w:themeShade="80"/>
          <w:sz w:val="27"/>
          <w:szCs w:val="27"/>
        </w:rPr>
      </w:pPr>
    </w:p>
    <w:p w:rsidR="009F23E6" w:rsidRPr="00E17F3D" w:rsidRDefault="009F23E6" w:rsidP="009F23E6">
      <w:pPr>
        <w:spacing w:after="0"/>
        <w:rPr>
          <w:rFonts w:ascii="Arial" w:eastAsia="Arial" w:hAnsi="Arial" w:cs="Arial"/>
          <w:color w:val="000000"/>
        </w:rPr>
      </w:pPr>
    </w:p>
    <w:p w:rsidR="00E17F3D" w:rsidRPr="00E17F3D" w:rsidRDefault="009F23E6" w:rsidP="00E17F3D">
      <w:pPr>
        <w:spacing w:after="0"/>
        <w:rPr>
          <w:rFonts w:ascii="Arial" w:eastAsia="Arial" w:hAnsi="Arial" w:cs="Arial"/>
          <w:b/>
          <w:bCs/>
          <w:color w:val="000000"/>
        </w:rPr>
      </w:pPr>
      <w:r w:rsidRPr="00E17F3D">
        <w:rPr>
          <w:rFonts w:ascii="Arial" w:eastAsia="Arial" w:hAnsi="Arial" w:cs="Arial"/>
          <w:b/>
          <w:bCs/>
          <w:color w:val="000000"/>
        </w:rPr>
        <w:t>WEB-INF</w:t>
      </w:r>
    </w:p>
    <w:p w:rsidR="00E17F3D" w:rsidRPr="00E17F3D" w:rsidRDefault="00E17F3D" w:rsidP="00E17F3D">
      <w:pPr>
        <w:spacing w:after="0"/>
        <w:rPr>
          <w:rFonts w:ascii="Arial" w:eastAsia="Arial" w:hAnsi="Arial" w:cs="Arial"/>
          <w:color w:val="000000"/>
        </w:rPr>
      </w:pPr>
    </w:p>
    <w:p w:rsidR="009F23E6" w:rsidRPr="00E17F3D" w:rsidRDefault="009F23E6" w:rsidP="00E17F3D">
      <w:pPr>
        <w:spacing w:after="0" w:line="360" w:lineRule="auto"/>
        <w:ind w:firstLine="709"/>
        <w:jc w:val="both"/>
        <w:rPr>
          <w:rFonts w:ascii="Arial" w:eastAsia="Arial" w:hAnsi="Arial" w:cs="Arial"/>
          <w:b/>
          <w:bCs/>
          <w:color w:val="000000"/>
          <w:sz w:val="24"/>
          <w:szCs w:val="24"/>
        </w:rPr>
      </w:pPr>
      <w:r w:rsidRPr="00E17F3D">
        <w:rPr>
          <w:rFonts w:ascii="Arial" w:eastAsia="Arial" w:hAnsi="Arial" w:cs="Arial"/>
          <w:color w:val="000000"/>
          <w:sz w:val="24"/>
          <w:szCs w:val="24"/>
        </w:rPr>
        <w:t xml:space="preserve">Diretório dentro do seu contexto que será responsável por conter todas as classes da aplicação e armazenamento de código </w:t>
      </w:r>
      <w:proofErr w:type="spellStart"/>
      <w:proofErr w:type="gramStart"/>
      <w:r w:rsidRPr="00E17F3D">
        <w:rPr>
          <w:rFonts w:ascii="Arial" w:eastAsia="Arial" w:hAnsi="Arial" w:cs="Arial"/>
          <w:color w:val="000000"/>
          <w:sz w:val="24"/>
          <w:szCs w:val="24"/>
        </w:rPr>
        <w:t>java</w:t>
      </w:r>
      <w:proofErr w:type="spellEnd"/>
      <w:proofErr w:type="gramEnd"/>
      <w:r w:rsidRPr="00E17F3D">
        <w:rPr>
          <w:rFonts w:ascii="Arial" w:eastAsia="Arial" w:hAnsi="Arial" w:cs="Arial"/>
          <w:color w:val="000000"/>
          <w:sz w:val="24"/>
          <w:szCs w:val="24"/>
        </w:rPr>
        <w:t>(</w:t>
      </w:r>
      <w:proofErr w:type="spellStart"/>
      <w:r w:rsidRPr="00E17F3D">
        <w:rPr>
          <w:rFonts w:ascii="Arial" w:eastAsia="Arial" w:hAnsi="Arial" w:cs="Arial"/>
          <w:color w:val="000000"/>
          <w:sz w:val="24"/>
          <w:szCs w:val="24"/>
        </w:rPr>
        <w:t>JavaBeans</w:t>
      </w:r>
      <w:proofErr w:type="spellEnd"/>
      <w:r w:rsidRPr="00E17F3D">
        <w:rPr>
          <w:rFonts w:ascii="Arial" w:eastAsia="Arial" w:hAnsi="Arial" w:cs="Arial"/>
          <w:color w:val="000000"/>
          <w:sz w:val="24"/>
          <w:szCs w:val="24"/>
        </w:rPr>
        <w:t>,</w:t>
      </w:r>
      <w:proofErr w:type="spellStart"/>
      <w:r w:rsidRPr="00E17F3D">
        <w:rPr>
          <w:rFonts w:ascii="Arial" w:eastAsia="Arial" w:hAnsi="Arial" w:cs="Arial"/>
          <w:color w:val="000000"/>
          <w:sz w:val="24"/>
          <w:szCs w:val="24"/>
        </w:rPr>
        <w:t>servlets</w:t>
      </w:r>
      <w:proofErr w:type="spellEnd"/>
      <w:r w:rsidRPr="00E17F3D">
        <w:rPr>
          <w:rFonts w:ascii="Arial" w:eastAsia="Arial" w:hAnsi="Arial" w:cs="Arial"/>
          <w:color w:val="000000"/>
          <w:sz w:val="24"/>
          <w:szCs w:val="24"/>
        </w:rPr>
        <w:t xml:space="preserve"> entre outros..).É criado por convenção e padrão da especificação um diretório chamado ?</w:t>
      </w:r>
      <w:proofErr w:type="gramStart"/>
      <w:r w:rsidRPr="00E17F3D">
        <w:rPr>
          <w:rFonts w:ascii="Arial" w:eastAsia="Arial" w:hAnsi="Arial" w:cs="Arial"/>
          <w:color w:val="000000"/>
          <w:sz w:val="24"/>
          <w:szCs w:val="24"/>
        </w:rPr>
        <w:t>classes</w:t>
      </w:r>
      <w:proofErr w:type="gramEnd"/>
      <w:r w:rsidRPr="00E17F3D">
        <w:rPr>
          <w:rFonts w:ascii="Arial" w:eastAsia="Arial" w:hAnsi="Arial" w:cs="Arial"/>
          <w:color w:val="000000"/>
          <w:sz w:val="24"/>
          <w:szCs w:val="24"/>
        </w:rPr>
        <w:t xml:space="preserve">?, </w:t>
      </w:r>
      <w:proofErr w:type="gramStart"/>
      <w:r w:rsidRPr="00E17F3D">
        <w:rPr>
          <w:rFonts w:ascii="Arial" w:eastAsia="Arial" w:hAnsi="Arial" w:cs="Arial"/>
          <w:color w:val="000000"/>
          <w:sz w:val="24"/>
          <w:szCs w:val="24"/>
        </w:rPr>
        <w:t>para</w:t>
      </w:r>
      <w:proofErr w:type="gramEnd"/>
      <w:r w:rsidRPr="00E17F3D">
        <w:rPr>
          <w:rFonts w:ascii="Arial" w:eastAsia="Arial" w:hAnsi="Arial" w:cs="Arial"/>
          <w:color w:val="000000"/>
          <w:sz w:val="24"/>
          <w:szCs w:val="24"/>
        </w:rPr>
        <w:t xml:space="preserve"> organizar suas classes (*.</w:t>
      </w:r>
      <w:proofErr w:type="spellStart"/>
      <w:r w:rsidRPr="00E17F3D">
        <w:rPr>
          <w:rFonts w:ascii="Arial" w:eastAsia="Arial" w:hAnsi="Arial" w:cs="Arial"/>
          <w:color w:val="000000"/>
          <w:sz w:val="24"/>
          <w:szCs w:val="24"/>
        </w:rPr>
        <w:t>class</w:t>
      </w:r>
      <w:proofErr w:type="spellEnd"/>
      <w:r w:rsidRPr="00E17F3D">
        <w:rPr>
          <w:rFonts w:ascii="Arial" w:eastAsia="Arial" w:hAnsi="Arial" w:cs="Arial"/>
          <w:color w:val="000000"/>
          <w:sz w:val="24"/>
          <w:szCs w:val="24"/>
        </w:rPr>
        <w:t xml:space="preserve"> e *.</w:t>
      </w:r>
      <w:proofErr w:type="spellStart"/>
      <w:r w:rsidRPr="00E17F3D">
        <w:rPr>
          <w:rFonts w:ascii="Arial" w:eastAsia="Arial" w:hAnsi="Arial" w:cs="Arial"/>
          <w:color w:val="000000"/>
          <w:sz w:val="24"/>
          <w:szCs w:val="24"/>
        </w:rPr>
        <w:t>java</w:t>
      </w:r>
      <w:proofErr w:type="spellEnd"/>
      <w:r w:rsidRPr="00E17F3D">
        <w:rPr>
          <w:rFonts w:ascii="Arial" w:eastAsia="Arial" w:hAnsi="Arial" w:cs="Arial"/>
          <w:color w:val="000000"/>
          <w:sz w:val="24"/>
          <w:szCs w:val="24"/>
        </w:rPr>
        <w:t>) nas chamadas packages, que por sua vez podem ser criadas quantas forem necessárias para uma melhor organização de seu projeto.Observação: seus arquivos ?*</w:t>
      </w:r>
      <w:proofErr w:type="gramStart"/>
      <w:r w:rsidRPr="00E17F3D">
        <w:rPr>
          <w:rFonts w:ascii="Arial" w:eastAsia="Arial" w:hAnsi="Arial" w:cs="Arial"/>
          <w:color w:val="000000"/>
          <w:sz w:val="24"/>
          <w:szCs w:val="24"/>
        </w:rPr>
        <w:t>.</w:t>
      </w:r>
      <w:proofErr w:type="spellStart"/>
      <w:proofErr w:type="gramEnd"/>
      <w:r w:rsidRPr="00E17F3D">
        <w:rPr>
          <w:rFonts w:ascii="Arial" w:eastAsia="Arial" w:hAnsi="Arial" w:cs="Arial"/>
          <w:color w:val="000000"/>
          <w:sz w:val="24"/>
          <w:szCs w:val="24"/>
        </w:rPr>
        <w:t>jsp</w:t>
      </w:r>
      <w:proofErr w:type="spellEnd"/>
      <w:r w:rsidRPr="00E17F3D">
        <w:rPr>
          <w:rFonts w:ascii="Arial" w:eastAsia="Arial" w:hAnsi="Arial" w:cs="Arial"/>
          <w:color w:val="000000"/>
          <w:sz w:val="24"/>
          <w:szCs w:val="24"/>
        </w:rPr>
        <w:t xml:space="preserve">? </w:t>
      </w:r>
      <w:proofErr w:type="gramStart"/>
      <w:r w:rsidRPr="00E17F3D">
        <w:rPr>
          <w:rFonts w:ascii="Arial" w:eastAsia="Arial" w:hAnsi="Arial" w:cs="Arial"/>
          <w:color w:val="000000"/>
          <w:sz w:val="24"/>
          <w:szCs w:val="24"/>
        </w:rPr>
        <w:t>podem</w:t>
      </w:r>
      <w:proofErr w:type="gramEnd"/>
      <w:r w:rsidRPr="00E17F3D">
        <w:rPr>
          <w:rFonts w:ascii="Arial" w:eastAsia="Arial" w:hAnsi="Arial" w:cs="Arial"/>
          <w:color w:val="000000"/>
          <w:sz w:val="24"/>
          <w:szCs w:val="24"/>
        </w:rPr>
        <w:t xml:space="preserve"> se encontrar em qualquer lugar dentro de seu diretório de contexto,exceto neste diretório ou quaisquer um de seus subdiretórios.</w:t>
      </w:r>
    </w:p>
    <w:p w:rsidR="009F23E6" w:rsidRPr="00E17F3D" w:rsidRDefault="009F23E6" w:rsidP="009F23E6">
      <w:pPr>
        <w:spacing w:after="0"/>
        <w:rPr>
          <w:rFonts w:ascii="Arial" w:eastAsia="Arial" w:hAnsi="Arial" w:cs="Arial"/>
          <w:color w:val="000000"/>
        </w:rPr>
      </w:pPr>
    </w:p>
    <w:p w:rsidR="009F23E6" w:rsidRPr="00E17F3D" w:rsidRDefault="009F23E6" w:rsidP="009F23E6">
      <w:pPr>
        <w:spacing w:after="0"/>
        <w:rPr>
          <w:rFonts w:ascii="Arial" w:eastAsia="Arial" w:hAnsi="Arial" w:cs="Arial"/>
          <w:color w:val="000000"/>
        </w:rPr>
      </w:pPr>
    </w:p>
    <w:p w:rsidR="00E17F3D" w:rsidRPr="00E17F3D" w:rsidRDefault="009F23E6" w:rsidP="00E17F3D">
      <w:pPr>
        <w:spacing w:after="0"/>
        <w:rPr>
          <w:rFonts w:ascii="Arial" w:eastAsia="Arial" w:hAnsi="Arial" w:cs="Arial"/>
          <w:color w:val="000000"/>
        </w:rPr>
      </w:pPr>
      <w:proofErr w:type="gramStart"/>
      <w:r w:rsidRPr="00E17F3D">
        <w:rPr>
          <w:rFonts w:ascii="Arial" w:eastAsia="Arial" w:hAnsi="Arial" w:cs="Arial"/>
          <w:b/>
          <w:bCs/>
          <w:color w:val="000000"/>
        </w:rPr>
        <w:t>Web.</w:t>
      </w:r>
      <w:proofErr w:type="gramEnd"/>
      <w:r w:rsidRPr="00E17F3D">
        <w:rPr>
          <w:rFonts w:ascii="Arial" w:eastAsia="Arial" w:hAnsi="Arial" w:cs="Arial"/>
          <w:b/>
          <w:bCs/>
          <w:color w:val="000000"/>
        </w:rPr>
        <w:t>xml</w:t>
      </w:r>
    </w:p>
    <w:p w:rsidR="00E17F3D" w:rsidRPr="00E17F3D" w:rsidRDefault="00E17F3D" w:rsidP="00E17F3D">
      <w:pPr>
        <w:spacing w:after="0"/>
        <w:ind w:firstLine="708"/>
        <w:rPr>
          <w:rFonts w:ascii="Arial" w:eastAsia="Arial" w:hAnsi="Arial" w:cs="Arial"/>
          <w:color w:val="000000"/>
        </w:rPr>
      </w:pPr>
    </w:p>
    <w:p w:rsidR="009F23E6" w:rsidRPr="00E17F3D" w:rsidRDefault="009F23E6" w:rsidP="00E17F3D">
      <w:pPr>
        <w:spacing w:after="0" w:line="360" w:lineRule="auto"/>
        <w:ind w:firstLine="709"/>
        <w:jc w:val="both"/>
        <w:rPr>
          <w:rFonts w:ascii="Arial" w:eastAsia="Arial" w:hAnsi="Arial" w:cs="Arial"/>
          <w:b/>
          <w:bCs/>
          <w:color w:val="000000"/>
          <w:sz w:val="24"/>
          <w:szCs w:val="24"/>
        </w:rPr>
      </w:pPr>
      <w:r w:rsidRPr="00E17F3D">
        <w:rPr>
          <w:rFonts w:ascii="Arial" w:eastAsia="Arial" w:hAnsi="Arial" w:cs="Arial"/>
          <w:color w:val="000000"/>
        </w:rPr>
        <w:t xml:space="preserve"> </w:t>
      </w:r>
      <w:r w:rsidRPr="00E17F3D">
        <w:rPr>
          <w:rFonts w:ascii="Arial" w:eastAsia="Arial" w:hAnsi="Arial" w:cs="Arial"/>
          <w:color w:val="000000"/>
          <w:sz w:val="24"/>
          <w:szCs w:val="24"/>
        </w:rPr>
        <w:t xml:space="preserve">Este arquivo descreverá a aplicação segundo as normas da versão 2.2 das especificações de </w:t>
      </w:r>
      <w:proofErr w:type="spellStart"/>
      <w:r w:rsidRPr="00E17F3D">
        <w:rPr>
          <w:rFonts w:ascii="Arial" w:eastAsia="Arial" w:hAnsi="Arial" w:cs="Arial"/>
          <w:color w:val="000000"/>
          <w:sz w:val="24"/>
          <w:szCs w:val="24"/>
        </w:rPr>
        <w:t>Servlets</w:t>
      </w:r>
      <w:proofErr w:type="spellEnd"/>
      <w:r w:rsidRPr="00E17F3D">
        <w:rPr>
          <w:rFonts w:ascii="Arial" w:eastAsia="Arial" w:hAnsi="Arial" w:cs="Arial"/>
          <w:color w:val="000000"/>
          <w:sz w:val="24"/>
          <w:szCs w:val="24"/>
        </w:rPr>
        <w:t xml:space="preserve"> e </w:t>
      </w:r>
      <w:proofErr w:type="spellStart"/>
      <w:proofErr w:type="gramStart"/>
      <w:r w:rsidRPr="00E17F3D">
        <w:rPr>
          <w:rFonts w:ascii="Arial" w:eastAsia="Arial" w:hAnsi="Arial" w:cs="Arial"/>
          <w:color w:val="000000"/>
          <w:sz w:val="24"/>
          <w:szCs w:val="24"/>
        </w:rPr>
        <w:t>JavaServer</w:t>
      </w:r>
      <w:proofErr w:type="spellEnd"/>
      <w:proofErr w:type="gram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pages</w:t>
      </w:r>
      <w:proofErr w:type="spellEnd"/>
      <w:r w:rsidRPr="00E17F3D">
        <w:rPr>
          <w:rFonts w:ascii="Arial" w:eastAsia="Arial" w:hAnsi="Arial" w:cs="Arial"/>
          <w:color w:val="000000"/>
          <w:sz w:val="24"/>
          <w:szCs w:val="24"/>
        </w:rPr>
        <w:t xml:space="preserve">.Ao contrário de aplicações simples que só utilizarão JSP, a personalização deste arquivo somente é necessária se você precisar adicionar </w:t>
      </w:r>
      <w:proofErr w:type="spellStart"/>
      <w:r w:rsidRPr="00E17F3D">
        <w:rPr>
          <w:rFonts w:ascii="Arial" w:eastAsia="Arial" w:hAnsi="Arial" w:cs="Arial"/>
          <w:color w:val="000000"/>
          <w:sz w:val="24"/>
          <w:szCs w:val="24"/>
        </w:rPr>
        <w:t>servlets</w:t>
      </w:r>
      <w:proofErr w:type="spellEnd"/>
      <w:r w:rsidRPr="00E17F3D">
        <w:rPr>
          <w:rFonts w:ascii="Arial" w:eastAsia="Arial" w:hAnsi="Arial" w:cs="Arial"/>
          <w:color w:val="000000"/>
          <w:sz w:val="24"/>
          <w:szCs w:val="24"/>
        </w:rPr>
        <w:t xml:space="preserve"> e/ou parâmetros de inicialização.Em colunas futuras, estaremos descrevendo melhor este arquivo.</w:t>
      </w:r>
    </w:p>
    <w:p w:rsidR="009F23E6" w:rsidRPr="00E17F3D" w:rsidRDefault="009F23E6" w:rsidP="009F23E6">
      <w:pPr>
        <w:spacing w:after="0"/>
        <w:rPr>
          <w:rFonts w:ascii="Arial" w:eastAsia="Arial" w:hAnsi="Arial" w:cs="Arial"/>
          <w:color w:val="000000"/>
        </w:rPr>
      </w:pPr>
    </w:p>
    <w:p w:rsidR="009F23E6" w:rsidRPr="00E17F3D" w:rsidRDefault="009F23E6" w:rsidP="009F23E6">
      <w:pPr>
        <w:spacing w:after="0"/>
        <w:rPr>
          <w:rFonts w:ascii="Arial" w:eastAsia="Arial" w:hAnsi="Arial" w:cs="Arial"/>
          <w:color w:val="000000"/>
        </w:rPr>
      </w:pPr>
    </w:p>
    <w:p w:rsidR="00E17F3D" w:rsidRPr="00E17F3D" w:rsidRDefault="009F23E6" w:rsidP="00E17F3D">
      <w:pPr>
        <w:spacing w:after="0"/>
        <w:rPr>
          <w:rFonts w:ascii="Arial" w:eastAsia="Arial" w:hAnsi="Arial" w:cs="Arial"/>
          <w:color w:val="000000"/>
        </w:rPr>
      </w:pPr>
      <w:r w:rsidRPr="00E17F3D">
        <w:rPr>
          <w:rFonts w:ascii="Arial" w:eastAsia="Arial" w:hAnsi="Arial" w:cs="Arial"/>
          <w:b/>
          <w:bCs/>
          <w:color w:val="000000"/>
        </w:rPr>
        <w:t>LIB</w:t>
      </w:r>
    </w:p>
    <w:p w:rsidR="009F23E6" w:rsidRPr="00E17F3D" w:rsidRDefault="009F23E6" w:rsidP="00E17F3D">
      <w:pPr>
        <w:spacing w:after="0" w:line="360" w:lineRule="auto"/>
        <w:ind w:firstLine="708"/>
        <w:jc w:val="both"/>
        <w:rPr>
          <w:rFonts w:ascii="Arial" w:eastAsia="Arial" w:hAnsi="Arial" w:cs="Arial"/>
          <w:b/>
          <w:bCs/>
          <w:color w:val="000000"/>
          <w:sz w:val="24"/>
          <w:szCs w:val="24"/>
        </w:rPr>
      </w:pPr>
      <w:r w:rsidRPr="00E17F3D">
        <w:rPr>
          <w:rFonts w:ascii="Arial" w:eastAsia="Arial" w:hAnsi="Arial" w:cs="Arial"/>
          <w:color w:val="000000"/>
          <w:sz w:val="24"/>
          <w:szCs w:val="24"/>
        </w:rPr>
        <w:t xml:space="preserve"> Este diretório irá conter todo e qualquer arquivo (biblioteca) referente à </w:t>
      </w:r>
      <w:proofErr w:type="gramStart"/>
      <w:r w:rsidRPr="00E17F3D">
        <w:rPr>
          <w:rFonts w:ascii="Arial" w:eastAsia="Arial" w:hAnsi="Arial" w:cs="Arial"/>
          <w:color w:val="000000"/>
          <w:sz w:val="24"/>
          <w:szCs w:val="24"/>
        </w:rPr>
        <w:t>aplicação.</w:t>
      </w:r>
      <w:proofErr w:type="gramEnd"/>
      <w:r w:rsidRPr="00E17F3D">
        <w:rPr>
          <w:rFonts w:ascii="Arial" w:eastAsia="Arial" w:hAnsi="Arial" w:cs="Arial"/>
          <w:color w:val="000000"/>
          <w:sz w:val="24"/>
          <w:szCs w:val="24"/>
        </w:rPr>
        <w:t>Formado principalmente por arquivos *.</w:t>
      </w:r>
      <w:proofErr w:type="spellStart"/>
      <w:r w:rsidRPr="00E17F3D">
        <w:rPr>
          <w:rFonts w:ascii="Arial" w:eastAsia="Arial" w:hAnsi="Arial" w:cs="Arial"/>
          <w:color w:val="000000"/>
          <w:sz w:val="24"/>
          <w:szCs w:val="24"/>
        </w:rPr>
        <w:t>jar</w:t>
      </w:r>
      <w:proofErr w:type="spell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java</w:t>
      </w:r>
      <w:proofErr w:type="spellEnd"/>
      <w:r w:rsidRPr="00E17F3D">
        <w:rPr>
          <w:rFonts w:ascii="Arial" w:eastAsia="Arial" w:hAnsi="Arial" w:cs="Arial"/>
          <w:color w:val="000000"/>
          <w:sz w:val="24"/>
          <w:szCs w:val="24"/>
        </w:rPr>
        <w:t xml:space="preserve"> arquive) e .</w:t>
      </w:r>
      <w:proofErr w:type="spellStart"/>
      <w:r w:rsidRPr="00E17F3D">
        <w:rPr>
          <w:rFonts w:ascii="Arial" w:eastAsia="Arial" w:hAnsi="Arial" w:cs="Arial"/>
          <w:color w:val="000000"/>
          <w:sz w:val="24"/>
          <w:szCs w:val="24"/>
        </w:rPr>
        <w:t>war</w:t>
      </w:r>
      <w:proofErr w:type="spellEnd"/>
      <w:r w:rsidRPr="00E17F3D">
        <w:rPr>
          <w:rFonts w:ascii="Arial" w:eastAsia="Arial" w:hAnsi="Arial" w:cs="Arial"/>
          <w:color w:val="000000"/>
          <w:sz w:val="24"/>
          <w:szCs w:val="24"/>
        </w:rPr>
        <w:t xml:space="preserve"> (web arquives), e *.</w:t>
      </w:r>
      <w:proofErr w:type="spellStart"/>
      <w:r w:rsidRPr="00E17F3D">
        <w:rPr>
          <w:rFonts w:ascii="Arial" w:eastAsia="Arial" w:hAnsi="Arial" w:cs="Arial"/>
          <w:color w:val="000000"/>
          <w:sz w:val="24"/>
          <w:szCs w:val="24"/>
        </w:rPr>
        <w:t>tdl</w:t>
      </w:r>
      <w:proofErr w:type="spell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Tag</w:t>
      </w:r>
      <w:proofErr w:type="spell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Libraries</w:t>
      </w:r>
      <w:proofErr w:type="spellEnd"/>
      <w:r w:rsidRPr="00E17F3D">
        <w:rPr>
          <w:rFonts w:ascii="Arial" w:eastAsia="Arial" w:hAnsi="Arial" w:cs="Arial"/>
          <w:color w:val="000000"/>
          <w:sz w:val="24"/>
          <w:szCs w:val="24"/>
        </w:rPr>
        <w:t>).</w:t>
      </w:r>
    </w:p>
    <w:p w:rsidR="009F23E6" w:rsidRPr="00E17F3D" w:rsidRDefault="009F23E6" w:rsidP="00E17F3D">
      <w:pPr>
        <w:spacing w:after="0" w:line="360" w:lineRule="auto"/>
        <w:jc w:val="both"/>
        <w:rPr>
          <w:rFonts w:ascii="Arial" w:eastAsia="Arial" w:hAnsi="Arial" w:cs="Arial"/>
          <w:color w:val="000000"/>
          <w:sz w:val="24"/>
          <w:szCs w:val="24"/>
        </w:rPr>
      </w:pPr>
    </w:p>
    <w:p w:rsidR="009F23E6" w:rsidRPr="00E17F3D" w:rsidRDefault="00E17F3D" w:rsidP="00E17F3D">
      <w:pPr>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lastRenderedPageBreak/>
        <w:t>Exemplo</w:t>
      </w:r>
      <w:r w:rsidR="009F23E6" w:rsidRPr="00E17F3D">
        <w:rPr>
          <w:rFonts w:ascii="Arial" w:eastAsia="Arial" w:hAnsi="Arial" w:cs="Arial"/>
          <w:color w:val="000000"/>
          <w:sz w:val="24"/>
          <w:szCs w:val="24"/>
        </w:rPr>
        <w:t xml:space="preserve">: Drives </w:t>
      </w:r>
      <w:proofErr w:type="gramStart"/>
      <w:r w:rsidR="009F23E6" w:rsidRPr="00E17F3D">
        <w:rPr>
          <w:rFonts w:ascii="Arial" w:eastAsia="Arial" w:hAnsi="Arial" w:cs="Arial"/>
          <w:color w:val="000000"/>
          <w:sz w:val="24"/>
          <w:szCs w:val="24"/>
        </w:rPr>
        <w:t>JDBC.</w:t>
      </w:r>
      <w:proofErr w:type="gramEnd"/>
      <w:r w:rsidR="009F23E6" w:rsidRPr="00E17F3D">
        <w:rPr>
          <w:rFonts w:ascii="Arial" w:eastAsia="Arial" w:hAnsi="Arial" w:cs="Arial"/>
          <w:color w:val="000000"/>
          <w:sz w:val="24"/>
          <w:szCs w:val="24"/>
        </w:rPr>
        <w:t xml:space="preserve">( </w:t>
      </w:r>
      <w:proofErr w:type="spellStart"/>
      <w:r w:rsidR="009F23E6" w:rsidRPr="00E17F3D">
        <w:rPr>
          <w:rFonts w:ascii="Arial" w:eastAsia="Arial" w:hAnsi="Arial" w:cs="Arial"/>
          <w:color w:val="000000"/>
          <w:sz w:val="24"/>
          <w:szCs w:val="24"/>
        </w:rPr>
        <w:t>mysql-connector-java</w:t>
      </w:r>
      <w:proofErr w:type="spellEnd"/>
      <w:r w:rsidR="009F23E6" w:rsidRPr="00E17F3D">
        <w:rPr>
          <w:rFonts w:ascii="Arial" w:eastAsia="Arial" w:hAnsi="Arial" w:cs="Arial"/>
          <w:color w:val="000000"/>
          <w:sz w:val="24"/>
          <w:szCs w:val="24"/>
        </w:rPr>
        <w:t>-3.0.6-</w:t>
      </w:r>
      <w:proofErr w:type="spellStart"/>
      <w:r w:rsidR="009F23E6" w:rsidRPr="00E17F3D">
        <w:rPr>
          <w:rFonts w:ascii="Arial" w:eastAsia="Arial" w:hAnsi="Arial" w:cs="Arial"/>
          <w:color w:val="000000"/>
          <w:sz w:val="24"/>
          <w:szCs w:val="24"/>
        </w:rPr>
        <w:t>stable-bin</w:t>
      </w:r>
      <w:proofErr w:type="spellEnd"/>
      <w:r w:rsidR="009F23E6" w:rsidRPr="00E17F3D">
        <w:rPr>
          <w:rFonts w:ascii="Arial" w:eastAsia="Arial" w:hAnsi="Arial" w:cs="Arial"/>
          <w:color w:val="000000"/>
          <w:sz w:val="24"/>
          <w:szCs w:val="24"/>
        </w:rPr>
        <w:t>.</w:t>
      </w:r>
      <w:proofErr w:type="spellStart"/>
      <w:r w:rsidR="009F23E6" w:rsidRPr="00E17F3D">
        <w:rPr>
          <w:rFonts w:ascii="Arial" w:eastAsia="Arial" w:hAnsi="Arial" w:cs="Arial"/>
          <w:color w:val="000000"/>
          <w:sz w:val="24"/>
          <w:szCs w:val="24"/>
        </w:rPr>
        <w:t>jar</w:t>
      </w:r>
      <w:proofErr w:type="spellEnd"/>
      <w:r w:rsidR="009F23E6" w:rsidRPr="00E17F3D">
        <w:rPr>
          <w:rFonts w:ascii="Arial" w:eastAsia="Arial" w:hAnsi="Arial" w:cs="Arial"/>
          <w:color w:val="000000"/>
          <w:sz w:val="24"/>
          <w:szCs w:val="24"/>
        </w:rPr>
        <w:t>).</w:t>
      </w:r>
      <w:proofErr w:type="spellStart"/>
      <w:r w:rsidR="009F23E6" w:rsidRPr="00E17F3D">
        <w:rPr>
          <w:rFonts w:ascii="Arial" w:eastAsia="Arial" w:hAnsi="Arial" w:cs="Arial"/>
          <w:color w:val="000000"/>
          <w:sz w:val="24"/>
          <w:szCs w:val="24"/>
        </w:rPr>
        <w:t>Jar´</w:t>
      </w:r>
      <w:proofErr w:type="spellEnd"/>
      <w:r w:rsidR="009F23E6" w:rsidRPr="00E17F3D">
        <w:rPr>
          <w:rFonts w:ascii="Arial" w:eastAsia="Arial" w:hAnsi="Arial" w:cs="Arial"/>
          <w:color w:val="000000"/>
          <w:sz w:val="24"/>
          <w:szCs w:val="24"/>
        </w:rPr>
        <w:t xml:space="preserve">s e </w:t>
      </w:r>
      <w:proofErr w:type="spellStart"/>
      <w:r w:rsidR="009F23E6" w:rsidRPr="00E17F3D">
        <w:rPr>
          <w:rFonts w:ascii="Arial" w:eastAsia="Arial" w:hAnsi="Arial" w:cs="Arial"/>
          <w:color w:val="000000"/>
          <w:sz w:val="24"/>
          <w:szCs w:val="24"/>
        </w:rPr>
        <w:t>War´</w:t>
      </w:r>
      <w:proofErr w:type="spellEnd"/>
      <w:r w:rsidR="009F23E6" w:rsidRPr="00E17F3D">
        <w:rPr>
          <w:rFonts w:ascii="Arial" w:eastAsia="Arial" w:hAnsi="Arial" w:cs="Arial"/>
          <w:color w:val="000000"/>
          <w:sz w:val="24"/>
          <w:szCs w:val="24"/>
        </w:rPr>
        <w:t>s de sua aplicação.</w:t>
      </w:r>
    </w:p>
    <w:p w:rsidR="009F23E6" w:rsidRPr="00E17F3D" w:rsidRDefault="009F23E6" w:rsidP="009F23E6">
      <w:pPr>
        <w:spacing w:after="0"/>
        <w:rPr>
          <w:rFonts w:ascii="Arial" w:eastAsia="Arial" w:hAnsi="Arial" w:cs="Arial"/>
          <w:color w:val="000000"/>
        </w:rPr>
      </w:pPr>
    </w:p>
    <w:p w:rsidR="00E17F3D" w:rsidRPr="00E17F3D" w:rsidRDefault="00E17F3D" w:rsidP="00E17F3D">
      <w:pPr>
        <w:spacing w:after="0"/>
        <w:rPr>
          <w:rFonts w:ascii="Arial" w:eastAsia="Arial" w:hAnsi="Arial" w:cs="Arial"/>
          <w:b/>
          <w:bCs/>
          <w:color w:val="000000"/>
        </w:rPr>
      </w:pPr>
    </w:p>
    <w:p w:rsidR="009F23E6" w:rsidRPr="00E17F3D" w:rsidRDefault="009F23E6" w:rsidP="00E17F3D">
      <w:pPr>
        <w:spacing w:after="0"/>
        <w:rPr>
          <w:rFonts w:ascii="Arial" w:eastAsia="Arial" w:hAnsi="Arial" w:cs="Arial"/>
          <w:b/>
          <w:bCs/>
          <w:color w:val="000000"/>
        </w:rPr>
      </w:pPr>
      <w:proofErr w:type="spellStart"/>
      <w:r w:rsidRPr="00E17F3D">
        <w:rPr>
          <w:rFonts w:ascii="Arial" w:eastAsia="Arial" w:hAnsi="Arial" w:cs="Arial"/>
          <w:b/>
          <w:bCs/>
          <w:color w:val="000000"/>
        </w:rPr>
        <w:t>Tag</w:t>
      </w:r>
      <w:proofErr w:type="spellEnd"/>
      <w:r w:rsidRPr="00E17F3D">
        <w:rPr>
          <w:rFonts w:ascii="Arial" w:eastAsia="Arial" w:hAnsi="Arial" w:cs="Arial"/>
          <w:b/>
          <w:bCs/>
          <w:color w:val="000000"/>
        </w:rPr>
        <w:t xml:space="preserve"> </w:t>
      </w:r>
      <w:proofErr w:type="spellStart"/>
      <w:r w:rsidRPr="00E17F3D">
        <w:rPr>
          <w:rFonts w:ascii="Arial" w:eastAsia="Arial" w:hAnsi="Arial" w:cs="Arial"/>
          <w:b/>
          <w:bCs/>
          <w:color w:val="000000"/>
        </w:rPr>
        <w:t>Libraries</w:t>
      </w:r>
      <w:proofErr w:type="spellEnd"/>
      <w:r w:rsidRPr="00E17F3D">
        <w:rPr>
          <w:rFonts w:ascii="Arial" w:eastAsia="Arial" w:hAnsi="Arial" w:cs="Arial"/>
          <w:b/>
          <w:bCs/>
          <w:color w:val="000000"/>
        </w:rPr>
        <w:t xml:space="preserve"> (</w:t>
      </w:r>
      <w:proofErr w:type="gramStart"/>
      <w:r w:rsidRPr="00E17F3D">
        <w:rPr>
          <w:rFonts w:ascii="Arial" w:eastAsia="Arial" w:hAnsi="Arial" w:cs="Arial"/>
          <w:b/>
          <w:bCs/>
          <w:color w:val="000000"/>
        </w:rPr>
        <w:t>estados.</w:t>
      </w:r>
      <w:proofErr w:type="spellStart"/>
      <w:proofErr w:type="gramEnd"/>
      <w:r w:rsidRPr="00E17F3D">
        <w:rPr>
          <w:rFonts w:ascii="Arial" w:eastAsia="Arial" w:hAnsi="Arial" w:cs="Arial"/>
          <w:b/>
          <w:bCs/>
          <w:color w:val="000000"/>
        </w:rPr>
        <w:t>tdl</w:t>
      </w:r>
      <w:proofErr w:type="spellEnd"/>
      <w:r w:rsidRPr="00E17F3D">
        <w:rPr>
          <w:rFonts w:ascii="Arial" w:eastAsia="Arial" w:hAnsi="Arial" w:cs="Arial"/>
          <w:b/>
          <w:bCs/>
          <w:color w:val="000000"/>
        </w:rPr>
        <w:t xml:space="preserve">) </w:t>
      </w:r>
    </w:p>
    <w:p w:rsidR="009F23E6" w:rsidRPr="00E17F3D" w:rsidRDefault="009F23E6" w:rsidP="009F23E6">
      <w:pPr>
        <w:spacing w:after="0"/>
        <w:rPr>
          <w:rFonts w:ascii="Arial" w:eastAsia="Arial" w:hAnsi="Arial" w:cs="Arial"/>
          <w:b/>
          <w:bCs/>
          <w:color w:val="000000"/>
        </w:rPr>
      </w:pPr>
    </w:p>
    <w:p w:rsidR="009F23E6" w:rsidRPr="00E17F3D" w:rsidRDefault="009F23E6" w:rsidP="00E17F3D">
      <w:pPr>
        <w:spacing w:after="0" w:line="360" w:lineRule="auto"/>
        <w:ind w:firstLine="708"/>
        <w:jc w:val="both"/>
        <w:rPr>
          <w:rFonts w:ascii="Arial" w:eastAsia="Arial" w:hAnsi="Arial" w:cs="Arial"/>
          <w:color w:val="000000"/>
          <w:sz w:val="24"/>
          <w:szCs w:val="24"/>
        </w:rPr>
      </w:pPr>
      <w:r w:rsidRPr="00E17F3D">
        <w:rPr>
          <w:rFonts w:ascii="Arial" w:eastAsia="Arial" w:hAnsi="Arial" w:cs="Arial"/>
          <w:color w:val="000000"/>
          <w:sz w:val="24"/>
          <w:szCs w:val="24"/>
        </w:rPr>
        <w:t xml:space="preserve">Você poderá criar diretórios optativos para melhor organizar seus </w:t>
      </w:r>
      <w:proofErr w:type="gramStart"/>
      <w:r w:rsidRPr="00E17F3D">
        <w:rPr>
          <w:rFonts w:ascii="Arial" w:eastAsia="Arial" w:hAnsi="Arial" w:cs="Arial"/>
          <w:color w:val="000000"/>
          <w:sz w:val="24"/>
          <w:szCs w:val="24"/>
        </w:rPr>
        <w:t>arquivos.</w:t>
      </w:r>
      <w:proofErr w:type="gramEnd"/>
      <w:r w:rsidRPr="00E17F3D">
        <w:rPr>
          <w:rFonts w:ascii="Arial" w:eastAsia="Arial" w:hAnsi="Arial" w:cs="Arial"/>
          <w:color w:val="000000"/>
          <w:sz w:val="24"/>
          <w:szCs w:val="24"/>
        </w:rPr>
        <w:t xml:space="preserve">Por exemplo um diretório de documentação: percebam que geralmente em ferramentas IDE para Java como o </w:t>
      </w:r>
      <w:proofErr w:type="spellStart"/>
      <w:r w:rsidRPr="00E17F3D">
        <w:rPr>
          <w:rFonts w:ascii="Arial" w:eastAsia="Arial" w:hAnsi="Arial" w:cs="Arial"/>
          <w:color w:val="000000"/>
          <w:sz w:val="24"/>
          <w:szCs w:val="24"/>
        </w:rPr>
        <w:t>JBuilder</w:t>
      </w:r>
      <w:proofErr w:type="spellEnd"/>
      <w:r w:rsidRPr="00E17F3D">
        <w:rPr>
          <w:rFonts w:ascii="Arial" w:eastAsia="Arial" w:hAnsi="Arial" w:cs="Arial"/>
          <w:color w:val="000000"/>
          <w:sz w:val="24"/>
          <w:szCs w:val="24"/>
        </w:rPr>
        <w:t>, por exemplo, vários diretórios são criados em seu contexto.Um deles é o de documentação.</w:t>
      </w:r>
    </w:p>
    <w:p w:rsidR="009F23E6" w:rsidRPr="00E17F3D" w:rsidRDefault="009F23E6" w:rsidP="00E17F3D">
      <w:pPr>
        <w:spacing w:after="0" w:line="360" w:lineRule="auto"/>
        <w:jc w:val="both"/>
        <w:rPr>
          <w:rFonts w:ascii="Arial" w:eastAsia="Times New Roman" w:hAnsi="Arial" w:cs="Arial"/>
          <w:color w:val="808080" w:themeColor="background1" w:themeShade="80"/>
          <w:sz w:val="27"/>
          <w:szCs w:val="27"/>
        </w:rPr>
      </w:pPr>
    </w:p>
    <w:p w:rsidR="00C700C0" w:rsidRPr="00E17F3D" w:rsidRDefault="00C700C0" w:rsidP="00C700C0">
      <w:pPr>
        <w:spacing w:after="0" w:line="240" w:lineRule="auto"/>
        <w:rPr>
          <w:rFonts w:ascii="Arial" w:eastAsia="Times New Roman" w:hAnsi="Arial" w:cs="Arial"/>
          <w:color w:val="808080" w:themeColor="background1" w:themeShade="80"/>
          <w:sz w:val="28"/>
          <w:szCs w:val="28"/>
        </w:rPr>
      </w:pPr>
    </w:p>
    <w:p w:rsidR="009F23E6" w:rsidRPr="00E17F3D" w:rsidRDefault="00E17F3D" w:rsidP="009F23E6">
      <w:pPr>
        <w:spacing w:after="0"/>
        <w:rPr>
          <w:rFonts w:ascii="Arial" w:eastAsia="Arial" w:hAnsi="Arial" w:cs="Arial"/>
          <w:color w:val="000000"/>
          <w:sz w:val="28"/>
          <w:szCs w:val="28"/>
        </w:rPr>
      </w:pPr>
      <w:proofErr w:type="gramStart"/>
      <w:r w:rsidRPr="00E17F3D">
        <w:rPr>
          <w:rFonts w:ascii="Arial" w:eastAsia="Arial" w:hAnsi="Arial" w:cs="Arial"/>
          <w:b/>
          <w:bCs/>
          <w:color w:val="000000"/>
          <w:sz w:val="28"/>
          <w:szCs w:val="28"/>
        </w:rPr>
        <w:t>WEB.</w:t>
      </w:r>
      <w:proofErr w:type="gramEnd"/>
      <w:r w:rsidRPr="00E17F3D">
        <w:rPr>
          <w:rFonts w:ascii="Arial" w:eastAsia="Arial" w:hAnsi="Arial" w:cs="Arial"/>
          <w:b/>
          <w:bCs/>
          <w:color w:val="000000"/>
          <w:sz w:val="28"/>
          <w:szCs w:val="28"/>
        </w:rPr>
        <w:t>xml</w:t>
      </w:r>
    </w:p>
    <w:p w:rsidR="009F23E6" w:rsidRPr="00E17F3D" w:rsidRDefault="009F23E6" w:rsidP="009F23E6">
      <w:pPr>
        <w:spacing w:after="0"/>
        <w:rPr>
          <w:rFonts w:ascii="Arial" w:eastAsia="Arial" w:hAnsi="Arial" w:cs="Arial"/>
          <w:b/>
          <w:bCs/>
          <w:color w:val="000000"/>
        </w:rPr>
      </w:pPr>
    </w:p>
    <w:p w:rsidR="009F23E6" w:rsidRPr="00E17F3D" w:rsidRDefault="009F23E6" w:rsidP="00E17F3D">
      <w:pPr>
        <w:spacing w:after="0" w:line="360" w:lineRule="auto"/>
        <w:ind w:firstLine="708"/>
        <w:jc w:val="both"/>
        <w:rPr>
          <w:rFonts w:ascii="Arial" w:eastAsia="Arial" w:hAnsi="Arial" w:cs="Arial"/>
          <w:color w:val="000000"/>
          <w:sz w:val="24"/>
          <w:szCs w:val="24"/>
        </w:rPr>
      </w:pPr>
      <w:r w:rsidRPr="00E17F3D">
        <w:rPr>
          <w:rFonts w:ascii="Arial" w:eastAsia="Arial" w:hAnsi="Arial" w:cs="Arial"/>
          <w:color w:val="000000"/>
          <w:sz w:val="24"/>
          <w:szCs w:val="24"/>
        </w:rPr>
        <w:t xml:space="preserve">O arquivo chave para implantação de um </w:t>
      </w:r>
      <w:proofErr w:type="spellStart"/>
      <w:r w:rsidRPr="00E17F3D">
        <w:rPr>
          <w:rFonts w:ascii="Arial" w:eastAsia="Arial" w:hAnsi="Arial" w:cs="Arial"/>
          <w:color w:val="000000"/>
          <w:sz w:val="24"/>
          <w:szCs w:val="24"/>
        </w:rPr>
        <w:t>servlet</w:t>
      </w:r>
      <w:proofErr w:type="spellEnd"/>
      <w:r w:rsidRPr="00E17F3D">
        <w:rPr>
          <w:rFonts w:ascii="Arial" w:eastAsia="Arial" w:hAnsi="Arial" w:cs="Arial"/>
          <w:color w:val="000000"/>
          <w:sz w:val="24"/>
          <w:szCs w:val="24"/>
        </w:rPr>
        <w:t xml:space="preserve"> é o “</w:t>
      </w:r>
      <w:proofErr w:type="gramStart"/>
      <w:r w:rsidRPr="00E17F3D">
        <w:rPr>
          <w:rFonts w:ascii="Arial" w:eastAsia="Arial" w:hAnsi="Arial" w:cs="Arial"/>
          <w:color w:val="000000"/>
          <w:sz w:val="24"/>
          <w:szCs w:val="24"/>
        </w:rPr>
        <w:t>web.</w:t>
      </w:r>
      <w:proofErr w:type="spellStart"/>
      <w:proofErr w:type="gramEnd"/>
      <w:r w:rsidRPr="00E17F3D">
        <w:rPr>
          <w:rFonts w:ascii="Arial" w:eastAsia="Arial" w:hAnsi="Arial" w:cs="Arial"/>
          <w:color w:val="000000"/>
          <w:sz w:val="24"/>
          <w:szCs w:val="24"/>
        </w:rPr>
        <w:t>xml</w:t>
      </w:r>
      <w:proofErr w:type="spellEnd"/>
      <w:r w:rsidRPr="00E17F3D">
        <w:rPr>
          <w:rFonts w:ascii="Arial" w:eastAsia="Arial" w:hAnsi="Arial" w:cs="Arial"/>
          <w:color w:val="000000"/>
          <w:sz w:val="24"/>
          <w:szCs w:val="24"/>
        </w:rPr>
        <w:t>” (descritor de implantação).</w:t>
      </w:r>
      <w:r w:rsidR="00E17F3D" w:rsidRPr="00E17F3D">
        <w:rPr>
          <w:rFonts w:ascii="Arial" w:eastAsia="Arial" w:hAnsi="Arial" w:cs="Arial"/>
          <w:color w:val="000000"/>
          <w:sz w:val="24"/>
          <w:szCs w:val="24"/>
        </w:rPr>
        <w:t xml:space="preserve"> </w:t>
      </w:r>
      <w:r w:rsidRPr="00E17F3D">
        <w:rPr>
          <w:rFonts w:ascii="Arial" w:eastAsia="Arial" w:hAnsi="Arial" w:cs="Arial"/>
          <w:color w:val="000000"/>
          <w:sz w:val="24"/>
          <w:szCs w:val="24"/>
        </w:rPr>
        <w:t xml:space="preserve">Este arquivo descreverá a aplicação segundo as normas da versão 2.2 das especificações de </w:t>
      </w:r>
      <w:proofErr w:type="spellStart"/>
      <w:r w:rsidRPr="00E17F3D">
        <w:rPr>
          <w:rFonts w:ascii="Arial" w:eastAsia="Arial" w:hAnsi="Arial" w:cs="Arial"/>
          <w:color w:val="000000"/>
          <w:sz w:val="24"/>
          <w:szCs w:val="24"/>
        </w:rPr>
        <w:t>Servlets</w:t>
      </w:r>
      <w:proofErr w:type="spellEnd"/>
      <w:r w:rsidRPr="00E17F3D">
        <w:rPr>
          <w:rFonts w:ascii="Arial" w:eastAsia="Arial" w:hAnsi="Arial" w:cs="Arial"/>
          <w:color w:val="000000"/>
          <w:sz w:val="24"/>
          <w:szCs w:val="24"/>
        </w:rPr>
        <w:t xml:space="preserve"> e </w:t>
      </w:r>
      <w:proofErr w:type="spellStart"/>
      <w:proofErr w:type="gramStart"/>
      <w:r w:rsidRPr="00E17F3D">
        <w:rPr>
          <w:rFonts w:ascii="Arial" w:eastAsia="Arial" w:hAnsi="Arial" w:cs="Arial"/>
          <w:color w:val="000000"/>
          <w:sz w:val="24"/>
          <w:szCs w:val="24"/>
        </w:rPr>
        <w:t>JavaServer</w:t>
      </w:r>
      <w:proofErr w:type="spellEnd"/>
      <w:proofErr w:type="gramEnd"/>
      <w:r w:rsidRPr="00E17F3D">
        <w:rPr>
          <w:rFonts w:ascii="Arial" w:eastAsia="Arial" w:hAnsi="Arial" w:cs="Arial"/>
          <w:color w:val="000000"/>
          <w:sz w:val="24"/>
          <w:szCs w:val="24"/>
        </w:rPr>
        <w:t xml:space="preserve"> </w:t>
      </w:r>
      <w:proofErr w:type="spellStart"/>
      <w:r w:rsidRPr="00E17F3D">
        <w:rPr>
          <w:rFonts w:ascii="Arial" w:eastAsia="Arial" w:hAnsi="Arial" w:cs="Arial"/>
          <w:color w:val="000000"/>
          <w:sz w:val="24"/>
          <w:szCs w:val="24"/>
        </w:rPr>
        <w:t>pages</w:t>
      </w:r>
      <w:proofErr w:type="spellEnd"/>
      <w:r w:rsidRPr="00E17F3D">
        <w:rPr>
          <w:rFonts w:ascii="Arial" w:eastAsia="Arial" w:hAnsi="Arial" w:cs="Arial"/>
          <w:color w:val="000000"/>
          <w:sz w:val="24"/>
          <w:szCs w:val="24"/>
        </w:rPr>
        <w:t>.</w:t>
      </w:r>
    </w:p>
    <w:p w:rsidR="009F23E6" w:rsidRPr="00E17F3D" w:rsidRDefault="009F23E6" w:rsidP="00E17F3D">
      <w:pPr>
        <w:spacing w:after="0" w:line="360" w:lineRule="auto"/>
        <w:jc w:val="both"/>
        <w:rPr>
          <w:rFonts w:ascii="Arial" w:eastAsia="Arial" w:hAnsi="Arial" w:cs="Arial"/>
          <w:color w:val="000000"/>
        </w:rPr>
      </w:pPr>
    </w:p>
    <w:p w:rsidR="009F23E6" w:rsidRPr="00E17F3D" w:rsidRDefault="009F23E6" w:rsidP="00E17F3D">
      <w:pPr>
        <w:spacing w:after="0" w:line="360" w:lineRule="auto"/>
        <w:rPr>
          <w:rFonts w:ascii="Arial" w:eastAsia="Arial" w:hAnsi="Arial" w:cs="Arial"/>
          <w:color w:val="000000"/>
          <w:lang w:val="en-US"/>
        </w:rPr>
      </w:pPr>
      <w:r w:rsidRPr="00E17F3D">
        <w:rPr>
          <w:rFonts w:ascii="Arial" w:eastAsia="Arial" w:hAnsi="Arial" w:cs="Arial"/>
          <w:color w:val="000000"/>
          <w:lang w:val="en-US"/>
        </w:rPr>
        <w:t xml:space="preserve">&lt;web-app </w:t>
      </w:r>
      <w:proofErr w:type="spellStart"/>
      <w:r w:rsidRPr="00E17F3D">
        <w:rPr>
          <w:rFonts w:ascii="Arial" w:eastAsia="Arial" w:hAnsi="Arial" w:cs="Arial"/>
          <w:color w:val="000000"/>
          <w:lang w:val="en-US"/>
        </w:rPr>
        <w:t>xmlns</w:t>
      </w:r>
      <w:proofErr w:type="spellEnd"/>
      <w:r w:rsidRPr="00E17F3D">
        <w:rPr>
          <w:rFonts w:ascii="Arial" w:eastAsia="Arial" w:hAnsi="Arial" w:cs="Arial"/>
          <w:color w:val="000000"/>
          <w:lang w:val="en-US"/>
        </w:rPr>
        <w:t xml:space="preserve">="http://java.sun.com/xml/ns/j2ee" </w:t>
      </w:r>
      <w:proofErr w:type="spellStart"/>
      <w:r w:rsidRPr="00E17F3D">
        <w:rPr>
          <w:rFonts w:ascii="Arial" w:eastAsia="Arial" w:hAnsi="Arial" w:cs="Arial"/>
          <w:color w:val="000000"/>
          <w:lang w:val="en-US"/>
        </w:rPr>
        <w:t>xmlns:xsi</w:t>
      </w:r>
      <w:proofErr w:type="spellEnd"/>
      <w:r w:rsidRPr="00E17F3D">
        <w:rPr>
          <w:rFonts w:ascii="Arial" w:eastAsia="Arial" w:hAnsi="Arial" w:cs="Arial"/>
          <w:color w:val="000000"/>
          <w:lang w:val="en-US"/>
        </w:rPr>
        <w:t xml:space="preserve">="http://www.w3.org/2001/XMLSchema-instance" </w:t>
      </w:r>
      <w:proofErr w:type="spellStart"/>
      <w:r w:rsidRPr="00E17F3D">
        <w:rPr>
          <w:rFonts w:ascii="Arial" w:eastAsia="Arial" w:hAnsi="Arial" w:cs="Arial"/>
          <w:color w:val="000000"/>
          <w:lang w:val="en-US"/>
        </w:rPr>
        <w:t>xsi:schemaLocation</w:t>
      </w:r>
      <w:proofErr w:type="spellEnd"/>
      <w:r w:rsidRPr="00E17F3D">
        <w:rPr>
          <w:rFonts w:ascii="Arial" w:eastAsia="Arial" w:hAnsi="Arial" w:cs="Arial"/>
          <w:color w:val="000000"/>
          <w:lang w:val="en-US"/>
        </w:rPr>
        <w:t>="http://java.sun.com/xml/ns/j2ee http://java.sun.com/xml/ns/j2ee/web-app_2_4.xsd" version="2.4"&gt;</w:t>
      </w:r>
    </w:p>
    <w:p w:rsidR="009F23E6" w:rsidRPr="00E17F3D" w:rsidRDefault="009F23E6" w:rsidP="00E17F3D">
      <w:pPr>
        <w:spacing w:after="0" w:line="360" w:lineRule="auto"/>
        <w:rPr>
          <w:rFonts w:ascii="Arial" w:eastAsia="Arial" w:hAnsi="Arial" w:cs="Arial"/>
          <w:color w:val="000000"/>
          <w:lang w:val="en-US"/>
        </w:rPr>
      </w:pPr>
      <w:r w:rsidRPr="00E17F3D">
        <w:rPr>
          <w:rFonts w:ascii="Arial" w:eastAsia="Arial" w:hAnsi="Arial" w:cs="Arial"/>
          <w:color w:val="000000"/>
          <w:lang w:val="en-US"/>
        </w:rPr>
        <w:tab/>
        <w:t>&lt;</w:t>
      </w:r>
      <w:proofErr w:type="gramStart"/>
      <w:r w:rsidRPr="00E17F3D">
        <w:rPr>
          <w:rFonts w:ascii="Arial" w:eastAsia="Arial" w:hAnsi="Arial" w:cs="Arial"/>
          <w:color w:val="000000"/>
          <w:lang w:val="en-US"/>
        </w:rPr>
        <w:t>servlet</w:t>
      </w:r>
      <w:proofErr w:type="gramEnd"/>
      <w:r w:rsidRPr="00E17F3D">
        <w:rPr>
          <w:rFonts w:ascii="Arial" w:eastAsia="Arial" w:hAnsi="Arial" w:cs="Arial"/>
          <w:color w:val="000000"/>
          <w:lang w:val="en-US"/>
        </w:rPr>
        <w:t>&gt;</w:t>
      </w:r>
    </w:p>
    <w:p w:rsidR="009F23E6" w:rsidRPr="00E17F3D" w:rsidRDefault="009F23E6" w:rsidP="00E17F3D">
      <w:pPr>
        <w:spacing w:after="0" w:line="360" w:lineRule="auto"/>
        <w:rPr>
          <w:rFonts w:ascii="Arial" w:eastAsia="Arial" w:hAnsi="Arial" w:cs="Arial"/>
          <w:color w:val="000000"/>
          <w:lang w:val="en-US"/>
        </w:rPr>
      </w:pPr>
      <w:r w:rsidRPr="00E17F3D">
        <w:rPr>
          <w:rFonts w:ascii="Arial" w:eastAsia="Arial" w:hAnsi="Arial" w:cs="Arial"/>
          <w:color w:val="000000"/>
          <w:lang w:val="en-US"/>
        </w:rPr>
        <w:tab/>
      </w:r>
      <w:r w:rsidRPr="00E17F3D">
        <w:rPr>
          <w:rFonts w:ascii="Arial" w:eastAsia="Arial" w:hAnsi="Arial" w:cs="Arial"/>
          <w:color w:val="000000"/>
          <w:lang w:val="en-US"/>
        </w:rPr>
        <w:tab/>
        <w:t>&lt;</w:t>
      </w:r>
      <w:proofErr w:type="spellStart"/>
      <w:r w:rsidRPr="00E17F3D">
        <w:rPr>
          <w:rFonts w:ascii="Arial" w:eastAsia="Arial" w:hAnsi="Arial" w:cs="Arial"/>
          <w:color w:val="000000"/>
          <w:lang w:val="en-US"/>
        </w:rPr>
        <w:t>servlet</w:t>
      </w:r>
      <w:proofErr w:type="spellEnd"/>
      <w:r w:rsidRPr="00E17F3D">
        <w:rPr>
          <w:rFonts w:ascii="Arial" w:eastAsia="Arial" w:hAnsi="Arial" w:cs="Arial"/>
          <w:color w:val="000000"/>
          <w:lang w:val="en-US"/>
        </w:rPr>
        <w:t>-name&gt;</w:t>
      </w:r>
      <w:proofErr w:type="spellStart"/>
      <w:r w:rsidRPr="00E17F3D">
        <w:rPr>
          <w:rFonts w:ascii="Arial" w:eastAsia="Arial" w:hAnsi="Arial" w:cs="Arial"/>
          <w:color w:val="000000"/>
          <w:lang w:val="en-US"/>
        </w:rPr>
        <w:t>primeiro</w:t>
      </w:r>
      <w:proofErr w:type="spellEnd"/>
      <w:r w:rsidRPr="00E17F3D">
        <w:rPr>
          <w:rFonts w:ascii="Arial" w:eastAsia="Arial" w:hAnsi="Arial" w:cs="Arial"/>
          <w:color w:val="000000"/>
          <w:lang w:val="en-US"/>
        </w:rPr>
        <w:t>&lt;/</w:t>
      </w:r>
      <w:proofErr w:type="spellStart"/>
      <w:r w:rsidRPr="00E17F3D">
        <w:rPr>
          <w:rFonts w:ascii="Arial" w:eastAsia="Arial" w:hAnsi="Arial" w:cs="Arial"/>
          <w:color w:val="000000"/>
          <w:lang w:val="en-US"/>
        </w:rPr>
        <w:t>servlet</w:t>
      </w:r>
      <w:proofErr w:type="spellEnd"/>
      <w:r w:rsidRPr="00E17F3D">
        <w:rPr>
          <w:rFonts w:ascii="Arial" w:eastAsia="Arial" w:hAnsi="Arial" w:cs="Arial"/>
          <w:color w:val="000000"/>
          <w:lang w:val="en-US"/>
        </w:rPr>
        <w:t>-name&gt;</w:t>
      </w:r>
    </w:p>
    <w:p w:rsidR="009F23E6" w:rsidRPr="00E17F3D" w:rsidRDefault="009F23E6" w:rsidP="00E17F3D">
      <w:pPr>
        <w:spacing w:after="0" w:line="360" w:lineRule="auto"/>
        <w:rPr>
          <w:rFonts w:ascii="Arial" w:eastAsia="Arial" w:hAnsi="Arial" w:cs="Arial"/>
          <w:color w:val="000000"/>
          <w:lang w:val="en-US"/>
        </w:rPr>
      </w:pPr>
      <w:r w:rsidRPr="00E17F3D">
        <w:rPr>
          <w:rFonts w:ascii="Arial" w:eastAsia="Arial" w:hAnsi="Arial" w:cs="Arial"/>
          <w:color w:val="000000"/>
          <w:lang w:val="en-US"/>
        </w:rPr>
        <w:tab/>
      </w:r>
      <w:r w:rsidRPr="00E17F3D">
        <w:rPr>
          <w:rFonts w:ascii="Arial" w:eastAsia="Arial" w:hAnsi="Arial" w:cs="Arial"/>
          <w:color w:val="000000"/>
          <w:lang w:val="en-US"/>
        </w:rPr>
        <w:tab/>
        <w:t>&lt;</w:t>
      </w:r>
      <w:proofErr w:type="spellStart"/>
      <w:r w:rsidRPr="00E17F3D">
        <w:rPr>
          <w:rFonts w:ascii="Arial" w:eastAsia="Arial" w:hAnsi="Arial" w:cs="Arial"/>
          <w:color w:val="000000"/>
          <w:lang w:val="en-US"/>
        </w:rPr>
        <w:t>servlet</w:t>
      </w:r>
      <w:proofErr w:type="spellEnd"/>
      <w:r w:rsidRPr="00E17F3D">
        <w:rPr>
          <w:rFonts w:ascii="Arial" w:eastAsia="Arial" w:hAnsi="Arial" w:cs="Arial"/>
          <w:color w:val="000000"/>
          <w:lang w:val="en-US"/>
        </w:rPr>
        <w:t xml:space="preserve">-class&gt; </w:t>
      </w:r>
      <w:proofErr w:type="spellStart"/>
      <w:r w:rsidRPr="00E17F3D">
        <w:rPr>
          <w:rFonts w:ascii="Arial" w:eastAsia="Arial" w:hAnsi="Arial" w:cs="Arial"/>
          <w:color w:val="000000"/>
          <w:lang w:val="en-US"/>
        </w:rPr>
        <w:t>br.com.siriusnet.cursojava.PrimeiroServlet</w:t>
      </w:r>
      <w:proofErr w:type="spellEnd"/>
      <w:r w:rsidRPr="00E17F3D">
        <w:rPr>
          <w:rFonts w:ascii="Arial" w:eastAsia="Arial" w:hAnsi="Arial" w:cs="Arial"/>
          <w:color w:val="000000"/>
          <w:lang w:val="en-US"/>
        </w:rPr>
        <w:t>&lt;/</w:t>
      </w:r>
      <w:proofErr w:type="spellStart"/>
      <w:r w:rsidRPr="00E17F3D">
        <w:rPr>
          <w:rFonts w:ascii="Arial" w:eastAsia="Arial" w:hAnsi="Arial" w:cs="Arial"/>
          <w:color w:val="000000"/>
          <w:lang w:val="en-US"/>
        </w:rPr>
        <w:t>servlet</w:t>
      </w:r>
      <w:proofErr w:type="spellEnd"/>
      <w:r w:rsidRPr="00E17F3D">
        <w:rPr>
          <w:rFonts w:ascii="Arial" w:eastAsia="Arial" w:hAnsi="Arial" w:cs="Arial"/>
          <w:color w:val="000000"/>
          <w:lang w:val="en-US"/>
        </w:rPr>
        <w:t>-class&gt;</w:t>
      </w:r>
    </w:p>
    <w:p w:rsidR="009F23E6" w:rsidRPr="00E17F3D" w:rsidRDefault="009F23E6" w:rsidP="00E17F3D">
      <w:pPr>
        <w:spacing w:after="0" w:line="360" w:lineRule="auto"/>
        <w:rPr>
          <w:rFonts w:ascii="Arial" w:eastAsia="Arial" w:hAnsi="Arial" w:cs="Arial"/>
          <w:color w:val="000000"/>
          <w:lang w:val="en-US"/>
        </w:rPr>
      </w:pPr>
      <w:r w:rsidRPr="00E17F3D">
        <w:rPr>
          <w:rFonts w:ascii="Arial" w:eastAsia="Arial" w:hAnsi="Arial" w:cs="Arial"/>
          <w:color w:val="000000"/>
          <w:lang w:val="en-US"/>
        </w:rPr>
        <w:tab/>
        <w:t>&lt;/servlet&gt;</w:t>
      </w:r>
    </w:p>
    <w:p w:rsidR="009F23E6" w:rsidRPr="00E17F3D" w:rsidRDefault="009F23E6" w:rsidP="00E17F3D">
      <w:pPr>
        <w:spacing w:after="0" w:line="360" w:lineRule="auto"/>
        <w:rPr>
          <w:rFonts w:ascii="Arial" w:eastAsia="Arial" w:hAnsi="Arial" w:cs="Arial"/>
          <w:color w:val="000000"/>
          <w:lang w:val="en-US"/>
        </w:rPr>
      </w:pPr>
      <w:r w:rsidRPr="00E17F3D">
        <w:rPr>
          <w:rFonts w:ascii="Arial" w:eastAsia="Arial" w:hAnsi="Arial" w:cs="Arial"/>
          <w:color w:val="000000"/>
          <w:lang w:val="en-US"/>
        </w:rPr>
        <w:tab/>
        <w:t>&lt;</w:t>
      </w:r>
      <w:proofErr w:type="gramStart"/>
      <w:r w:rsidRPr="00E17F3D">
        <w:rPr>
          <w:rFonts w:ascii="Arial" w:eastAsia="Arial" w:hAnsi="Arial" w:cs="Arial"/>
          <w:color w:val="000000"/>
          <w:lang w:val="en-US"/>
        </w:rPr>
        <w:t>servlet-mapping</w:t>
      </w:r>
      <w:proofErr w:type="gramEnd"/>
      <w:r w:rsidRPr="00E17F3D">
        <w:rPr>
          <w:rFonts w:ascii="Arial" w:eastAsia="Arial" w:hAnsi="Arial" w:cs="Arial"/>
          <w:color w:val="000000"/>
          <w:lang w:val="en-US"/>
        </w:rPr>
        <w:t>&gt;</w:t>
      </w:r>
    </w:p>
    <w:p w:rsidR="009F23E6" w:rsidRPr="00E17F3D" w:rsidRDefault="009F23E6" w:rsidP="00E17F3D">
      <w:pPr>
        <w:spacing w:after="0" w:line="360" w:lineRule="auto"/>
        <w:rPr>
          <w:rFonts w:ascii="Arial" w:eastAsia="Arial" w:hAnsi="Arial" w:cs="Arial"/>
          <w:color w:val="000000"/>
          <w:lang w:val="en-US"/>
        </w:rPr>
      </w:pPr>
      <w:r w:rsidRPr="00E17F3D">
        <w:rPr>
          <w:rFonts w:ascii="Arial" w:eastAsia="Arial" w:hAnsi="Arial" w:cs="Arial"/>
          <w:color w:val="000000"/>
          <w:lang w:val="en-US"/>
        </w:rPr>
        <w:tab/>
      </w:r>
      <w:r w:rsidRPr="00E17F3D">
        <w:rPr>
          <w:rFonts w:ascii="Arial" w:eastAsia="Arial" w:hAnsi="Arial" w:cs="Arial"/>
          <w:color w:val="000000"/>
          <w:lang w:val="en-US"/>
        </w:rPr>
        <w:tab/>
        <w:t>&lt;</w:t>
      </w:r>
      <w:proofErr w:type="spellStart"/>
      <w:r w:rsidRPr="00E17F3D">
        <w:rPr>
          <w:rFonts w:ascii="Arial" w:eastAsia="Arial" w:hAnsi="Arial" w:cs="Arial"/>
          <w:color w:val="000000"/>
          <w:lang w:val="en-US"/>
        </w:rPr>
        <w:t>servlet</w:t>
      </w:r>
      <w:proofErr w:type="spellEnd"/>
      <w:r w:rsidRPr="00E17F3D">
        <w:rPr>
          <w:rFonts w:ascii="Arial" w:eastAsia="Arial" w:hAnsi="Arial" w:cs="Arial"/>
          <w:color w:val="000000"/>
          <w:lang w:val="en-US"/>
        </w:rPr>
        <w:t>-name&gt;</w:t>
      </w:r>
      <w:proofErr w:type="spellStart"/>
      <w:r w:rsidRPr="00E17F3D">
        <w:rPr>
          <w:rFonts w:ascii="Arial" w:eastAsia="Arial" w:hAnsi="Arial" w:cs="Arial"/>
          <w:color w:val="000000"/>
          <w:lang w:val="en-US"/>
        </w:rPr>
        <w:t>primeiro</w:t>
      </w:r>
      <w:proofErr w:type="spellEnd"/>
      <w:r w:rsidRPr="00E17F3D">
        <w:rPr>
          <w:rFonts w:ascii="Arial" w:eastAsia="Arial" w:hAnsi="Arial" w:cs="Arial"/>
          <w:color w:val="000000"/>
          <w:lang w:val="en-US"/>
        </w:rPr>
        <w:t>&lt;/</w:t>
      </w:r>
      <w:proofErr w:type="spellStart"/>
      <w:r w:rsidRPr="00E17F3D">
        <w:rPr>
          <w:rFonts w:ascii="Arial" w:eastAsia="Arial" w:hAnsi="Arial" w:cs="Arial"/>
          <w:color w:val="000000"/>
          <w:lang w:val="en-US"/>
        </w:rPr>
        <w:t>servlet</w:t>
      </w:r>
      <w:proofErr w:type="spellEnd"/>
      <w:r w:rsidRPr="00E17F3D">
        <w:rPr>
          <w:rFonts w:ascii="Arial" w:eastAsia="Arial" w:hAnsi="Arial" w:cs="Arial"/>
          <w:color w:val="000000"/>
          <w:lang w:val="en-US"/>
        </w:rPr>
        <w:t>-name&gt;</w:t>
      </w:r>
    </w:p>
    <w:p w:rsidR="009F23E6" w:rsidRPr="00E17F3D" w:rsidRDefault="009F23E6" w:rsidP="00E17F3D">
      <w:pPr>
        <w:spacing w:after="0" w:line="360" w:lineRule="auto"/>
        <w:rPr>
          <w:rFonts w:ascii="Arial" w:eastAsia="Arial" w:hAnsi="Arial" w:cs="Arial"/>
          <w:color w:val="000000"/>
          <w:lang w:val="en-US"/>
        </w:rPr>
      </w:pPr>
      <w:r w:rsidRPr="00E17F3D">
        <w:rPr>
          <w:rFonts w:ascii="Arial" w:eastAsia="Arial" w:hAnsi="Arial" w:cs="Arial"/>
          <w:color w:val="000000"/>
          <w:lang w:val="en-US"/>
        </w:rPr>
        <w:tab/>
      </w:r>
      <w:r w:rsidRPr="00E17F3D">
        <w:rPr>
          <w:rFonts w:ascii="Arial" w:eastAsia="Arial" w:hAnsi="Arial" w:cs="Arial"/>
          <w:color w:val="000000"/>
          <w:lang w:val="en-US"/>
        </w:rPr>
        <w:tab/>
        <w:t>&lt;</w:t>
      </w:r>
      <w:proofErr w:type="spellStart"/>
      <w:r w:rsidRPr="00E17F3D">
        <w:rPr>
          <w:rFonts w:ascii="Arial" w:eastAsia="Arial" w:hAnsi="Arial" w:cs="Arial"/>
          <w:color w:val="000000"/>
          <w:lang w:val="en-US"/>
        </w:rPr>
        <w:t>url</w:t>
      </w:r>
      <w:proofErr w:type="spellEnd"/>
      <w:r w:rsidRPr="00E17F3D">
        <w:rPr>
          <w:rFonts w:ascii="Arial" w:eastAsia="Arial" w:hAnsi="Arial" w:cs="Arial"/>
          <w:color w:val="000000"/>
          <w:lang w:val="en-US"/>
        </w:rPr>
        <w:t>-pattern&gt;/</w:t>
      </w:r>
      <w:proofErr w:type="spellStart"/>
      <w:r w:rsidRPr="00E17F3D">
        <w:rPr>
          <w:rFonts w:ascii="Arial" w:eastAsia="Arial" w:hAnsi="Arial" w:cs="Arial"/>
          <w:color w:val="000000"/>
          <w:lang w:val="en-US"/>
        </w:rPr>
        <w:t>alou</w:t>
      </w:r>
      <w:proofErr w:type="spellEnd"/>
      <w:r w:rsidRPr="00E17F3D">
        <w:rPr>
          <w:rFonts w:ascii="Arial" w:eastAsia="Arial" w:hAnsi="Arial" w:cs="Arial"/>
          <w:color w:val="000000"/>
          <w:lang w:val="en-US"/>
        </w:rPr>
        <w:t>&lt;/</w:t>
      </w:r>
      <w:proofErr w:type="spellStart"/>
      <w:r w:rsidRPr="00E17F3D">
        <w:rPr>
          <w:rFonts w:ascii="Arial" w:eastAsia="Arial" w:hAnsi="Arial" w:cs="Arial"/>
          <w:color w:val="000000"/>
          <w:lang w:val="en-US"/>
        </w:rPr>
        <w:t>url</w:t>
      </w:r>
      <w:proofErr w:type="spellEnd"/>
      <w:r w:rsidRPr="00E17F3D">
        <w:rPr>
          <w:rFonts w:ascii="Arial" w:eastAsia="Arial" w:hAnsi="Arial" w:cs="Arial"/>
          <w:color w:val="000000"/>
          <w:lang w:val="en-US"/>
        </w:rPr>
        <w:t>-pattern&gt;</w:t>
      </w:r>
    </w:p>
    <w:p w:rsidR="009F23E6" w:rsidRPr="00294370" w:rsidRDefault="009F23E6" w:rsidP="00E17F3D">
      <w:pPr>
        <w:spacing w:after="0" w:line="360" w:lineRule="auto"/>
        <w:rPr>
          <w:rFonts w:ascii="Arial" w:eastAsia="Arial" w:hAnsi="Arial" w:cs="Arial"/>
          <w:color w:val="000000"/>
          <w:lang w:val="en-US"/>
        </w:rPr>
      </w:pPr>
      <w:r w:rsidRPr="00E17F3D">
        <w:rPr>
          <w:rFonts w:ascii="Arial" w:eastAsia="Arial" w:hAnsi="Arial" w:cs="Arial"/>
          <w:color w:val="000000"/>
          <w:lang w:val="en-US"/>
        </w:rPr>
        <w:tab/>
      </w:r>
      <w:r w:rsidRPr="00294370">
        <w:rPr>
          <w:rFonts w:ascii="Arial" w:eastAsia="Arial" w:hAnsi="Arial" w:cs="Arial"/>
          <w:color w:val="000000"/>
          <w:lang w:val="en-US"/>
        </w:rPr>
        <w:t>&lt;/</w:t>
      </w:r>
      <w:proofErr w:type="spellStart"/>
      <w:r w:rsidRPr="00294370">
        <w:rPr>
          <w:rFonts w:ascii="Arial" w:eastAsia="Arial" w:hAnsi="Arial" w:cs="Arial"/>
          <w:color w:val="000000"/>
          <w:lang w:val="en-US"/>
        </w:rPr>
        <w:t>servlet</w:t>
      </w:r>
      <w:proofErr w:type="spellEnd"/>
      <w:r w:rsidRPr="00294370">
        <w:rPr>
          <w:rFonts w:ascii="Arial" w:eastAsia="Arial" w:hAnsi="Arial" w:cs="Arial"/>
          <w:color w:val="000000"/>
          <w:lang w:val="en-US"/>
        </w:rPr>
        <w:t>-mapping&gt;</w:t>
      </w:r>
    </w:p>
    <w:p w:rsidR="009F23E6" w:rsidRPr="00294370" w:rsidRDefault="009F23E6" w:rsidP="00E17F3D">
      <w:pPr>
        <w:spacing w:after="0" w:line="360" w:lineRule="auto"/>
        <w:rPr>
          <w:rFonts w:ascii="Arial" w:eastAsia="Arial" w:hAnsi="Arial" w:cs="Arial"/>
          <w:color w:val="000000"/>
          <w:lang w:val="en-US"/>
        </w:rPr>
      </w:pPr>
      <w:r w:rsidRPr="00294370">
        <w:rPr>
          <w:rFonts w:ascii="Arial" w:eastAsia="Arial" w:hAnsi="Arial" w:cs="Arial"/>
          <w:color w:val="000000"/>
          <w:lang w:val="en-US"/>
        </w:rPr>
        <w:t>&lt;/web-app&gt;</w:t>
      </w:r>
    </w:p>
    <w:p w:rsidR="009F23E6" w:rsidRPr="00294370" w:rsidRDefault="009F23E6" w:rsidP="009F23E6">
      <w:pPr>
        <w:spacing w:after="0"/>
        <w:rPr>
          <w:rFonts w:ascii="Arial" w:eastAsia="Arial" w:hAnsi="Arial" w:cs="Arial"/>
          <w:color w:val="000000"/>
          <w:lang w:val="en-US"/>
        </w:rPr>
      </w:pPr>
    </w:p>
    <w:p w:rsidR="00CB1C1D" w:rsidRPr="00294370" w:rsidRDefault="00CB1C1D" w:rsidP="00CB1C1D">
      <w:pPr>
        <w:spacing w:after="0"/>
        <w:rPr>
          <w:rFonts w:ascii="Arial" w:eastAsia="Arial" w:hAnsi="Arial" w:cs="Arial"/>
          <w:color w:val="000000"/>
          <w:lang w:val="en-US"/>
        </w:rPr>
      </w:pPr>
    </w:p>
    <w:p w:rsidR="00CB1C1D" w:rsidRPr="00294370" w:rsidRDefault="00CB1C1D" w:rsidP="00CB1C1D">
      <w:pPr>
        <w:spacing w:after="0"/>
        <w:rPr>
          <w:rFonts w:ascii="Arial" w:eastAsia="Arial" w:hAnsi="Arial" w:cs="Arial"/>
          <w:b/>
          <w:color w:val="000000"/>
          <w:sz w:val="28"/>
          <w:szCs w:val="28"/>
          <w:lang w:val="en-US"/>
        </w:rPr>
      </w:pPr>
      <w:r w:rsidRPr="00294370">
        <w:rPr>
          <w:rFonts w:ascii="Arial" w:eastAsia="Arial" w:hAnsi="Arial" w:cs="Arial"/>
          <w:b/>
          <w:color w:val="000000"/>
          <w:sz w:val="28"/>
          <w:szCs w:val="28"/>
          <w:lang w:val="en-US"/>
        </w:rPr>
        <w:t>FRAMEWORK JSF – JAVA SERVER FACES</w:t>
      </w:r>
    </w:p>
    <w:p w:rsidR="00CB1C1D" w:rsidRPr="00294370" w:rsidRDefault="00CB1C1D" w:rsidP="00CB1C1D">
      <w:pPr>
        <w:spacing w:after="0" w:line="360" w:lineRule="auto"/>
        <w:jc w:val="both"/>
        <w:rPr>
          <w:rFonts w:ascii="Arial" w:eastAsia="Arial" w:hAnsi="Arial" w:cs="Arial"/>
          <w:b/>
          <w:color w:val="000000"/>
          <w:sz w:val="28"/>
          <w:szCs w:val="28"/>
          <w:lang w:val="en-US"/>
        </w:rPr>
      </w:pPr>
    </w:p>
    <w:p w:rsidR="00CB1C1D" w:rsidRPr="00E17F3D" w:rsidRDefault="00CB1C1D" w:rsidP="00CB1C1D">
      <w:pPr>
        <w:spacing w:after="0" w:line="360" w:lineRule="auto"/>
        <w:ind w:firstLine="708"/>
        <w:jc w:val="both"/>
        <w:rPr>
          <w:rFonts w:ascii="Arial" w:eastAsia="Arial" w:hAnsi="Arial" w:cs="Arial"/>
          <w:color w:val="000000"/>
          <w:sz w:val="24"/>
          <w:szCs w:val="24"/>
        </w:rPr>
      </w:pPr>
      <w:r w:rsidRPr="00E17F3D">
        <w:rPr>
          <w:rFonts w:ascii="Arial" w:eastAsia="Arial" w:hAnsi="Arial" w:cs="Arial"/>
          <w:color w:val="000000"/>
          <w:sz w:val="24"/>
          <w:szCs w:val="24"/>
        </w:rPr>
        <w:lastRenderedPageBreak/>
        <w:t xml:space="preserve">Mais que um framework para desenvolver aplicações web de forma ágil, JSF foi incorporado </w:t>
      </w:r>
      <w:proofErr w:type="gramStart"/>
      <w:r w:rsidRPr="00E17F3D">
        <w:rPr>
          <w:rFonts w:ascii="Arial" w:eastAsia="Arial" w:hAnsi="Arial" w:cs="Arial"/>
          <w:color w:val="000000"/>
          <w:sz w:val="24"/>
          <w:szCs w:val="24"/>
        </w:rPr>
        <w:t>ao especificação J2EE</w:t>
      </w:r>
      <w:proofErr w:type="gramEnd"/>
      <w:r w:rsidRPr="00E17F3D">
        <w:rPr>
          <w:rFonts w:ascii="Arial" w:eastAsia="Arial" w:hAnsi="Arial" w:cs="Arial"/>
          <w:color w:val="000000"/>
          <w:sz w:val="24"/>
          <w:szCs w:val="24"/>
        </w:rPr>
        <w:t>.</w:t>
      </w:r>
    </w:p>
    <w:p w:rsidR="00CB1C1D" w:rsidRPr="00E17F3D" w:rsidRDefault="00CB1C1D" w:rsidP="00CB1C1D">
      <w:pPr>
        <w:spacing w:after="0" w:line="360" w:lineRule="auto"/>
        <w:ind w:firstLine="708"/>
        <w:jc w:val="both"/>
        <w:rPr>
          <w:rFonts w:ascii="Arial" w:eastAsia="Arial" w:hAnsi="Arial" w:cs="Arial"/>
          <w:color w:val="000000"/>
          <w:sz w:val="24"/>
          <w:szCs w:val="24"/>
        </w:rPr>
      </w:pPr>
    </w:p>
    <w:p w:rsidR="00CB1C1D" w:rsidRPr="00E17F3D" w:rsidRDefault="00CB1C1D" w:rsidP="00CB1C1D">
      <w:pPr>
        <w:spacing w:after="0" w:line="360" w:lineRule="auto"/>
        <w:jc w:val="both"/>
        <w:rPr>
          <w:rFonts w:ascii="Arial" w:eastAsia="Arial" w:hAnsi="Arial" w:cs="Arial"/>
          <w:b/>
          <w:color w:val="000000"/>
          <w:sz w:val="24"/>
          <w:szCs w:val="24"/>
        </w:rPr>
      </w:pPr>
      <w:r w:rsidRPr="00E17F3D">
        <w:rPr>
          <w:rFonts w:ascii="Arial" w:eastAsia="Arial" w:hAnsi="Arial" w:cs="Arial"/>
          <w:b/>
          <w:color w:val="000000"/>
          <w:sz w:val="24"/>
          <w:szCs w:val="24"/>
        </w:rPr>
        <w:t>Quais os "módulos" que compõem o JSF?</w:t>
      </w:r>
    </w:p>
    <w:p w:rsidR="00CB1C1D" w:rsidRPr="00E17F3D" w:rsidRDefault="00CB1C1D" w:rsidP="00CB1C1D">
      <w:pPr>
        <w:pStyle w:val="PargrafodaLista"/>
        <w:numPr>
          <w:ilvl w:val="0"/>
          <w:numId w:val="8"/>
        </w:numPr>
        <w:tabs>
          <w:tab w:val="num" w:pos="960"/>
        </w:tabs>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Componentes</w:t>
      </w:r>
    </w:p>
    <w:p w:rsidR="00CB1C1D" w:rsidRPr="00E17F3D" w:rsidRDefault="00CB1C1D" w:rsidP="00CB1C1D">
      <w:pPr>
        <w:pStyle w:val="PargrafodaLista"/>
        <w:numPr>
          <w:ilvl w:val="0"/>
          <w:numId w:val="8"/>
        </w:numPr>
        <w:tabs>
          <w:tab w:val="num" w:pos="960"/>
        </w:tabs>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Eventos</w:t>
      </w:r>
    </w:p>
    <w:p w:rsidR="00CB1C1D" w:rsidRPr="00E17F3D" w:rsidRDefault="00CB1C1D" w:rsidP="00CB1C1D">
      <w:pPr>
        <w:pStyle w:val="PargrafodaLista"/>
        <w:numPr>
          <w:ilvl w:val="0"/>
          <w:numId w:val="8"/>
        </w:numPr>
        <w:tabs>
          <w:tab w:val="num" w:pos="960"/>
        </w:tabs>
        <w:spacing w:after="0" w:line="360" w:lineRule="auto"/>
        <w:jc w:val="both"/>
        <w:rPr>
          <w:rFonts w:ascii="Arial" w:eastAsia="Arial" w:hAnsi="Arial" w:cs="Arial"/>
          <w:color w:val="000000"/>
          <w:sz w:val="24"/>
          <w:szCs w:val="24"/>
        </w:rPr>
      </w:pPr>
      <w:proofErr w:type="spellStart"/>
      <w:r w:rsidRPr="00E17F3D">
        <w:rPr>
          <w:rFonts w:ascii="Arial" w:eastAsia="Arial" w:hAnsi="Arial" w:cs="Arial"/>
          <w:color w:val="000000"/>
          <w:sz w:val="24"/>
          <w:szCs w:val="24"/>
        </w:rPr>
        <w:t>Valiação</w:t>
      </w:r>
      <w:proofErr w:type="spellEnd"/>
      <w:r w:rsidRPr="00E17F3D">
        <w:rPr>
          <w:rFonts w:ascii="Arial" w:eastAsia="Arial" w:hAnsi="Arial" w:cs="Arial"/>
          <w:color w:val="000000"/>
          <w:sz w:val="24"/>
          <w:szCs w:val="24"/>
        </w:rPr>
        <w:t xml:space="preserve"> e conversões </w:t>
      </w:r>
    </w:p>
    <w:p w:rsidR="00CB1C1D" w:rsidRPr="00E17F3D" w:rsidRDefault="00CB1C1D" w:rsidP="00CB1C1D">
      <w:pPr>
        <w:pStyle w:val="PargrafodaLista"/>
        <w:numPr>
          <w:ilvl w:val="0"/>
          <w:numId w:val="8"/>
        </w:numPr>
        <w:tabs>
          <w:tab w:val="num" w:pos="960"/>
        </w:tabs>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Navegabilidade</w:t>
      </w:r>
    </w:p>
    <w:p w:rsidR="00CB1C1D" w:rsidRPr="00E17F3D" w:rsidRDefault="00CB1C1D" w:rsidP="00CB1C1D">
      <w:pPr>
        <w:pStyle w:val="PargrafodaLista"/>
        <w:numPr>
          <w:ilvl w:val="0"/>
          <w:numId w:val="8"/>
        </w:numPr>
        <w:tabs>
          <w:tab w:val="num" w:pos="960"/>
        </w:tabs>
        <w:spacing w:after="0" w:line="360" w:lineRule="auto"/>
        <w:jc w:val="both"/>
        <w:rPr>
          <w:rFonts w:ascii="Arial" w:eastAsia="Arial" w:hAnsi="Arial" w:cs="Arial"/>
          <w:color w:val="000000"/>
          <w:sz w:val="24"/>
          <w:szCs w:val="24"/>
        </w:rPr>
      </w:pPr>
      <w:proofErr w:type="spellStart"/>
      <w:r w:rsidRPr="00E17F3D">
        <w:rPr>
          <w:rFonts w:ascii="Arial" w:eastAsia="Arial" w:hAnsi="Arial" w:cs="Arial"/>
          <w:color w:val="000000"/>
          <w:sz w:val="24"/>
          <w:szCs w:val="24"/>
        </w:rPr>
        <w:t>Backbeans</w:t>
      </w:r>
      <w:proofErr w:type="spellEnd"/>
    </w:p>
    <w:p w:rsidR="00CB1C1D" w:rsidRPr="00E17F3D" w:rsidRDefault="00CB1C1D" w:rsidP="00CB1C1D">
      <w:pPr>
        <w:spacing w:after="0" w:line="360" w:lineRule="auto"/>
        <w:jc w:val="both"/>
        <w:rPr>
          <w:rFonts w:ascii="Arial" w:eastAsia="Arial" w:hAnsi="Arial" w:cs="Arial"/>
          <w:color w:val="000000"/>
          <w:sz w:val="24"/>
          <w:szCs w:val="24"/>
        </w:rPr>
      </w:pPr>
    </w:p>
    <w:p w:rsidR="00CB1C1D" w:rsidRPr="00E17F3D" w:rsidRDefault="00CB1C1D" w:rsidP="00CB1C1D">
      <w:pPr>
        <w:spacing w:after="0" w:line="360" w:lineRule="auto"/>
        <w:jc w:val="both"/>
        <w:rPr>
          <w:rFonts w:ascii="Arial" w:eastAsia="Arial" w:hAnsi="Arial" w:cs="Arial"/>
          <w:b/>
          <w:color w:val="000000"/>
          <w:sz w:val="24"/>
          <w:szCs w:val="24"/>
        </w:rPr>
      </w:pPr>
      <w:r w:rsidRPr="00E17F3D">
        <w:rPr>
          <w:rFonts w:ascii="Arial" w:eastAsia="Arial" w:hAnsi="Arial" w:cs="Arial"/>
          <w:b/>
          <w:color w:val="000000"/>
          <w:sz w:val="24"/>
          <w:szCs w:val="24"/>
        </w:rPr>
        <w:t>Divisão de papéis com JSF?</w:t>
      </w:r>
    </w:p>
    <w:p w:rsidR="00CB1C1D" w:rsidRPr="00E17F3D" w:rsidRDefault="00CB1C1D" w:rsidP="00CB1C1D">
      <w:pPr>
        <w:spacing w:after="0" w:line="360" w:lineRule="auto"/>
        <w:jc w:val="both"/>
        <w:rPr>
          <w:rFonts w:ascii="Arial" w:eastAsia="Arial" w:hAnsi="Arial" w:cs="Arial"/>
          <w:color w:val="000000"/>
          <w:sz w:val="24"/>
          <w:szCs w:val="24"/>
        </w:rPr>
      </w:pPr>
    </w:p>
    <w:p w:rsidR="00CB1C1D" w:rsidRPr="00E17F3D" w:rsidRDefault="00CB1C1D" w:rsidP="00CB1C1D">
      <w:pPr>
        <w:pStyle w:val="PargrafodaLista"/>
        <w:numPr>
          <w:ilvl w:val="0"/>
          <w:numId w:val="9"/>
        </w:numPr>
        <w:tabs>
          <w:tab w:val="num" w:pos="960"/>
        </w:tabs>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Web-Design: Quem cria a "cara" da aplicação, em nosso caso usando HTML</w:t>
      </w:r>
    </w:p>
    <w:p w:rsidR="00CB1C1D" w:rsidRPr="00E17F3D" w:rsidRDefault="00CB1C1D" w:rsidP="00CB1C1D">
      <w:pPr>
        <w:tabs>
          <w:tab w:val="num" w:pos="960"/>
        </w:tabs>
        <w:spacing w:after="0" w:line="360" w:lineRule="auto"/>
        <w:ind w:left="960"/>
        <w:jc w:val="both"/>
        <w:rPr>
          <w:rFonts w:ascii="Arial" w:eastAsia="Arial" w:hAnsi="Arial" w:cs="Arial"/>
          <w:color w:val="000000"/>
          <w:sz w:val="24"/>
          <w:szCs w:val="24"/>
        </w:rPr>
      </w:pPr>
    </w:p>
    <w:p w:rsidR="00CB1C1D" w:rsidRPr="00E17F3D" w:rsidRDefault="00CB1C1D" w:rsidP="00CB1C1D">
      <w:pPr>
        <w:pStyle w:val="PargrafodaLista"/>
        <w:numPr>
          <w:ilvl w:val="0"/>
          <w:numId w:val="9"/>
        </w:numPr>
        <w:tabs>
          <w:tab w:val="num" w:pos="960"/>
        </w:tabs>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 xml:space="preserve">Desenvolvedores de aplicação: Quem é responsável por programar objetos, validadores, classes de suporte </w:t>
      </w:r>
      <w:proofErr w:type="spellStart"/>
      <w:r w:rsidRPr="00E17F3D">
        <w:rPr>
          <w:rFonts w:ascii="Arial" w:eastAsia="Arial" w:hAnsi="Arial" w:cs="Arial"/>
          <w:color w:val="000000"/>
          <w:sz w:val="24"/>
          <w:szCs w:val="24"/>
        </w:rPr>
        <w:t>etc</w:t>
      </w:r>
      <w:proofErr w:type="spellEnd"/>
    </w:p>
    <w:p w:rsidR="00CB1C1D" w:rsidRPr="00E17F3D" w:rsidRDefault="00CB1C1D" w:rsidP="00CB1C1D">
      <w:pPr>
        <w:tabs>
          <w:tab w:val="num" w:pos="960"/>
        </w:tabs>
        <w:spacing w:after="0" w:line="360" w:lineRule="auto"/>
        <w:ind w:left="960"/>
        <w:jc w:val="both"/>
        <w:rPr>
          <w:rFonts w:ascii="Arial" w:eastAsia="Arial" w:hAnsi="Arial" w:cs="Arial"/>
          <w:color w:val="000000"/>
          <w:sz w:val="24"/>
          <w:szCs w:val="24"/>
        </w:rPr>
      </w:pPr>
    </w:p>
    <w:p w:rsidR="00CB1C1D" w:rsidRPr="00E17F3D" w:rsidRDefault="00CB1C1D" w:rsidP="00CB1C1D">
      <w:pPr>
        <w:pStyle w:val="PargrafodaLista"/>
        <w:numPr>
          <w:ilvl w:val="0"/>
          <w:numId w:val="9"/>
        </w:numPr>
        <w:tabs>
          <w:tab w:val="num" w:pos="960"/>
        </w:tabs>
        <w:spacing w:after="0" w:line="360" w:lineRule="auto"/>
        <w:jc w:val="both"/>
        <w:rPr>
          <w:rFonts w:ascii="Arial" w:eastAsia="Arial" w:hAnsi="Arial" w:cs="Arial"/>
          <w:color w:val="000000"/>
          <w:sz w:val="24"/>
          <w:szCs w:val="24"/>
        </w:rPr>
      </w:pPr>
      <w:proofErr w:type="spellStart"/>
      <w:r w:rsidRPr="00E17F3D">
        <w:rPr>
          <w:rFonts w:ascii="Arial" w:eastAsia="Arial" w:hAnsi="Arial" w:cs="Arial"/>
          <w:color w:val="000000"/>
          <w:sz w:val="24"/>
          <w:szCs w:val="24"/>
        </w:rPr>
        <w:t>Desenvovedores</w:t>
      </w:r>
      <w:proofErr w:type="spellEnd"/>
      <w:r w:rsidRPr="00E17F3D">
        <w:rPr>
          <w:rFonts w:ascii="Arial" w:eastAsia="Arial" w:hAnsi="Arial" w:cs="Arial"/>
          <w:color w:val="000000"/>
          <w:sz w:val="24"/>
          <w:szCs w:val="24"/>
        </w:rPr>
        <w:t xml:space="preserve"> de componentes: Normalmente, o cara que tem uma boa experiência em programar interface com o usuário e prefere criar </w:t>
      </w:r>
      <w:proofErr w:type="spellStart"/>
      <w:proofErr w:type="gramStart"/>
      <w:r w:rsidRPr="00E17F3D">
        <w:rPr>
          <w:rFonts w:ascii="Arial" w:eastAsia="Arial" w:hAnsi="Arial" w:cs="Arial"/>
          <w:color w:val="000000"/>
          <w:sz w:val="24"/>
          <w:szCs w:val="24"/>
        </w:rPr>
        <w:t>UIComponents</w:t>
      </w:r>
      <w:proofErr w:type="spellEnd"/>
      <w:proofErr w:type="gramEnd"/>
      <w:r w:rsidRPr="00E17F3D">
        <w:rPr>
          <w:rFonts w:ascii="Arial" w:eastAsia="Arial" w:hAnsi="Arial" w:cs="Arial"/>
          <w:color w:val="000000"/>
          <w:sz w:val="24"/>
          <w:szCs w:val="24"/>
        </w:rPr>
        <w:t xml:space="preserve"> customizados.</w:t>
      </w:r>
    </w:p>
    <w:p w:rsidR="00CB1C1D" w:rsidRPr="00E17F3D" w:rsidRDefault="00CB1C1D" w:rsidP="00CB1C1D">
      <w:pPr>
        <w:tabs>
          <w:tab w:val="num" w:pos="960"/>
        </w:tabs>
        <w:spacing w:after="0" w:line="360" w:lineRule="auto"/>
        <w:ind w:left="960"/>
        <w:jc w:val="both"/>
        <w:rPr>
          <w:rFonts w:ascii="Arial" w:eastAsia="Arial" w:hAnsi="Arial" w:cs="Arial"/>
          <w:color w:val="000000"/>
          <w:sz w:val="24"/>
          <w:szCs w:val="24"/>
        </w:rPr>
      </w:pPr>
    </w:p>
    <w:p w:rsidR="00CB1C1D" w:rsidRPr="00E17F3D" w:rsidRDefault="00CB1C1D" w:rsidP="00CB1C1D">
      <w:pPr>
        <w:pStyle w:val="PargrafodaLista"/>
        <w:numPr>
          <w:ilvl w:val="0"/>
          <w:numId w:val="9"/>
        </w:numPr>
        <w:tabs>
          <w:tab w:val="num" w:pos="960"/>
        </w:tabs>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Arquitetos de aplicação: O responsável por planejar a aplicação se preocupando com: Escalabilidade, comunicação entre os módulos, Persistência, Transação etc. (Nosso conhecido plano arquitetural).</w:t>
      </w:r>
    </w:p>
    <w:p w:rsidR="00CB1C1D" w:rsidRPr="00E17F3D" w:rsidRDefault="00CB1C1D" w:rsidP="00CB1C1D">
      <w:pPr>
        <w:tabs>
          <w:tab w:val="num" w:pos="960"/>
        </w:tabs>
        <w:spacing w:after="0" w:line="360" w:lineRule="auto"/>
        <w:ind w:left="960"/>
        <w:jc w:val="both"/>
        <w:rPr>
          <w:rFonts w:ascii="Arial" w:eastAsia="Arial" w:hAnsi="Arial" w:cs="Arial"/>
          <w:color w:val="000000"/>
          <w:sz w:val="24"/>
          <w:szCs w:val="24"/>
        </w:rPr>
      </w:pPr>
    </w:p>
    <w:p w:rsidR="00CB1C1D" w:rsidRPr="00E17F3D" w:rsidRDefault="00CB1C1D" w:rsidP="00CB1C1D">
      <w:pPr>
        <w:pStyle w:val="PargrafodaLista"/>
        <w:numPr>
          <w:ilvl w:val="0"/>
          <w:numId w:val="9"/>
        </w:numPr>
        <w:tabs>
          <w:tab w:val="num" w:pos="960"/>
        </w:tabs>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Fornecedores de ferramentas: São os que fornecem ferramentas para auxiliar na produtividade do time.</w:t>
      </w:r>
    </w:p>
    <w:p w:rsidR="00CB1C1D" w:rsidRPr="00E17F3D" w:rsidRDefault="00CB1C1D" w:rsidP="00CB1C1D">
      <w:pPr>
        <w:tabs>
          <w:tab w:val="num" w:pos="960"/>
        </w:tabs>
        <w:spacing w:after="0" w:line="360" w:lineRule="auto"/>
        <w:jc w:val="both"/>
        <w:rPr>
          <w:rFonts w:ascii="Arial" w:eastAsia="Arial" w:hAnsi="Arial" w:cs="Arial"/>
          <w:color w:val="000000"/>
          <w:sz w:val="24"/>
          <w:szCs w:val="24"/>
        </w:rPr>
      </w:pPr>
    </w:p>
    <w:p w:rsidR="00CB1C1D" w:rsidRPr="00E17F3D" w:rsidRDefault="00CB1C1D" w:rsidP="00CB1C1D">
      <w:pPr>
        <w:pStyle w:val="PargrafodaLista"/>
        <w:numPr>
          <w:ilvl w:val="0"/>
          <w:numId w:val="9"/>
        </w:numPr>
        <w:tabs>
          <w:tab w:val="num" w:pos="960"/>
        </w:tabs>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Embora haja a definição de papéis é muito comum a acumulação de papéis e até mesmo a divisão de um papel.</w:t>
      </w:r>
    </w:p>
    <w:p w:rsidR="00CB1C1D" w:rsidRPr="00E17F3D" w:rsidRDefault="00CB1C1D" w:rsidP="00CB1C1D">
      <w:pPr>
        <w:spacing w:after="0" w:line="360" w:lineRule="auto"/>
        <w:jc w:val="both"/>
        <w:rPr>
          <w:rFonts w:ascii="Arial" w:eastAsia="Arial" w:hAnsi="Arial" w:cs="Arial"/>
          <w:color w:val="000000"/>
          <w:sz w:val="24"/>
          <w:szCs w:val="24"/>
        </w:rPr>
      </w:pPr>
    </w:p>
    <w:p w:rsidR="00CB1C1D" w:rsidRPr="00E17F3D" w:rsidRDefault="00CB1C1D" w:rsidP="00CB1C1D">
      <w:pPr>
        <w:spacing w:after="0" w:line="360" w:lineRule="auto"/>
        <w:jc w:val="both"/>
        <w:rPr>
          <w:rFonts w:ascii="Arial" w:eastAsia="Arial" w:hAnsi="Arial" w:cs="Arial"/>
          <w:b/>
          <w:color w:val="000000"/>
          <w:sz w:val="24"/>
          <w:szCs w:val="24"/>
        </w:rPr>
      </w:pPr>
      <w:r w:rsidRPr="00E17F3D">
        <w:rPr>
          <w:rFonts w:ascii="Arial" w:eastAsia="Arial" w:hAnsi="Arial" w:cs="Arial"/>
          <w:b/>
          <w:color w:val="000000"/>
          <w:sz w:val="24"/>
          <w:szCs w:val="24"/>
        </w:rPr>
        <w:t>O que JSF trás de bom?</w:t>
      </w:r>
    </w:p>
    <w:p w:rsidR="00CB1C1D" w:rsidRPr="00E17F3D" w:rsidRDefault="00CB1C1D" w:rsidP="00CB1C1D">
      <w:pPr>
        <w:tabs>
          <w:tab w:val="num" w:pos="960"/>
        </w:tabs>
        <w:spacing w:after="0" w:line="360" w:lineRule="auto"/>
        <w:ind w:left="960"/>
        <w:jc w:val="both"/>
        <w:rPr>
          <w:rFonts w:ascii="Arial" w:eastAsia="Arial" w:hAnsi="Arial" w:cs="Arial"/>
          <w:color w:val="000000"/>
          <w:sz w:val="24"/>
          <w:szCs w:val="24"/>
        </w:rPr>
      </w:pPr>
    </w:p>
    <w:p w:rsidR="00CB1C1D" w:rsidRPr="00E17F3D" w:rsidRDefault="00CB1C1D" w:rsidP="00CB1C1D">
      <w:pPr>
        <w:numPr>
          <w:ilvl w:val="0"/>
          <w:numId w:val="10"/>
        </w:numPr>
        <w:tabs>
          <w:tab w:val="num" w:pos="960"/>
        </w:tabs>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lastRenderedPageBreak/>
        <w:t>MVC para aplicações web</w:t>
      </w:r>
    </w:p>
    <w:p w:rsidR="00CB1C1D" w:rsidRPr="00E17F3D" w:rsidRDefault="00CB1C1D" w:rsidP="00CB1C1D">
      <w:pPr>
        <w:numPr>
          <w:ilvl w:val="0"/>
          <w:numId w:val="10"/>
        </w:numPr>
        <w:tabs>
          <w:tab w:val="num" w:pos="960"/>
        </w:tabs>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 xml:space="preserve">"fácil" de usar </w:t>
      </w:r>
    </w:p>
    <w:p w:rsidR="00CB1C1D" w:rsidRPr="00E17F3D" w:rsidRDefault="00CB1C1D" w:rsidP="00CB1C1D">
      <w:pPr>
        <w:numPr>
          <w:ilvl w:val="0"/>
          <w:numId w:val="10"/>
        </w:numPr>
        <w:tabs>
          <w:tab w:val="num" w:pos="960"/>
        </w:tabs>
        <w:spacing w:after="0" w:line="360" w:lineRule="auto"/>
        <w:jc w:val="both"/>
        <w:rPr>
          <w:rFonts w:ascii="Arial" w:eastAsia="Arial" w:hAnsi="Arial" w:cs="Arial"/>
          <w:color w:val="000000"/>
          <w:sz w:val="24"/>
          <w:szCs w:val="24"/>
        </w:rPr>
      </w:pPr>
      <w:proofErr w:type="gramStart"/>
      <w:r w:rsidRPr="00E17F3D">
        <w:rPr>
          <w:rFonts w:ascii="Arial" w:eastAsia="Arial" w:hAnsi="Arial" w:cs="Arial"/>
          <w:color w:val="000000"/>
          <w:sz w:val="24"/>
          <w:szCs w:val="24"/>
        </w:rPr>
        <w:t>componentes</w:t>
      </w:r>
      <w:proofErr w:type="gramEnd"/>
      <w:r w:rsidRPr="00E17F3D">
        <w:rPr>
          <w:rFonts w:ascii="Arial" w:eastAsia="Arial" w:hAnsi="Arial" w:cs="Arial"/>
          <w:color w:val="000000"/>
          <w:sz w:val="24"/>
          <w:szCs w:val="24"/>
        </w:rPr>
        <w:t xml:space="preserve"> extensíveis</w:t>
      </w:r>
    </w:p>
    <w:p w:rsidR="00CB1C1D" w:rsidRPr="00E17F3D" w:rsidRDefault="00CB1C1D" w:rsidP="00CB1C1D">
      <w:pPr>
        <w:numPr>
          <w:ilvl w:val="0"/>
          <w:numId w:val="10"/>
        </w:numPr>
        <w:tabs>
          <w:tab w:val="num" w:pos="960"/>
        </w:tabs>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 xml:space="preserve">Boa demanda do </w:t>
      </w:r>
      <w:proofErr w:type="spellStart"/>
      <w:r w:rsidRPr="00E17F3D">
        <w:rPr>
          <w:rFonts w:ascii="Arial" w:eastAsia="Arial" w:hAnsi="Arial" w:cs="Arial"/>
          <w:color w:val="000000"/>
          <w:sz w:val="24"/>
          <w:szCs w:val="24"/>
        </w:rPr>
        <w:t>mecado</w:t>
      </w:r>
      <w:proofErr w:type="spellEnd"/>
      <w:r w:rsidRPr="00E17F3D">
        <w:rPr>
          <w:rFonts w:ascii="Arial" w:eastAsia="Arial" w:hAnsi="Arial" w:cs="Arial"/>
          <w:color w:val="000000"/>
          <w:sz w:val="24"/>
          <w:szCs w:val="24"/>
        </w:rPr>
        <w:t xml:space="preserve"> e conseqüentemente dos desenvolvedores</w:t>
      </w:r>
    </w:p>
    <w:p w:rsidR="00CB1C1D" w:rsidRPr="00E17F3D" w:rsidRDefault="00CB1C1D" w:rsidP="00CB1C1D">
      <w:pPr>
        <w:numPr>
          <w:ilvl w:val="0"/>
          <w:numId w:val="10"/>
        </w:numPr>
        <w:tabs>
          <w:tab w:val="num" w:pos="960"/>
        </w:tabs>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Código aberto</w:t>
      </w:r>
    </w:p>
    <w:p w:rsidR="00CB1C1D" w:rsidRPr="00E17F3D" w:rsidRDefault="00CB1C1D" w:rsidP="00CB1C1D">
      <w:pPr>
        <w:spacing w:after="0" w:line="360" w:lineRule="auto"/>
        <w:jc w:val="both"/>
        <w:rPr>
          <w:rFonts w:ascii="Arial" w:eastAsia="Arial" w:hAnsi="Arial" w:cs="Arial"/>
          <w:color w:val="000000"/>
          <w:sz w:val="24"/>
          <w:szCs w:val="24"/>
        </w:rPr>
      </w:pPr>
    </w:p>
    <w:p w:rsidR="00CB1C1D" w:rsidRPr="00E17F3D" w:rsidRDefault="00CB1C1D" w:rsidP="00CB1C1D">
      <w:pPr>
        <w:spacing w:after="0" w:line="360" w:lineRule="auto"/>
        <w:jc w:val="both"/>
        <w:rPr>
          <w:rFonts w:ascii="Arial" w:eastAsia="Arial" w:hAnsi="Arial" w:cs="Arial"/>
          <w:b/>
          <w:color w:val="000000"/>
          <w:sz w:val="24"/>
          <w:szCs w:val="24"/>
        </w:rPr>
      </w:pPr>
      <w:r w:rsidRPr="00E17F3D">
        <w:rPr>
          <w:rFonts w:ascii="Arial" w:eastAsia="Arial" w:hAnsi="Arial" w:cs="Arial"/>
          <w:b/>
          <w:color w:val="000000"/>
          <w:sz w:val="24"/>
          <w:szCs w:val="24"/>
        </w:rPr>
        <w:t xml:space="preserve">O que temos de diferente com </w:t>
      </w:r>
      <w:proofErr w:type="gramStart"/>
      <w:r w:rsidRPr="00E17F3D">
        <w:rPr>
          <w:rFonts w:ascii="Arial" w:eastAsia="Arial" w:hAnsi="Arial" w:cs="Arial"/>
          <w:b/>
          <w:color w:val="000000"/>
          <w:sz w:val="24"/>
          <w:szCs w:val="24"/>
        </w:rPr>
        <w:t>JSF ?</w:t>
      </w:r>
      <w:proofErr w:type="gramEnd"/>
    </w:p>
    <w:p w:rsidR="00CB1C1D" w:rsidRPr="00E17F3D" w:rsidRDefault="00CB1C1D" w:rsidP="00CB1C1D">
      <w:pPr>
        <w:tabs>
          <w:tab w:val="num" w:pos="960"/>
        </w:tabs>
        <w:spacing w:after="0" w:line="360" w:lineRule="auto"/>
        <w:ind w:left="960"/>
        <w:jc w:val="both"/>
        <w:rPr>
          <w:rFonts w:ascii="Arial" w:eastAsia="Arial" w:hAnsi="Arial" w:cs="Arial"/>
          <w:color w:val="000000"/>
          <w:sz w:val="24"/>
          <w:szCs w:val="24"/>
        </w:rPr>
      </w:pPr>
    </w:p>
    <w:p w:rsidR="00CB1C1D" w:rsidRPr="00E17F3D" w:rsidRDefault="00CB1C1D" w:rsidP="00CB1C1D">
      <w:pPr>
        <w:numPr>
          <w:ilvl w:val="0"/>
          <w:numId w:val="11"/>
        </w:numPr>
        <w:tabs>
          <w:tab w:val="num" w:pos="960"/>
        </w:tabs>
        <w:spacing w:after="0" w:line="360" w:lineRule="auto"/>
        <w:jc w:val="both"/>
        <w:rPr>
          <w:rFonts w:ascii="Arial" w:eastAsia="Arial" w:hAnsi="Arial" w:cs="Arial"/>
          <w:color w:val="000000"/>
          <w:sz w:val="24"/>
          <w:szCs w:val="24"/>
        </w:rPr>
      </w:pPr>
      <w:proofErr w:type="gramStart"/>
      <w:r w:rsidRPr="00E17F3D">
        <w:rPr>
          <w:rFonts w:ascii="Arial" w:eastAsia="Arial" w:hAnsi="Arial" w:cs="Arial"/>
          <w:color w:val="000000"/>
          <w:sz w:val="24"/>
          <w:szCs w:val="24"/>
        </w:rPr>
        <w:t>Se tornou</w:t>
      </w:r>
      <w:proofErr w:type="gramEnd"/>
      <w:r w:rsidRPr="00E17F3D">
        <w:rPr>
          <w:rFonts w:ascii="Arial" w:eastAsia="Arial" w:hAnsi="Arial" w:cs="Arial"/>
          <w:color w:val="000000"/>
          <w:sz w:val="24"/>
          <w:szCs w:val="24"/>
        </w:rPr>
        <w:t xml:space="preserve"> um padrão </w:t>
      </w:r>
    </w:p>
    <w:p w:rsidR="00CB1C1D" w:rsidRPr="00E17F3D" w:rsidRDefault="00CB1C1D" w:rsidP="00CB1C1D">
      <w:pPr>
        <w:numPr>
          <w:ilvl w:val="0"/>
          <w:numId w:val="11"/>
        </w:numPr>
        <w:tabs>
          <w:tab w:val="num" w:pos="960"/>
        </w:tabs>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Uso de componentes (cuidado, não confundir com componentes de negócio)</w:t>
      </w:r>
    </w:p>
    <w:p w:rsidR="00CB1C1D" w:rsidRPr="00E17F3D" w:rsidRDefault="00CB1C1D" w:rsidP="00CB1C1D">
      <w:pPr>
        <w:numPr>
          <w:ilvl w:val="0"/>
          <w:numId w:val="11"/>
        </w:numPr>
        <w:tabs>
          <w:tab w:val="num" w:pos="960"/>
        </w:tabs>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 xml:space="preserve">Conceito de evento para os componentes (temos um conceito muito parecido com </w:t>
      </w:r>
      <w:proofErr w:type="gramStart"/>
      <w:r w:rsidRPr="00E17F3D">
        <w:rPr>
          <w:rFonts w:ascii="Arial" w:eastAsia="Arial" w:hAnsi="Arial" w:cs="Arial"/>
          <w:color w:val="000000"/>
          <w:sz w:val="24"/>
          <w:szCs w:val="24"/>
        </w:rPr>
        <w:t>os componentes swing</w:t>
      </w:r>
      <w:proofErr w:type="gramEnd"/>
      <w:r w:rsidRPr="00E17F3D">
        <w:rPr>
          <w:rFonts w:ascii="Arial" w:eastAsia="Arial" w:hAnsi="Arial" w:cs="Arial"/>
          <w:color w:val="000000"/>
          <w:sz w:val="24"/>
          <w:szCs w:val="24"/>
        </w:rPr>
        <w:t>)</w:t>
      </w:r>
    </w:p>
    <w:p w:rsidR="00CB1C1D" w:rsidRPr="00E17F3D" w:rsidRDefault="00CB1C1D" w:rsidP="00CB1C1D">
      <w:pPr>
        <w:numPr>
          <w:ilvl w:val="0"/>
          <w:numId w:val="11"/>
        </w:numPr>
        <w:tabs>
          <w:tab w:val="num" w:pos="960"/>
        </w:tabs>
        <w:spacing w:after="0" w:line="360" w:lineRule="auto"/>
        <w:jc w:val="both"/>
        <w:rPr>
          <w:rFonts w:ascii="Arial" w:eastAsia="Arial" w:hAnsi="Arial" w:cs="Arial"/>
          <w:color w:val="000000"/>
          <w:sz w:val="24"/>
          <w:szCs w:val="24"/>
        </w:rPr>
      </w:pPr>
      <w:proofErr w:type="gramStart"/>
      <w:r w:rsidRPr="00E17F3D">
        <w:rPr>
          <w:rFonts w:ascii="Arial" w:eastAsia="Arial" w:hAnsi="Arial" w:cs="Arial"/>
          <w:color w:val="000000"/>
          <w:sz w:val="24"/>
          <w:szCs w:val="24"/>
        </w:rPr>
        <w:t>Gerencia estados</w:t>
      </w:r>
      <w:proofErr w:type="gramEnd"/>
      <w:r w:rsidRPr="00E17F3D">
        <w:rPr>
          <w:rFonts w:ascii="Arial" w:eastAsia="Arial" w:hAnsi="Arial" w:cs="Arial"/>
          <w:color w:val="000000"/>
          <w:sz w:val="24"/>
          <w:szCs w:val="24"/>
        </w:rPr>
        <w:t xml:space="preserve"> dos componentes</w:t>
      </w:r>
    </w:p>
    <w:p w:rsidR="00CB1C1D" w:rsidRPr="00E17F3D" w:rsidRDefault="00CB1C1D" w:rsidP="00CB1C1D">
      <w:pPr>
        <w:spacing w:after="0" w:line="360" w:lineRule="auto"/>
        <w:jc w:val="both"/>
        <w:rPr>
          <w:rFonts w:ascii="Arial" w:eastAsia="Arial" w:hAnsi="Arial" w:cs="Arial"/>
          <w:color w:val="000000"/>
          <w:sz w:val="24"/>
          <w:szCs w:val="24"/>
        </w:rPr>
      </w:pPr>
    </w:p>
    <w:p w:rsidR="00CB1C1D" w:rsidRPr="00E17F3D" w:rsidRDefault="00CB1C1D" w:rsidP="00CB1C1D">
      <w:pPr>
        <w:spacing w:after="0" w:line="360" w:lineRule="auto"/>
        <w:jc w:val="both"/>
        <w:rPr>
          <w:rFonts w:ascii="Arial" w:eastAsia="Arial" w:hAnsi="Arial" w:cs="Arial"/>
          <w:b/>
          <w:color w:val="000000"/>
          <w:sz w:val="24"/>
          <w:szCs w:val="24"/>
        </w:rPr>
      </w:pPr>
      <w:r w:rsidRPr="00E17F3D">
        <w:rPr>
          <w:rFonts w:ascii="Arial" w:eastAsia="Arial" w:hAnsi="Arial" w:cs="Arial"/>
          <w:b/>
          <w:color w:val="000000"/>
          <w:sz w:val="24"/>
          <w:szCs w:val="24"/>
        </w:rPr>
        <w:t>Curiosidade</w:t>
      </w:r>
    </w:p>
    <w:p w:rsidR="00CB1C1D" w:rsidRPr="00E17F3D" w:rsidRDefault="00CB1C1D" w:rsidP="00CB1C1D">
      <w:pPr>
        <w:tabs>
          <w:tab w:val="num" w:pos="960"/>
        </w:tabs>
        <w:spacing w:after="0" w:line="360" w:lineRule="auto"/>
        <w:ind w:left="960"/>
        <w:jc w:val="both"/>
        <w:rPr>
          <w:rFonts w:ascii="Arial" w:eastAsia="Arial" w:hAnsi="Arial" w:cs="Arial"/>
          <w:color w:val="000000"/>
          <w:sz w:val="24"/>
          <w:szCs w:val="24"/>
        </w:rPr>
      </w:pPr>
    </w:p>
    <w:p w:rsidR="00CB1C1D" w:rsidRPr="00E17F3D" w:rsidRDefault="00CB1C1D" w:rsidP="00CB1C1D">
      <w:pPr>
        <w:numPr>
          <w:ilvl w:val="0"/>
          <w:numId w:val="12"/>
        </w:numPr>
        <w:spacing w:after="0" w:line="360" w:lineRule="auto"/>
        <w:jc w:val="both"/>
        <w:rPr>
          <w:rFonts w:ascii="Arial" w:eastAsia="Arial" w:hAnsi="Arial" w:cs="Arial"/>
          <w:color w:val="000000"/>
          <w:sz w:val="24"/>
          <w:szCs w:val="24"/>
        </w:rPr>
      </w:pPr>
      <w:proofErr w:type="spellStart"/>
      <w:r w:rsidRPr="00E17F3D">
        <w:rPr>
          <w:rFonts w:ascii="Arial" w:eastAsia="Arial" w:hAnsi="Arial" w:cs="Arial"/>
          <w:color w:val="000000"/>
          <w:sz w:val="24"/>
          <w:szCs w:val="24"/>
        </w:rPr>
        <w:t>Struts</w:t>
      </w:r>
      <w:proofErr w:type="spellEnd"/>
      <w:r w:rsidRPr="00E17F3D">
        <w:rPr>
          <w:rFonts w:ascii="Arial" w:eastAsia="Arial" w:hAnsi="Arial" w:cs="Arial"/>
          <w:color w:val="000000"/>
          <w:sz w:val="24"/>
          <w:szCs w:val="24"/>
        </w:rPr>
        <w:t xml:space="preserve"> e JSF podem ser usados juntos em um mesmo projeto.</w:t>
      </w:r>
    </w:p>
    <w:p w:rsidR="00CB1C1D" w:rsidRPr="00E17F3D" w:rsidRDefault="00CB1C1D" w:rsidP="00CB1C1D">
      <w:pPr>
        <w:numPr>
          <w:ilvl w:val="0"/>
          <w:numId w:val="12"/>
        </w:numPr>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Até mesmo em uma mesma página</w:t>
      </w:r>
    </w:p>
    <w:p w:rsidR="00CB1C1D" w:rsidRPr="00E17F3D" w:rsidRDefault="00CB1C1D" w:rsidP="00CB1C1D">
      <w:pPr>
        <w:numPr>
          <w:ilvl w:val="0"/>
          <w:numId w:val="12"/>
        </w:numPr>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Dentro até mesmo de um mesmo formulário (isso fede, mas é possível)</w:t>
      </w:r>
    </w:p>
    <w:p w:rsidR="00CB1C1D" w:rsidRPr="00E17F3D" w:rsidRDefault="00CB1C1D" w:rsidP="00CB1C1D">
      <w:pPr>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 xml:space="preserve"> </w:t>
      </w:r>
    </w:p>
    <w:p w:rsidR="00CB1C1D" w:rsidRPr="00E17F3D" w:rsidRDefault="00CB1C1D" w:rsidP="00CB1C1D">
      <w:pPr>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 xml:space="preserve"> </w:t>
      </w:r>
    </w:p>
    <w:p w:rsidR="00CB1C1D" w:rsidRPr="00E17F3D" w:rsidRDefault="00CB1C1D" w:rsidP="00CB1C1D">
      <w:pPr>
        <w:spacing w:after="0" w:line="360" w:lineRule="auto"/>
        <w:ind w:firstLine="600"/>
        <w:jc w:val="both"/>
        <w:rPr>
          <w:rFonts w:ascii="Arial" w:eastAsia="Arial" w:hAnsi="Arial" w:cs="Arial"/>
          <w:color w:val="000000"/>
          <w:sz w:val="24"/>
          <w:szCs w:val="24"/>
        </w:rPr>
      </w:pPr>
      <w:r w:rsidRPr="00E17F3D">
        <w:rPr>
          <w:rFonts w:ascii="Arial" w:eastAsia="Arial" w:hAnsi="Arial" w:cs="Arial"/>
          <w:color w:val="000000"/>
          <w:sz w:val="24"/>
          <w:szCs w:val="24"/>
        </w:rPr>
        <w:t xml:space="preserve">A principal diferença entre JSP e JSF é que JSF elabora portais de internet com foco em componente, enquanto JSP (tirando ele com o uso de </w:t>
      </w:r>
      <w:proofErr w:type="spellStart"/>
      <w:r w:rsidRPr="00E17F3D">
        <w:rPr>
          <w:rFonts w:ascii="Arial" w:eastAsia="Arial" w:hAnsi="Arial" w:cs="Arial"/>
          <w:color w:val="000000"/>
          <w:sz w:val="24"/>
          <w:szCs w:val="24"/>
        </w:rPr>
        <w:t>Facelets</w:t>
      </w:r>
      <w:proofErr w:type="spellEnd"/>
      <w:r w:rsidRPr="00E17F3D">
        <w:rPr>
          <w:rFonts w:ascii="Arial" w:eastAsia="Arial" w:hAnsi="Arial" w:cs="Arial"/>
          <w:color w:val="000000"/>
          <w:sz w:val="24"/>
          <w:szCs w:val="24"/>
        </w:rPr>
        <w:t>) possui uma abordagem mais parecida com o PHP ou ASP.</w:t>
      </w:r>
    </w:p>
    <w:p w:rsidR="00CB1C1D" w:rsidRPr="00E17F3D" w:rsidRDefault="00CB1C1D" w:rsidP="00CB1C1D">
      <w:pPr>
        <w:spacing w:after="0" w:line="360" w:lineRule="auto"/>
        <w:jc w:val="both"/>
        <w:rPr>
          <w:rFonts w:ascii="Arial" w:eastAsia="Arial" w:hAnsi="Arial" w:cs="Arial"/>
          <w:color w:val="000000"/>
          <w:sz w:val="24"/>
          <w:szCs w:val="24"/>
        </w:rPr>
      </w:pPr>
      <w:r w:rsidRPr="00E17F3D">
        <w:rPr>
          <w:rFonts w:ascii="Arial" w:eastAsia="Arial" w:hAnsi="Arial" w:cs="Arial"/>
          <w:color w:val="000000"/>
          <w:sz w:val="24"/>
          <w:szCs w:val="24"/>
        </w:rPr>
        <w:t>Ambos são padrões Java, mas JSP está entrando em "desuso" por conta das boas características do JSF 2.0 (que tem suporte Ajax de forma nativa!).</w:t>
      </w:r>
    </w:p>
    <w:p w:rsidR="00CB1C1D" w:rsidRPr="00E17F3D" w:rsidRDefault="00CB1C1D" w:rsidP="00CB1C1D">
      <w:pPr>
        <w:spacing w:after="0"/>
        <w:rPr>
          <w:rFonts w:ascii="Arial" w:eastAsia="Arial" w:hAnsi="Arial" w:cs="Arial"/>
          <w:color w:val="000000"/>
        </w:rPr>
      </w:pPr>
    </w:p>
    <w:p w:rsidR="00C700C0" w:rsidRPr="00E17F3D" w:rsidRDefault="00C700C0" w:rsidP="00C700C0">
      <w:pPr>
        <w:spacing w:after="0" w:line="240" w:lineRule="auto"/>
        <w:rPr>
          <w:rFonts w:ascii="Arial" w:eastAsia="Times New Roman" w:hAnsi="Arial" w:cs="Arial"/>
          <w:b/>
          <w:sz w:val="28"/>
          <w:szCs w:val="28"/>
        </w:rPr>
      </w:pPr>
    </w:p>
    <w:p w:rsidR="00CB1C1D" w:rsidRPr="00E17F3D" w:rsidRDefault="00CB1C1D" w:rsidP="00C700C0">
      <w:pPr>
        <w:spacing w:after="0" w:line="240" w:lineRule="auto"/>
        <w:jc w:val="both"/>
        <w:rPr>
          <w:rFonts w:ascii="Arial" w:eastAsia="Times New Roman" w:hAnsi="Arial" w:cs="Arial"/>
          <w:b/>
          <w:sz w:val="28"/>
          <w:szCs w:val="28"/>
        </w:rPr>
      </w:pPr>
    </w:p>
    <w:p w:rsidR="00C700C0" w:rsidRPr="00E17F3D" w:rsidRDefault="00CB1C1D" w:rsidP="00C700C0">
      <w:pPr>
        <w:spacing w:after="0" w:line="240" w:lineRule="auto"/>
        <w:jc w:val="both"/>
        <w:rPr>
          <w:rFonts w:ascii="Arial" w:eastAsia="Times New Roman" w:hAnsi="Arial" w:cs="Arial"/>
          <w:b/>
          <w:sz w:val="28"/>
          <w:szCs w:val="28"/>
        </w:rPr>
      </w:pPr>
      <w:r w:rsidRPr="00E17F3D">
        <w:rPr>
          <w:rFonts w:ascii="Arial" w:eastAsia="Times New Roman" w:hAnsi="Arial" w:cs="Arial"/>
          <w:b/>
          <w:sz w:val="28"/>
          <w:szCs w:val="28"/>
        </w:rPr>
        <w:t>COMUNICAÇÃO ENTRE SERVLETS E PÁGINAS JSP</w:t>
      </w:r>
      <w:r w:rsidR="00C700C0" w:rsidRPr="00E17F3D">
        <w:rPr>
          <w:rFonts w:ascii="Arial" w:eastAsia="Times New Roman" w:hAnsi="Arial" w:cs="Arial"/>
          <w:b/>
          <w:sz w:val="28"/>
          <w:szCs w:val="28"/>
        </w:rPr>
        <w:t>.</w:t>
      </w:r>
    </w:p>
    <w:p w:rsidR="00A30C7F" w:rsidRPr="00E17F3D" w:rsidRDefault="00A30C7F" w:rsidP="00CB1C1D">
      <w:pPr>
        <w:tabs>
          <w:tab w:val="left" w:pos="1134"/>
        </w:tabs>
        <w:spacing w:line="360" w:lineRule="auto"/>
        <w:ind w:firstLine="1134"/>
        <w:rPr>
          <w:rFonts w:ascii="Arial" w:hAnsi="Arial" w:cs="Arial"/>
          <w:sz w:val="24"/>
          <w:szCs w:val="24"/>
        </w:rPr>
      </w:pPr>
    </w:p>
    <w:p w:rsidR="00CB1C1D" w:rsidRPr="00E17F3D" w:rsidRDefault="00CB1C1D" w:rsidP="00CB1C1D">
      <w:pPr>
        <w:tabs>
          <w:tab w:val="left" w:pos="1134"/>
        </w:tabs>
        <w:spacing w:line="360" w:lineRule="auto"/>
        <w:ind w:firstLine="1134"/>
        <w:rPr>
          <w:rFonts w:ascii="Arial" w:hAnsi="Arial" w:cs="Arial"/>
          <w:sz w:val="24"/>
          <w:szCs w:val="24"/>
        </w:rPr>
      </w:pPr>
      <w:r w:rsidRPr="00E17F3D">
        <w:rPr>
          <w:rFonts w:ascii="Arial" w:hAnsi="Arial" w:cs="Arial"/>
          <w:sz w:val="24"/>
          <w:szCs w:val="24"/>
        </w:rPr>
        <w:lastRenderedPageBreak/>
        <w:t xml:space="preserve">Para que um </w:t>
      </w:r>
      <w:proofErr w:type="spellStart"/>
      <w:r w:rsidRPr="00E17F3D">
        <w:rPr>
          <w:rFonts w:ascii="Arial" w:hAnsi="Arial" w:cs="Arial"/>
          <w:sz w:val="24"/>
          <w:szCs w:val="24"/>
        </w:rPr>
        <w:t>Servlet</w:t>
      </w:r>
      <w:proofErr w:type="spellEnd"/>
      <w:r w:rsidRPr="00E17F3D">
        <w:rPr>
          <w:rFonts w:ascii="Arial" w:hAnsi="Arial" w:cs="Arial"/>
          <w:sz w:val="24"/>
          <w:szCs w:val="24"/>
        </w:rPr>
        <w:t xml:space="preserve"> </w:t>
      </w:r>
      <w:proofErr w:type="spellStart"/>
      <w:r w:rsidRPr="00E17F3D">
        <w:rPr>
          <w:rFonts w:ascii="Arial" w:hAnsi="Arial" w:cs="Arial"/>
          <w:sz w:val="24"/>
          <w:szCs w:val="24"/>
        </w:rPr>
        <w:t>Controller</w:t>
      </w:r>
      <w:proofErr w:type="spellEnd"/>
      <w:r w:rsidRPr="00E17F3D">
        <w:rPr>
          <w:rFonts w:ascii="Arial" w:hAnsi="Arial" w:cs="Arial"/>
          <w:sz w:val="24"/>
          <w:szCs w:val="24"/>
        </w:rPr>
        <w:t xml:space="preserve"> possa repassar a requisição recebida para uma página JSP, é necessário utilizar um método específico da classe </w:t>
      </w:r>
      <w:proofErr w:type="spellStart"/>
      <w:proofErr w:type="gramStart"/>
      <w:r w:rsidRPr="00E17F3D">
        <w:rPr>
          <w:rFonts w:ascii="Arial" w:hAnsi="Arial" w:cs="Arial"/>
          <w:sz w:val="24"/>
          <w:szCs w:val="24"/>
        </w:rPr>
        <w:t>javax</w:t>
      </w:r>
      <w:proofErr w:type="spellEnd"/>
      <w:r w:rsidRPr="00E17F3D">
        <w:rPr>
          <w:rFonts w:ascii="Arial" w:hAnsi="Arial" w:cs="Arial"/>
          <w:sz w:val="24"/>
          <w:szCs w:val="24"/>
        </w:rPr>
        <w:t>.</w:t>
      </w:r>
      <w:proofErr w:type="spellStart"/>
      <w:proofErr w:type="gramEnd"/>
      <w:r w:rsidRPr="00E17F3D">
        <w:rPr>
          <w:rFonts w:ascii="Arial" w:hAnsi="Arial" w:cs="Arial"/>
          <w:sz w:val="24"/>
          <w:szCs w:val="24"/>
        </w:rPr>
        <w:t>httpServletRequest</w:t>
      </w:r>
      <w:proofErr w:type="spellEnd"/>
      <w:r w:rsidRPr="00E17F3D">
        <w:rPr>
          <w:rFonts w:ascii="Arial" w:hAnsi="Arial" w:cs="Arial"/>
          <w:sz w:val="24"/>
          <w:szCs w:val="24"/>
        </w:rPr>
        <w:t>.</w:t>
      </w:r>
    </w:p>
    <w:p w:rsidR="00CB1C1D" w:rsidRPr="00E17F3D" w:rsidRDefault="00CB1C1D" w:rsidP="00CB1C1D">
      <w:pPr>
        <w:spacing w:line="360" w:lineRule="auto"/>
        <w:rPr>
          <w:rFonts w:ascii="Arial" w:hAnsi="Arial" w:cs="Arial"/>
          <w:sz w:val="24"/>
          <w:szCs w:val="24"/>
        </w:rPr>
      </w:pPr>
      <w:r w:rsidRPr="00E17F3D">
        <w:rPr>
          <w:rFonts w:ascii="Arial" w:hAnsi="Arial" w:cs="Arial"/>
          <w:sz w:val="24"/>
          <w:szCs w:val="24"/>
        </w:rPr>
        <w:t>Assinatura do Método “</w:t>
      </w:r>
      <w:proofErr w:type="spellStart"/>
      <w:proofErr w:type="gramStart"/>
      <w:r w:rsidRPr="00E17F3D">
        <w:rPr>
          <w:rFonts w:ascii="Arial" w:hAnsi="Arial" w:cs="Arial"/>
          <w:sz w:val="24"/>
          <w:szCs w:val="24"/>
        </w:rPr>
        <w:t>getRequestDispatcher</w:t>
      </w:r>
      <w:proofErr w:type="spellEnd"/>
      <w:proofErr w:type="gramEnd"/>
      <w:r w:rsidRPr="00E17F3D">
        <w:rPr>
          <w:rFonts w:ascii="Arial" w:hAnsi="Arial" w:cs="Arial"/>
          <w:sz w:val="24"/>
          <w:szCs w:val="24"/>
        </w:rPr>
        <w:t xml:space="preserve"> ()” da classe </w:t>
      </w:r>
      <w:proofErr w:type="spellStart"/>
      <w:r w:rsidRPr="00E17F3D">
        <w:rPr>
          <w:rFonts w:ascii="Arial" w:hAnsi="Arial" w:cs="Arial"/>
          <w:sz w:val="24"/>
          <w:szCs w:val="24"/>
        </w:rPr>
        <w:t>HttpServletRequest</w:t>
      </w:r>
      <w:proofErr w:type="spellEnd"/>
    </w:p>
    <w:p w:rsidR="00CB1C1D" w:rsidRPr="00E17F3D" w:rsidRDefault="00CB1C1D" w:rsidP="00CB1C1D">
      <w:pPr>
        <w:spacing w:after="0" w:line="360" w:lineRule="auto"/>
        <w:rPr>
          <w:rFonts w:ascii="Arial" w:hAnsi="Arial" w:cs="Arial"/>
          <w:sz w:val="24"/>
          <w:szCs w:val="24"/>
          <w:lang w:val="en-US"/>
        </w:rPr>
      </w:pPr>
      <w:r w:rsidRPr="00E17F3D">
        <w:rPr>
          <w:rFonts w:ascii="Arial" w:hAnsi="Arial" w:cs="Arial"/>
          <w:sz w:val="24"/>
          <w:szCs w:val="24"/>
        </w:rPr>
        <w:t xml:space="preserve">            </w:t>
      </w:r>
      <w:proofErr w:type="gramStart"/>
      <w:r w:rsidRPr="00E17F3D">
        <w:rPr>
          <w:rFonts w:ascii="Arial" w:hAnsi="Arial" w:cs="Arial"/>
          <w:sz w:val="24"/>
          <w:szCs w:val="24"/>
          <w:lang w:val="en-US"/>
        </w:rPr>
        <w:t>public</w:t>
      </w:r>
      <w:proofErr w:type="gramEnd"/>
      <w:r w:rsidRPr="00E17F3D">
        <w:rPr>
          <w:rFonts w:ascii="Arial" w:hAnsi="Arial" w:cs="Arial"/>
          <w:sz w:val="24"/>
          <w:szCs w:val="24"/>
          <w:lang w:val="en-US"/>
        </w:rPr>
        <w:t xml:space="preserve"> </w:t>
      </w:r>
      <w:proofErr w:type="spellStart"/>
      <w:r w:rsidRPr="00E17F3D">
        <w:rPr>
          <w:rFonts w:ascii="Arial" w:hAnsi="Arial" w:cs="Arial"/>
          <w:sz w:val="24"/>
          <w:szCs w:val="24"/>
          <w:lang w:val="en-US"/>
        </w:rPr>
        <w:t>javax.servlet.RequestDispatcher</w:t>
      </w:r>
      <w:proofErr w:type="spellEnd"/>
      <w:r w:rsidRPr="00E17F3D">
        <w:rPr>
          <w:rFonts w:ascii="Arial" w:hAnsi="Arial" w:cs="Arial"/>
          <w:sz w:val="24"/>
          <w:szCs w:val="24"/>
          <w:lang w:val="en-US"/>
        </w:rPr>
        <w:t xml:space="preserve"> </w:t>
      </w:r>
      <w:proofErr w:type="spellStart"/>
      <w:r w:rsidRPr="00E17F3D">
        <w:rPr>
          <w:rFonts w:ascii="Arial" w:hAnsi="Arial" w:cs="Arial"/>
          <w:sz w:val="24"/>
          <w:szCs w:val="24"/>
          <w:lang w:val="en-US"/>
        </w:rPr>
        <w:t>getRequestDispatcher</w:t>
      </w:r>
      <w:proofErr w:type="spellEnd"/>
    </w:p>
    <w:p w:rsidR="00CB1C1D" w:rsidRPr="00E17F3D" w:rsidRDefault="00CB1C1D" w:rsidP="00CB1C1D">
      <w:pPr>
        <w:spacing w:after="0" w:line="360" w:lineRule="auto"/>
        <w:rPr>
          <w:rFonts w:ascii="Arial" w:hAnsi="Arial" w:cs="Arial"/>
          <w:sz w:val="24"/>
          <w:szCs w:val="24"/>
          <w:lang w:val="en-US"/>
        </w:rPr>
      </w:pPr>
      <w:r w:rsidRPr="00E17F3D">
        <w:rPr>
          <w:rFonts w:ascii="Arial" w:hAnsi="Arial" w:cs="Arial"/>
          <w:sz w:val="24"/>
          <w:szCs w:val="24"/>
          <w:lang w:val="en-US"/>
        </w:rPr>
        <w:t xml:space="preserve">             (</w:t>
      </w:r>
      <w:proofErr w:type="spellStart"/>
      <w:r w:rsidRPr="00E17F3D">
        <w:rPr>
          <w:rFonts w:ascii="Arial" w:hAnsi="Arial" w:cs="Arial"/>
          <w:sz w:val="24"/>
          <w:szCs w:val="24"/>
          <w:lang w:val="en-US"/>
        </w:rPr>
        <w:t>javax.lang.String</w:t>
      </w:r>
      <w:proofErr w:type="spellEnd"/>
      <w:r w:rsidRPr="00E17F3D">
        <w:rPr>
          <w:rFonts w:ascii="Arial" w:hAnsi="Arial" w:cs="Arial"/>
          <w:sz w:val="24"/>
          <w:szCs w:val="24"/>
          <w:lang w:val="en-US"/>
        </w:rPr>
        <w:t xml:space="preserve"> </w:t>
      </w:r>
      <w:proofErr w:type="spellStart"/>
      <w:r w:rsidRPr="00E17F3D">
        <w:rPr>
          <w:rFonts w:ascii="Arial" w:hAnsi="Arial" w:cs="Arial"/>
          <w:sz w:val="24"/>
          <w:szCs w:val="24"/>
          <w:lang w:val="en-US"/>
        </w:rPr>
        <w:t>p_path</w:t>
      </w:r>
      <w:proofErr w:type="spellEnd"/>
      <w:r w:rsidRPr="00E17F3D">
        <w:rPr>
          <w:rFonts w:ascii="Arial" w:hAnsi="Arial" w:cs="Arial"/>
          <w:sz w:val="24"/>
          <w:szCs w:val="24"/>
          <w:lang w:val="en-US"/>
        </w:rPr>
        <w:t>);</w:t>
      </w:r>
    </w:p>
    <w:p w:rsidR="00CB1C1D" w:rsidRPr="00E17F3D" w:rsidRDefault="00CB1C1D" w:rsidP="00CB1C1D">
      <w:pPr>
        <w:spacing w:line="360" w:lineRule="auto"/>
        <w:rPr>
          <w:rFonts w:ascii="Arial" w:hAnsi="Arial" w:cs="Arial"/>
          <w:sz w:val="24"/>
          <w:szCs w:val="24"/>
          <w:lang w:val="en-US"/>
        </w:rPr>
      </w:pPr>
    </w:p>
    <w:p w:rsidR="00CB1C1D" w:rsidRPr="00E17F3D" w:rsidRDefault="00CB1C1D" w:rsidP="00CB1C1D">
      <w:pPr>
        <w:spacing w:line="360" w:lineRule="auto"/>
        <w:ind w:firstLine="708"/>
        <w:rPr>
          <w:rFonts w:ascii="Arial" w:hAnsi="Arial" w:cs="Arial"/>
          <w:sz w:val="24"/>
          <w:szCs w:val="24"/>
        </w:rPr>
      </w:pPr>
      <w:r w:rsidRPr="00E17F3D">
        <w:rPr>
          <w:rFonts w:ascii="Arial" w:hAnsi="Arial" w:cs="Arial"/>
          <w:sz w:val="24"/>
          <w:szCs w:val="24"/>
        </w:rPr>
        <w:t xml:space="preserve">Esse método retorna um referência para um objeto que </w:t>
      </w:r>
      <w:proofErr w:type="gramStart"/>
      <w:r w:rsidRPr="00E17F3D">
        <w:rPr>
          <w:rFonts w:ascii="Arial" w:hAnsi="Arial" w:cs="Arial"/>
          <w:sz w:val="24"/>
          <w:szCs w:val="24"/>
        </w:rPr>
        <w:t>implementa</w:t>
      </w:r>
      <w:proofErr w:type="gramEnd"/>
      <w:r w:rsidRPr="00E17F3D">
        <w:rPr>
          <w:rFonts w:ascii="Arial" w:hAnsi="Arial" w:cs="Arial"/>
          <w:sz w:val="24"/>
          <w:szCs w:val="24"/>
        </w:rPr>
        <w:t xml:space="preserve"> a interface </w:t>
      </w:r>
      <w:proofErr w:type="spellStart"/>
      <w:r w:rsidRPr="00E17F3D">
        <w:rPr>
          <w:rFonts w:ascii="Arial" w:hAnsi="Arial" w:cs="Arial"/>
          <w:sz w:val="24"/>
          <w:szCs w:val="24"/>
        </w:rPr>
        <w:t>javax</w:t>
      </w:r>
      <w:proofErr w:type="spellEnd"/>
      <w:r w:rsidRPr="00E17F3D">
        <w:rPr>
          <w:rFonts w:ascii="Arial" w:hAnsi="Arial" w:cs="Arial"/>
          <w:sz w:val="24"/>
          <w:szCs w:val="24"/>
        </w:rPr>
        <w:t>.</w:t>
      </w:r>
      <w:proofErr w:type="spellStart"/>
      <w:r w:rsidRPr="00E17F3D">
        <w:rPr>
          <w:rFonts w:ascii="Arial" w:hAnsi="Arial" w:cs="Arial"/>
          <w:sz w:val="24"/>
          <w:szCs w:val="24"/>
        </w:rPr>
        <w:t>servlet</w:t>
      </w:r>
      <w:proofErr w:type="spellEnd"/>
      <w:r w:rsidRPr="00E17F3D">
        <w:rPr>
          <w:rFonts w:ascii="Arial" w:hAnsi="Arial" w:cs="Arial"/>
          <w:sz w:val="24"/>
          <w:szCs w:val="24"/>
        </w:rPr>
        <w:t>.</w:t>
      </w:r>
      <w:proofErr w:type="spellStart"/>
      <w:r w:rsidRPr="00E17F3D">
        <w:rPr>
          <w:rFonts w:ascii="Arial" w:hAnsi="Arial" w:cs="Arial"/>
          <w:sz w:val="24"/>
          <w:szCs w:val="24"/>
        </w:rPr>
        <w:t>RequestDispatcher</w:t>
      </w:r>
      <w:proofErr w:type="spellEnd"/>
      <w:r w:rsidRPr="00E17F3D">
        <w:rPr>
          <w:rFonts w:ascii="Arial" w:hAnsi="Arial" w:cs="Arial"/>
          <w:sz w:val="24"/>
          <w:szCs w:val="24"/>
        </w:rPr>
        <w:t xml:space="preserve"> e que atua como um “</w:t>
      </w:r>
      <w:proofErr w:type="spellStart"/>
      <w:r w:rsidRPr="00E17F3D">
        <w:rPr>
          <w:rFonts w:ascii="Arial" w:hAnsi="Arial" w:cs="Arial"/>
          <w:sz w:val="24"/>
          <w:szCs w:val="24"/>
        </w:rPr>
        <w:t>wrapper</w:t>
      </w:r>
      <w:proofErr w:type="spellEnd"/>
      <w:r w:rsidRPr="00E17F3D">
        <w:rPr>
          <w:rFonts w:ascii="Arial" w:hAnsi="Arial" w:cs="Arial"/>
          <w:sz w:val="24"/>
          <w:szCs w:val="24"/>
        </w:rPr>
        <w:t>” para o recurso indicado no path passado como parâmetro  para a função. Assim se você passar como parâmetro, por exemplo, o caminho relativo de uma página JSP, esse método retornará uma referência a um “</w:t>
      </w:r>
      <w:proofErr w:type="spellStart"/>
      <w:r w:rsidRPr="00E17F3D">
        <w:rPr>
          <w:rFonts w:ascii="Arial" w:hAnsi="Arial" w:cs="Arial"/>
          <w:sz w:val="24"/>
          <w:szCs w:val="24"/>
        </w:rPr>
        <w:t>wrapper</w:t>
      </w:r>
      <w:proofErr w:type="spellEnd"/>
      <w:r w:rsidRPr="00E17F3D">
        <w:rPr>
          <w:rFonts w:ascii="Arial" w:hAnsi="Arial" w:cs="Arial"/>
          <w:sz w:val="24"/>
          <w:szCs w:val="24"/>
        </w:rPr>
        <w:t>” dessa página JSP.</w:t>
      </w:r>
    </w:p>
    <w:p w:rsidR="00CB1C1D" w:rsidRPr="00E17F3D" w:rsidRDefault="00CB1C1D" w:rsidP="00CB1C1D">
      <w:pPr>
        <w:spacing w:line="360" w:lineRule="auto"/>
        <w:ind w:firstLine="708"/>
        <w:rPr>
          <w:rFonts w:ascii="Arial" w:hAnsi="Arial" w:cs="Arial"/>
          <w:sz w:val="24"/>
          <w:szCs w:val="24"/>
        </w:rPr>
      </w:pPr>
      <w:r w:rsidRPr="00E17F3D">
        <w:rPr>
          <w:rFonts w:ascii="Arial" w:hAnsi="Arial" w:cs="Arial"/>
          <w:sz w:val="24"/>
          <w:szCs w:val="24"/>
        </w:rPr>
        <w:t>Esse “</w:t>
      </w:r>
      <w:proofErr w:type="spellStart"/>
      <w:r w:rsidRPr="00E17F3D">
        <w:rPr>
          <w:rFonts w:ascii="Arial" w:hAnsi="Arial" w:cs="Arial"/>
          <w:sz w:val="24"/>
          <w:szCs w:val="24"/>
        </w:rPr>
        <w:t>wrapper</w:t>
      </w:r>
      <w:proofErr w:type="spellEnd"/>
      <w:r w:rsidRPr="00E17F3D">
        <w:rPr>
          <w:rFonts w:ascii="Arial" w:hAnsi="Arial" w:cs="Arial"/>
          <w:sz w:val="24"/>
          <w:szCs w:val="24"/>
        </w:rPr>
        <w:t xml:space="preserve">”, por sua vez, disponibiliza método </w:t>
      </w:r>
      <w:proofErr w:type="spellStart"/>
      <w:r w:rsidRPr="00E17F3D">
        <w:rPr>
          <w:rFonts w:ascii="Arial" w:hAnsi="Arial" w:cs="Arial"/>
          <w:sz w:val="24"/>
          <w:szCs w:val="24"/>
        </w:rPr>
        <w:t>forward</w:t>
      </w:r>
      <w:proofErr w:type="spellEnd"/>
      <w:r w:rsidRPr="00E17F3D">
        <w:rPr>
          <w:rFonts w:ascii="Arial" w:hAnsi="Arial" w:cs="Arial"/>
          <w:sz w:val="24"/>
          <w:szCs w:val="24"/>
        </w:rPr>
        <w:t xml:space="preserve"> () que permite que você repasse a requisição para o recurso “encapsulado” pelo “</w:t>
      </w:r>
      <w:proofErr w:type="spellStart"/>
      <w:r w:rsidRPr="00E17F3D">
        <w:rPr>
          <w:rFonts w:ascii="Arial" w:hAnsi="Arial" w:cs="Arial"/>
          <w:sz w:val="24"/>
          <w:szCs w:val="24"/>
        </w:rPr>
        <w:t>wrapper</w:t>
      </w:r>
      <w:proofErr w:type="spellEnd"/>
      <w:r w:rsidRPr="00E17F3D">
        <w:rPr>
          <w:rFonts w:ascii="Arial" w:hAnsi="Arial" w:cs="Arial"/>
          <w:sz w:val="24"/>
          <w:szCs w:val="24"/>
        </w:rPr>
        <w:t>”.</w:t>
      </w:r>
    </w:p>
    <w:p w:rsidR="00CB1C1D" w:rsidRPr="00E17F3D" w:rsidRDefault="00CB1C1D" w:rsidP="00CB1C1D">
      <w:pPr>
        <w:spacing w:after="0" w:line="360" w:lineRule="auto"/>
        <w:ind w:firstLine="1134"/>
        <w:rPr>
          <w:rFonts w:ascii="Arial" w:hAnsi="Arial" w:cs="Arial"/>
          <w:sz w:val="24"/>
          <w:szCs w:val="24"/>
        </w:rPr>
      </w:pPr>
      <w:r w:rsidRPr="00E17F3D">
        <w:rPr>
          <w:rFonts w:ascii="Arial" w:hAnsi="Arial" w:cs="Arial"/>
          <w:sz w:val="24"/>
          <w:szCs w:val="24"/>
        </w:rPr>
        <w:t>Assinatura do método “</w:t>
      </w:r>
      <w:proofErr w:type="spellStart"/>
      <w:r w:rsidRPr="00E17F3D">
        <w:rPr>
          <w:rFonts w:ascii="Arial" w:hAnsi="Arial" w:cs="Arial"/>
          <w:sz w:val="24"/>
          <w:szCs w:val="24"/>
        </w:rPr>
        <w:t>forward</w:t>
      </w:r>
      <w:proofErr w:type="spellEnd"/>
      <w:r w:rsidRPr="00E17F3D">
        <w:rPr>
          <w:rFonts w:ascii="Arial" w:hAnsi="Arial" w:cs="Arial"/>
          <w:sz w:val="24"/>
          <w:szCs w:val="24"/>
        </w:rPr>
        <w:t xml:space="preserve"> ()” da interface </w:t>
      </w:r>
      <w:proofErr w:type="spellStart"/>
      <w:proofErr w:type="gramStart"/>
      <w:r w:rsidRPr="00E17F3D">
        <w:rPr>
          <w:rFonts w:ascii="Arial" w:hAnsi="Arial" w:cs="Arial"/>
          <w:sz w:val="24"/>
          <w:szCs w:val="24"/>
        </w:rPr>
        <w:t>RequestDispatcher</w:t>
      </w:r>
      <w:proofErr w:type="spellEnd"/>
      <w:proofErr w:type="gramEnd"/>
    </w:p>
    <w:p w:rsidR="00CB1C1D" w:rsidRPr="00E17F3D" w:rsidRDefault="00CB1C1D" w:rsidP="00CB1C1D">
      <w:pPr>
        <w:spacing w:after="0" w:line="360" w:lineRule="auto"/>
        <w:ind w:firstLine="1134"/>
        <w:rPr>
          <w:rFonts w:ascii="Arial" w:hAnsi="Arial" w:cs="Arial"/>
          <w:sz w:val="24"/>
          <w:szCs w:val="24"/>
        </w:rPr>
      </w:pPr>
    </w:p>
    <w:p w:rsidR="00CB1C1D" w:rsidRPr="00E17F3D" w:rsidRDefault="00CB1C1D" w:rsidP="00CB1C1D">
      <w:pPr>
        <w:spacing w:after="0" w:line="360" w:lineRule="auto"/>
        <w:ind w:firstLine="1134"/>
        <w:rPr>
          <w:rFonts w:ascii="Arial" w:hAnsi="Arial" w:cs="Arial"/>
          <w:sz w:val="24"/>
          <w:szCs w:val="24"/>
          <w:lang w:val="en-US"/>
        </w:rPr>
      </w:pPr>
      <w:r w:rsidRPr="00E17F3D">
        <w:rPr>
          <w:rFonts w:ascii="Arial" w:hAnsi="Arial" w:cs="Arial"/>
          <w:sz w:val="24"/>
          <w:szCs w:val="24"/>
          <w:lang w:val="en-US"/>
        </w:rPr>
        <w:t xml:space="preserve">Public void </w:t>
      </w:r>
      <w:proofErr w:type="gramStart"/>
      <w:r w:rsidRPr="00E17F3D">
        <w:rPr>
          <w:rFonts w:ascii="Arial" w:hAnsi="Arial" w:cs="Arial"/>
          <w:sz w:val="24"/>
          <w:szCs w:val="24"/>
          <w:lang w:val="en-US"/>
        </w:rPr>
        <w:t>forward(</w:t>
      </w:r>
      <w:proofErr w:type="spellStart"/>
      <w:proofErr w:type="gramEnd"/>
      <w:r w:rsidRPr="00E17F3D">
        <w:rPr>
          <w:rFonts w:ascii="Arial" w:hAnsi="Arial" w:cs="Arial"/>
          <w:sz w:val="24"/>
          <w:szCs w:val="24"/>
          <w:lang w:val="en-US"/>
        </w:rPr>
        <w:t>HttpServletrequest</w:t>
      </w:r>
      <w:proofErr w:type="spellEnd"/>
      <w:r w:rsidRPr="00E17F3D">
        <w:rPr>
          <w:rFonts w:ascii="Arial" w:hAnsi="Arial" w:cs="Arial"/>
          <w:sz w:val="24"/>
          <w:szCs w:val="24"/>
          <w:lang w:val="en-US"/>
        </w:rPr>
        <w:t xml:space="preserve"> </w:t>
      </w:r>
      <w:proofErr w:type="spellStart"/>
      <w:r w:rsidRPr="00E17F3D">
        <w:rPr>
          <w:rFonts w:ascii="Arial" w:hAnsi="Arial" w:cs="Arial"/>
          <w:sz w:val="24"/>
          <w:szCs w:val="24"/>
          <w:lang w:val="en-US"/>
        </w:rPr>
        <w:t>p_request</w:t>
      </w:r>
      <w:proofErr w:type="spellEnd"/>
      <w:r w:rsidRPr="00E17F3D">
        <w:rPr>
          <w:rFonts w:ascii="Arial" w:hAnsi="Arial" w:cs="Arial"/>
          <w:sz w:val="24"/>
          <w:szCs w:val="24"/>
          <w:lang w:val="en-US"/>
        </w:rPr>
        <w:t xml:space="preserve">, </w:t>
      </w:r>
    </w:p>
    <w:p w:rsidR="00CB1C1D" w:rsidRPr="00E17F3D" w:rsidRDefault="00CB1C1D" w:rsidP="00CB1C1D">
      <w:pPr>
        <w:spacing w:after="0" w:line="360" w:lineRule="auto"/>
        <w:ind w:firstLine="1134"/>
        <w:rPr>
          <w:rFonts w:ascii="Arial" w:hAnsi="Arial" w:cs="Arial"/>
          <w:sz w:val="24"/>
          <w:szCs w:val="24"/>
        </w:rPr>
      </w:pPr>
      <w:proofErr w:type="spellStart"/>
      <w:proofErr w:type="gramStart"/>
      <w:r w:rsidRPr="00E17F3D">
        <w:rPr>
          <w:rFonts w:ascii="Arial" w:hAnsi="Arial" w:cs="Arial"/>
          <w:sz w:val="24"/>
          <w:szCs w:val="24"/>
        </w:rPr>
        <w:t>HttpServletResponse</w:t>
      </w:r>
      <w:proofErr w:type="spellEnd"/>
      <w:proofErr w:type="gramEnd"/>
      <w:r w:rsidRPr="00E17F3D">
        <w:rPr>
          <w:rFonts w:ascii="Arial" w:hAnsi="Arial" w:cs="Arial"/>
          <w:sz w:val="24"/>
          <w:szCs w:val="24"/>
        </w:rPr>
        <w:t xml:space="preserve">, </w:t>
      </w:r>
      <w:proofErr w:type="spellStart"/>
      <w:r w:rsidRPr="00E17F3D">
        <w:rPr>
          <w:rFonts w:ascii="Arial" w:hAnsi="Arial" w:cs="Arial"/>
          <w:sz w:val="24"/>
          <w:szCs w:val="24"/>
        </w:rPr>
        <w:t>p_response</w:t>
      </w:r>
      <w:proofErr w:type="spellEnd"/>
      <w:r w:rsidRPr="00E17F3D">
        <w:rPr>
          <w:rFonts w:ascii="Arial" w:hAnsi="Arial" w:cs="Arial"/>
          <w:sz w:val="24"/>
          <w:szCs w:val="24"/>
        </w:rPr>
        <w:t>);</w:t>
      </w:r>
    </w:p>
    <w:p w:rsidR="00CB1C1D" w:rsidRPr="00E17F3D" w:rsidRDefault="00CB1C1D" w:rsidP="00CB1C1D">
      <w:pPr>
        <w:spacing w:after="0" w:line="360" w:lineRule="auto"/>
        <w:ind w:firstLine="1134"/>
        <w:rPr>
          <w:rFonts w:ascii="Arial" w:hAnsi="Arial" w:cs="Arial"/>
          <w:sz w:val="24"/>
          <w:szCs w:val="24"/>
        </w:rPr>
      </w:pPr>
    </w:p>
    <w:p w:rsidR="00CB1C1D" w:rsidRPr="00E17F3D" w:rsidRDefault="00CB1C1D" w:rsidP="00CB1C1D">
      <w:pPr>
        <w:spacing w:after="0" w:line="360" w:lineRule="auto"/>
        <w:ind w:firstLine="708"/>
        <w:rPr>
          <w:rFonts w:ascii="Arial" w:hAnsi="Arial" w:cs="Arial"/>
          <w:sz w:val="24"/>
          <w:szCs w:val="24"/>
        </w:rPr>
      </w:pPr>
      <w:r w:rsidRPr="00E17F3D">
        <w:rPr>
          <w:rFonts w:ascii="Arial" w:hAnsi="Arial" w:cs="Arial"/>
          <w:sz w:val="24"/>
          <w:szCs w:val="24"/>
        </w:rPr>
        <w:t xml:space="preserve">Podemos, dessa forma, </w:t>
      </w:r>
      <w:proofErr w:type="gramStart"/>
      <w:r w:rsidRPr="00E17F3D">
        <w:rPr>
          <w:rFonts w:ascii="Arial" w:hAnsi="Arial" w:cs="Arial"/>
          <w:sz w:val="24"/>
          <w:szCs w:val="24"/>
        </w:rPr>
        <w:t>implementar</w:t>
      </w:r>
      <w:proofErr w:type="gramEnd"/>
      <w:r w:rsidRPr="00E17F3D">
        <w:rPr>
          <w:rFonts w:ascii="Arial" w:hAnsi="Arial" w:cs="Arial"/>
          <w:sz w:val="24"/>
          <w:szCs w:val="24"/>
        </w:rPr>
        <w:t xml:space="preserve"> um </w:t>
      </w:r>
      <w:proofErr w:type="spellStart"/>
      <w:r w:rsidRPr="00E17F3D">
        <w:rPr>
          <w:rFonts w:ascii="Arial" w:hAnsi="Arial" w:cs="Arial"/>
          <w:sz w:val="24"/>
          <w:szCs w:val="24"/>
        </w:rPr>
        <w:t>Servlet</w:t>
      </w:r>
      <w:proofErr w:type="spellEnd"/>
      <w:r w:rsidRPr="00E17F3D">
        <w:rPr>
          <w:rFonts w:ascii="Arial" w:hAnsi="Arial" w:cs="Arial"/>
          <w:sz w:val="24"/>
          <w:szCs w:val="24"/>
        </w:rPr>
        <w:t xml:space="preserve"> de exemplo que não faz nada, apenas repassa todas as requisições recebidas para uma página JSP.</w:t>
      </w:r>
    </w:p>
    <w:p w:rsidR="00CB1C1D" w:rsidRPr="00E17F3D" w:rsidRDefault="00CB1C1D" w:rsidP="00CB1C1D">
      <w:pPr>
        <w:spacing w:after="0" w:line="360" w:lineRule="auto"/>
        <w:rPr>
          <w:rFonts w:ascii="Arial" w:hAnsi="Arial" w:cs="Arial"/>
          <w:sz w:val="24"/>
          <w:szCs w:val="24"/>
        </w:rPr>
      </w:pPr>
    </w:p>
    <w:p w:rsidR="00CB1C1D" w:rsidRPr="00E17F3D" w:rsidRDefault="00CB1C1D" w:rsidP="00CB1C1D">
      <w:pPr>
        <w:spacing w:after="0" w:line="360" w:lineRule="auto"/>
        <w:rPr>
          <w:rFonts w:ascii="Arial" w:hAnsi="Arial" w:cs="Arial"/>
          <w:sz w:val="24"/>
          <w:szCs w:val="24"/>
        </w:rPr>
      </w:pPr>
      <w:r w:rsidRPr="00E17F3D">
        <w:rPr>
          <w:rFonts w:ascii="Arial" w:hAnsi="Arial" w:cs="Arial"/>
          <w:sz w:val="24"/>
          <w:szCs w:val="24"/>
        </w:rPr>
        <w:t xml:space="preserve">Exemplo de </w:t>
      </w:r>
      <w:proofErr w:type="spellStart"/>
      <w:r w:rsidRPr="00E17F3D">
        <w:rPr>
          <w:rFonts w:ascii="Arial" w:hAnsi="Arial" w:cs="Arial"/>
          <w:sz w:val="24"/>
          <w:szCs w:val="24"/>
        </w:rPr>
        <w:t>Servlet</w:t>
      </w:r>
      <w:proofErr w:type="spellEnd"/>
      <w:r w:rsidRPr="00E17F3D">
        <w:rPr>
          <w:rFonts w:ascii="Arial" w:hAnsi="Arial" w:cs="Arial"/>
          <w:sz w:val="24"/>
          <w:szCs w:val="24"/>
        </w:rPr>
        <w:t xml:space="preserve"> que repassa requisições para uma página JSP.</w:t>
      </w:r>
    </w:p>
    <w:p w:rsidR="00CB1C1D" w:rsidRPr="00E17F3D" w:rsidRDefault="00CB1C1D" w:rsidP="00CB1C1D">
      <w:pPr>
        <w:spacing w:after="0" w:line="360" w:lineRule="auto"/>
        <w:ind w:firstLine="1134"/>
        <w:rPr>
          <w:rFonts w:ascii="Arial" w:hAnsi="Arial" w:cs="Arial"/>
          <w:sz w:val="24"/>
          <w:szCs w:val="24"/>
        </w:rPr>
      </w:pPr>
    </w:p>
    <w:p w:rsidR="00CB1C1D" w:rsidRPr="00E17F3D" w:rsidRDefault="00CB1C1D" w:rsidP="00CB1C1D">
      <w:pPr>
        <w:spacing w:after="0" w:line="360" w:lineRule="auto"/>
        <w:ind w:firstLine="1134"/>
        <w:rPr>
          <w:rFonts w:ascii="Arial" w:hAnsi="Arial" w:cs="Arial"/>
          <w:sz w:val="24"/>
          <w:szCs w:val="24"/>
          <w:lang w:val="en-US"/>
        </w:rPr>
      </w:pPr>
      <w:r w:rsidRPr="00E17F3D">
        <w:rPr>
          <w:rFonts w:ascii="Arial" w:hAnsi="Arial" w:cs="Arial"/>
          <w:sz w:val="24"/>
          <w:szCs w:val="24"/>
          <w:lang w:val="en-US"/>
        </w:rPr>
        <w:t>Import java.io.*;</w:t>
      </w:r>
    </w:p>
    <w:p w:rsidR="00CB1C1D" w:rsidRPr="00E17F3D" w:rsidRDefault="00CB1C1D" w:rsidP="00CB1C1D">
      <w:pPr>
        <w:spacing w:after="0" w:line="360" w:lineRule="auto"/>
        <w:ind w:firstLine="1134"/>
        <w:rPr>
          <w:rFonts w:ascii="Arial" w:hAnsi="Arial" w:cs="Arial"/>
          <w:sz w:val="24"/>
          <w:szCs w:val="24"/>
          <w:lang w:val="en-US"/>
        </w:rPr>
      </w:pPr>
      <w:r w:rsidRPr="00E17F3D">
        <w:rPr>
          <w:rFonts w:ascii="Arial" w:hAnsi="Arial" w:cs="Arial"/>
          <w:sz w:val="24"/>
          <w:szCs w:val="24"/>
          <w:lang w:val="en-US"/>
        </w:rPr>
        <w:t xml:space="preserve">Import </w:t>
      </w:r>
      <w:proofErr w:type="spellStart"/>
      <w:r w:rsidRPr="00E17F3D">
        <w:rPr>
          <w:rFonts w:ascii="Arial" w:hAnsi="Arial" w:cs="Arial"/>
          <w:sz w:val="24"/>
          <w:szCs w:val="24"/>
          <w:lang w:val="en-US"/>
        </w:rPr>
        <w:t>javax.servlet</w:t>
      </w:r>
      <w:proofErr w:type="spellEnd"/>
      <w:r w:rsidRPr="00E17F3D">
        <w:rPr>
          <w:rFonts w:ascii="Arial" w:hAnsi="Arial" w:cs="Arial"/>
          <w:sz w:val="24"/>
          <w:szCs w:val="24"/>
          <w:lang w:val="en-US"/>
        </w:rPr>
        <w:t>.*;</w:t>
      </w:r>
    </w:p>
    <w:p w:rsidR="00CB1C1D" w:rsidRPr="00E17F3D" w:rsidRDefault="00CB1C1D" w:rsidP="00CB1C1D">
      <w:pPr>
        <w:spacing w:after="0" w:line="360" w:lineRule="auto"/>
        <w:ind w:firstLine="1134"/>
        <w:rPr>
          <w:rFonts w:ascii="Arial" w:hAnsi="Arial" w:cs="Arial"/>
          <w:sz w:val="24"/>
          <w:szCs w:val="24"/>
          <w:lang w:val="en-US"/>
        </w:rPr>
      </w:pPr>
      <w:r w:rsidRPr="00E17F3D">
        <w:rPr>
          <w:rFonts w:ascii="Arial" w:hAnsi="Arial" w:cs="Arial"/>
          <w:sz w:val="24"/>
          <w:szCs w:val="24"/>
          <w:lang w:val="en-US"/>
        </w:rPr>
        <w:t xml:space="preserve">Import </w:t>
      </w:r>
      <w:proofErr w:type="spellStart"/>
      <w:r w:rsidRPr="00E17F3D">
        <w:rPr>
          <w:rFonts w:ascii="Arial" w:hAnsi="Arial" w:cs="Arial"/>
          <w:sz w:val="24"/>
          <w:szCs w:val="24"/>
          <w:lang w:val="en-US"/>
        </w:rPr>
        <w:t>javax.servlet.http</w:t>
      </w:r>
      <w:proofErr w:type="spellEnd"/>
      <w:r w:rsidRPr="00E17F3D">
        <w:rPr>
          <w:rFonts w:ascii="Arial" w:hAnsi="Arial" w:cs="Arial"/>
          <w:sz w:val="24"/>
          <w:szCs w:val="24"/>
          <w:lang w:val="en-US"/>
        </w:rPr>
        <w:t>.*;</w:t>
      </w:r>
    </w:p>
    <w:p w:rsidR="00CB1C1D" w:rsidRPr="00E17F3D" w:rsidRDefault="00CB1C1D" w:rsidP="00CB1C1D">
      <w:pPr>
        <w:spacing w:after="0" w:line="360" w:lineRule="auto"/>
        <w:ind w:firstLine="1134"/>
        <w:rPr>
          <w:rFonts w:ascii="Arial" w:hAnsi="Arial" w:cs="Arial"/>
          <w:sz w:val="24"/>
          <w:szCs w:val="24"/>
        </w:rPr>
      </w:pPr>
      <w:r w:rsidRPr="00E17F3D">
        <w:rPr>
          <w:rFonts w:ascii="Arial" w:hAnsi="Arial" w:cs="Arial"/>
          <w:sz w:val="24"/>
          <w:szCs w:val="24"/>
        </w:rPr>
        <w:t xml:space="preserve">// </w:t>
      </w:r>
      <w:proofErr w:type="spellStart"/>
      <w:r w:rsidRPr="00E17F3D">
        <w:rPr>
          <w:rFonts w:ascii="Arial" w:hAnsi="Arial" w:cs="Arial"/>
          <w:sz w:val="24"/>
          <w:szCs w:val="24"/>
        </w:rPr>
        <w:t>Servlet</w:t>
      </w:r>
      <w:proofErr w:type="spellEnd"/>
      <w:r w:rsidRPr="00E17F3D">
        <w:rPr>
          <w:rFonts w:ascii="Arial" w:hAnsi="Arial" w:cs="Arial"/>
          <w:sz w:val="24"/>
          <w:szCs w:val="24"/>
        </w:rPr>
        <w:t xml:space="preserve"> simples que repassa requisições recebidas para a </w:t>
      </w:r>
    </w:p>
    <w:p w:rsidR="00CB1C1D" w:rsidRPr="00E17F3D" w:rsidRDefault="00CB1C1D" w:rsidP="00CB1C1D">
      <w:pPr>
        <w:spacing w:after="0" w:line="360" w:lineRule="auto"/>
        <w:ind w:firstLine="1134"/>
        <w:rPr>
          <w:rFonts w:ascii="Arial" w:hAnsi="Arial" w:cs="Arial"/>
          <w:sz w:val="24"/>
          <w:szCs w:val="24"/>
        </w:rPr>
      </w:pPr>
      <w:r w:rsidRPr="00E17F3D">
        <w:rPr>
          <w:rFonts w:ascii="Arial" w:hAnsi="Arial" w:cs="Arial"/>
          <w:sz w:val="24"/>
          <w:szCs w:val="24"/>
        </w:rPr>
        <w:t xml:space="preserve">// </w:t>
      </w:r>
      <w:proofErr w:type="spellStart"/>
      <w:r w:rsidRPr="00E17F3D">
        <w:rPr>
          <w:rFonts w:ascii="Arial" w:hAnsi="Arial" w:cs="Arial"/>
          <w:sz w:val="24"/>
          <w:szCs w:val="24"/>
        </w:rPr>
        <w:t>págins</w:t>
      </w:r>
      <w:proofErr w:type="spellEnd"/>
      <w:r w:rsidRPr="00E17F3D">
        <w:rPr>
          <w:rFonts w:ascii="Arial" w:hAnsi="Arial" w:cs="Arial"/>
          <w:sz w:val="24"/>
          <w:szCs w:val="24"/>
        </w:rPr>
        <w:t xml:space="preserve"> JSP “</w:t>
      </w:r>
      <w:proofErr w:type="gramStart"/>
      <w:r w:rsidRPr="00E17F3D">
        <w:rPr>
          <w:rFonts w:ascii="Arial" w:hAnsi="Arial" w:cs="Arial"/>
          <w:sz w:val="24"/>
          <w:szCs w:val="24"/>
        </w:rPr>
        <w:t>”</w:t>
      </w:r>
      <w:proofErr w:type="spellStart"/>
      <w:r w:rsidRPr="00E17F3D">
        <w:rPr>
          <w:rFonts w:ascii="Arial" w:hAnsi="Arial" w:cs="Arial"/>
          <w:sz w:val="24"/>
          <w:szCs w:val="24"/>
        </w:rPr>
        <w:t>OiPessoas</w:t>
      </w:r>
      <w:proofErr w:type="spellEnd"/>
      <w:proofErr w:type="gramEnd"/>
      <w:r w:rsidRPr="00E17F3D">
        <w:rPr>
          <w:rFonts w:ascii="Arial" w:hAnsi="Arial" w:cs="Arial"/>
          <w:sz w:val="24"/>
          <w:szCs w:val="24"/>
        </w:rPr>
        <w:t>.</w:t>
      </w:r>
      <w:proofErr w:type="spellStart"/>
      <w:r w:rsidRPr="00E17F3D">
        <w:rPr>
          <w:rFonts w:ascii="Arial" w:hAnsi="Arial" w:cs="Arial"/>
          <w:sz w:val="24"/>
          <w:szCs w:val="24"/>
        </w:rPr>
        <w:t>jsp</w:t>
      </w:r>
      <w:proofErr w:type="spellEnd"/>
      <w:r w:rsidRPr="00E17F3D">
        <w:rPr>
          <w:rFonts w:ascii="Arial" w:hAnsi="Arial" w:cs="Arial"/>
          <w:sz w:val="24"/>
          <w:szCs w:val="24"/>
        </w:rPr>
        <w:t>”</w:t>
      </w:r>
    </w:p>
    <w:p w:rsidR="00CB1C1D" w:rsidRPr="00E17F3D" w:rsidRDefault="00CB1C1D" w:rsidP="00CB1C1D">
      <w:pPr>
        <w:spacing w:after="0" w:line="360" w:lineRule="auto"/>
        <w:ind w:firstLine="1134"/>
        <w:rPr>
          <w:rFonts w:ascii="Arial" w:hAnsi="Arial" w:cs="Arial"/>
          <w:sz w:val="24"/>
          <w:szCs w:val="24"/>
        </w:rPr>
      </w:pPr>
      <w:proofErr w:type="spellStart"/>
      <w:proofErr w:type="gramStart"/>
      <w:r w:rsidRPr="00E17F3D">
        <w:rPr>
          <w:rFonts w:ascii="Arial" w:hAnsi="Arial" w:cs="Arial"/>
          <w:sz w:val="24"/>
          <w:szCs w:val="24"/>
        </w:rPr>
        <w:t>public</w:t>
      </w:r>
      <w:proofErr w:type="spellEnd"/>
      <w:proofErr w:type="gramEnd"/>
      <w:r w:rsidRPr="00E17F3D">
        <w:rPr>
          <w:rFonts w:ascii="Arial" w:hAnsi="Arial" w:cs="Arial"/>
          <w:sz w:val="24"/>
          <w:szCs w:val="24"/>
        </w:rPr>
        <w:t xml:space="preserve"> </w:t>
      </w:r>
      <w:proofErr w:type="spellStart"/>
      <w:r w:rsidRPr="00E17F3D">
        <w:rPr>
          <w:rFonts w:ascii="Arial" w:hAnsi="Arial" w:cs="Arial"/>
          <w:sz w:val="24"/>
          <w:szCs w:val="24"/>
        </w:rPr>
        <w:t>class</w:t>
      </w:r>
      <w:proofErr w:type="spellEnd"/>
      <w:r w:rsidRPr="00E17F3D">
        <w:rPr>
          <w:rFonts w:ascii="Arial" w:hAnsi="Arial" w:cs="Arial"/>
          <w:sz w:val="24"/>
          <w:szCs w:val="24"/>
        </w:rPr>
        <w:t xml:space="preserve"> </w:t>
      </w:r>
      <w:proofErr w:type="spellStart"/>
      <w:r w:rsidRPr="00E17F3D">
        <w:rPr>
          <w:rFonts w:ascii="Arial" w:hAnsi="Arial" w:cs="Arial"/>
          <w:sz w:val="24"/>
          <w:szCs w:val="24"/>
        </w:rPr>
        <w:t>ServletRepassaReqs</w:t>
      </w:r>
      <w:proofErr w:type="spellEnd"/>
      <w:r w:rsidRPr="00E17F3D">
        <w:rPr>
          <w:rFonts w:ascii="Arial" w:hAnsi="Arial" w:cs="Arial"/>
          <w:sz w:val="24"/>
          <w:szCs w:val="24"/>
        </w:rPr>
        <w:t xml:space="preserve"> </w:t>
      </w:r>
      <w:proofErr w:type="spellStart"/>
      <w:r w:rsidRPr="00E17F3D">
        <w:rPr>
          <w:rFonts w:ascii="Arial" w:hAnsi="Arial" w:cs="Arial"/>
          <w:sz w:val="24"/>
          <w:szCs w:val="24"/>
        </w:rPr>
        <w:t>extends</w:t>
      </w:r>
      <w:proofErr w:type="spellEnd"/>
      <w:r w:rsidRPr="00E17F3D">
        <w:rPr>
          <w:rFonts w:ascii="Arial" w:hAnsi="Arial" w:cs="Arial"/>
          <w:sz w:val="24"/>
          <w:szCs w:val="24"/>
        </w:rPr>
        <w:t xml:space="preserve"> </w:t>
      </w:r>
      <w:proofErr w:type="spellStart"/>
      <w:r w:rsidRPr="00E17F3D">
        <w:rPr>
          <w:rFonts w:ascii="Arial" w:hAnsi="Arial" w:cs="Arial"/>
          <w:sz w:val="24"/>
          <w:szCs w:val="24"/>
        </w:rPr>
        <w:t>HttpServlet</w:t>
      </w:r>
      <w:proofErr w:type="spellEnd"/>
      <w:r w:rsidRPr="00E17F3D">
        <w:rPr>
          <w:rFonts w:ascii="Arial" w:hAnsi="Arial" w:cs="Arial"/>
          <w:sz w:val="24"/>
          <w:szCs w:val="24"/>
        </w:rPr>
        <w:t xml:space="preserve"> {</w:t>
      </w:r>
    </w:p>
    <w:p w:rsidR="00CB1C1D" w:rsidRPr="00E17F3D" w:rsidRDefault="00CB1C1D" w:rsidP="00CB1C1D">
      <w:pPr>
        <w:spacing w:after="0" w:line="360" w:lineRule="auto"/>
        <w:ind w:firstLine="1134"/>
        <w:rPr>
          <w:rFonts w:ascii="Arial" w:hAnsi="Arial" w:cs="Arial"/>
          <w:sz w:val="24"/>
          <w:szCs w:val="24"/>
          <w:lang w:val="en-US"/>
        </w:rPr>
      </w:pPr>
      <w:proofErr w:type="gramStart"/>
      <w:r w:rsidRPr="00E17F3D">
        <w:rPr>
          <w:rFonts w:ascii="Arial" w:hAnsi="Arial" w:cs="Arial"/>
          <w:sz w:val="24"/>
          <w:szCs w:val="24"/>
          <w:lang w:val="en-US"/>
        </w:rPr>
        <w:t>public</w:t>
      </w:r>
      <w:proofErr w:type="gramEnd"/>
      <w:r w:rsidRPr="00E17F3D">
        <w:rPr>
          <w:rFonts w:ascii="Arial" w:hAnsi="Arial" w:cs="Arial"/>
          <w:sz w:val="24"/>
          <w:szCs w:val="24"/>
          <w:lang w:val="en-US"/>
        </w:rPr>
        <w:t xml:space="preserve"> void do Get()</w:t>
      </w:r>
      <w:proofErr w:type="spellStart"/>
      <w:r w:rsidRPr="00E17F3D">
        <w:rPr>
          <w:rFonts w:ascii="Arial" w:hAnsi="Arial" w:cs="Arial"/>
          <w:sz w:val="24"/>
          <w:szCs w:val="24"/>
          <w:lang w:val="en-US"/>
        </w:rPr>
        <w:t>httpServletRequest</w:t>
      </w:r>
      <w:proofErr w:type="spellEnd"/>
      <w:r w:rsidRPr="00E17F3D">
        <w:rPr>
          <w:rFonts w:ascii="Arial" w:hAnsi="Arial" w:cs="Arial"/>
          <w:sz w:val="24"/>
          <w:szCs w:val="24"/>
          <w:lang w:val="en-US"/>
        </w:rPr>
        <w:t xml:space="preserve"> p-request, </w:t>
      </w:r>
    </w:p>
    <w:p w:rsidR="00CB1C1D" w:rsidRPr="00E17F3D" w:rsidRDefault="00CB1C1D" w:rsidP="00CB1C1D">
      <w:pPr>
        <w:spacing w:after="0" w:line="360" w:lineRule="auto"/>
        <w:ind w:firstLine="1134"/>
        <w:rPr>
          <w:rFonts w:ascii="Arial" w:hAnsi="Arial" w:cs="Arial"/>
          <w:sz w:val="24"/>
          <w:szCs w:val="24"/>
          <w:lang w:val="en-US"/>
        </w:rPr>
      </w:pPr>
      <w:proofErr w:type="spellStart"/>
      <w:r w:rsidRPr="00E17F3D">
        <w:rPr>
          <w:rFonts w:ascii="Arial" w:hAnsi="Arial" w:cs="Arial"/>
          <w:sz w:val="24"/>
          <w:szCs w:val="24"/>
          <w:lang w:val="en-US"/>
        </w:rPr>
        <w:lastRenderedPageBreak/>
        <w:t>HttServletResponse</w:t>
      </w:r>
      <w:proofErr w:type="spellEnd"/>
      <w:r w:rsidRPr="00E17F3D">
        <w:rPr>
          <w:rFonts w:ascii="Arial" w:hAnsi="Arial" w:cs="Arial"/>
          <w:sz w:val="24"/>
          <w:szCs w:val="24"/>
          <w:lang w:val="en-US"/>
        </w:rPr>
        <w:t xml:space="preserve"> </w:t>
      </w:r>
      <w:proofErr w:type="spellStart"/>
      <w:r w:rsidRPr="00E17F3D">
        <w:rPr>
          <w:rFonts w:ascii="Arial" w:hAnsi="Arial" w:cs="Arial"/>
          <w:sz w:val="24"/>
          <w:szCs w:val="24"/>
          <w:lang w:val="en-US"/>
        </w:rPr>
        <w:t>p_response</w:t>
      </w:r>
      <w:proofErr w:type="spellEnd"/>
      <w:r w:rsidRPr="00E17F3D">
        <w:rPr>
          <w:rFonts w:ascii="Arial" w:hAnsi="Arial" w:cs="Arial"/>
          <w:sz w:val="24"/>
          <w:szCs w:val="24"/>
          <w:lang w:val="en-US"/>
        </w:rPr>
        <w:t>)</w:t>
      </w:r>
    </w:p>
    <w:p w:rsidR="00CB1C1D" w:rsidRPr="00294370" w:rsidRDefault="00CB1C1D" w:rsidP="00CB1C1D">
      <w:pPr>
        <w:spacing w:after="0" w:line="360" w:lineRule="auto"/>
        <w:ind w:firstLine="1134"/>
        <w:rPr>
          <w:rFonts w:ascii="Arial" w:hAnsi="Arial" w:cs="Arial"/>
          <w:sz w:val="24"/>
          <w:szCs w:val="24"/>
        </w:rPr>
      </w:pPr>
      <w:r w:rsidRPr="00E17F3D">
        <w:rPr>
          <w:rFonts w:ascii="Arial" w:hAnsi="Arial" w:cs="Arial"/>
          <w:sz w:val="24"/>
          <w:szCs w:val="24"/>
          <w:lang w:val="en-US"/>
        </w:rPr>
        <w:t xml:space="preserve">      </w:t>
      </w:r>
      <w:proofErr w:type="spellStart"/>
      <w:proofErr w:type="gramStart"/>
      <w:r w:rsidRPr="00294370">
        <w:rPr>
          <w:rFonts w:ascii="Arial" w:hAnsi="Arial" w:cs="Arial"/>
          <w:sz w:val="24"/>
          <w:szCs w:val="24"/>
        </w:rPr>
        <w:t>throws</w:t>
      </w:r>
      <w:proofErr w:type="spellEnd"/>
      <w:proofErr w:type="gramEnd"/>
      <w:r w:rsidRPr="00294370">
        <w:rPr>
          <w:rFonts w:ascii="Arial" w:hAnsi="Arial" w:cs="Arial"/>
          <w:sz w:val="24"/>
          <w:szCs w:val="24"/>
        </w:rPr>
        <w:t xml:space="preserve"> </w:t>
      </w:r>
      <w:proofErr w:type="spellStart"/>
      <w:r w:rsidRPr="00294370">
        <w:rPr>
          <w:rFonts w:ascii="Arial" w:hAnsi="Arial" w:cs="Arial"/>
          <w:sz w:val="24"/>
          <w:szCs w:val="24"/>
        </w:rPr>
        <w:t>IOException</w:t>
      </w:r>
      <w:proofErr w:type="spellEnd"/>
      <w:r w:rsidRPr="00294370">
        <w:rPr>
          <w:rFonts w:ascii="Arial" w:hAnsi="Arial" w:cs="Arial"/>
          <w:sz w:val="24"/>
          <w:szCs w:val="24"/>
        </w:rPr>
        <w:t xml:space="preserve"> {</w:t>
      </w:r>
    </w:p>
    <w:p w:rsidR="00CB1C1D" w:rsidRPr="00E17F3D" w:rsidRDefault="00CB1C1D" w:rsidP="00CB1C1D">
      <w:pPr>
        <w:spacing w:after="0" w:line="360" w:lineRule="auto"/>
        <w:ind w:firstLine="1134"/>
        <w:rPr>
          <w:rFonts w:ascii="Arial" w:hAnsi="Arial" w:cs="Arial"/>
          <w:sz w:val="24"/>
          <w:szCs w:val="24"/>
        </w:rPr>
      </w:pPr>
      <w:r w:rsidRPr="00E17F3D">
        <w:rPr>
          <w:rFonts w:ascii="Arial" w:hAnsi="Arial" w:cs="Arial"/>
          <w:sz w:val="24"/>
          <w:szCs w:val="24"/>
        </w:rPr>
        <w:t xml:space="preserve">// Repassando a requisição para a página JSP </w:t>
      </w:r>
      <w:proofErr w:type="spellStart"/>
      <w:proofErr w:type="gramStart"/>
      <w:r w:rsidRPr="00E17F3D">
        <w:rPr>
          <w:rFonts w:ascii="Arial" w:hAnsi="Arial" w:cs="Arial"/>
          <w:sz w:val="24"/>
          <w:szCs w:val="24"/>
        </w:rPr>
        <w:t>OiPessoas</w:t>
      </w:r>
      <w:proofErr w:type="spellEnd"/>
      <w:proofErr w:type="gramEnd"/>
      <w:r w:rsidRPr="00E17F3D">
        <w:rPr>
          <w:rFonts w:ascii="Arial" w:hAnsi="Arial" w:cs="Arial"/>
          <w:sz w:val="24"/>
          <w:szCs w:val="24"/>
        </w:rPr>
        <w:t>.</w:t>
      </w:r>
      <w:proofErr w:type="spellStart"/>
      <w:r w:rsidRPr="00E17F3D">
        <w:rPr>
          <w:rFonts w:ascii="Arial" w:hAnsi="Arial" w:cs="Arial"/>
          <w:sz w:val="24"/>
          <w:szCs w:val="24"/>
        </w:rPr>
        <w:t>jsp</w:t>
      </w:r>
      <w:proofErr w:type="spellEnd"/>
      <w:r w:rsidRPr="00E17F3D">
        <w:rPr>
          <w:rFonts w:ascii="Arial" w:hAnsi="Arial" w:cs="Arial"/>
          <w:sz w:val="24"/>
          <w:szCs w:val="24"/>
        </w:rPr>
        <w:t xml:space="preserve"> </w:t>
      </w:r>
      <w:proofErr w:type="spellStart"/>
      <w:r w:rsidRPr="00E17F3D">
        <w:rPr>
          <w:rFonts w:ascii="Arial" w:hAnsi="Arial" w:cs="Arial"/>
          <w:sz w:val="24"/>
          <w:szCs w:val="24"/>
        </w:rPr>
        <w:t>try</w:t>
      </w:r>
      <w:proofErr w:type="spellEnd"/>
      <w:r w:rsidRPr="00E17F3D">
        <w:rPr>
          <w:rFonts w:ascii="Arial" w:hAnsi="Arial" w:cs="Arial"/>
          <w:sz w:val="24"/>
          <w:szCs w:val="24"/>
        </w:rPr>
        <w:t xml:space="preserve"> {</w:t>
      </w:r>
    </w:p>
    <w:p w:rsidR="00CB1C1D" w:rsidRPr="00E17F3D" w:rsidRDefault="00CB1C1D" w:rsidP="00CB1C1D">
      <w:pPr>
        <w:spacing w:after="0" w:line="360" w:lineRule="auto"/>
        <w:ind w:firstLine="1134"/>
        <w:rPr>
          <w:rFonts w:ascii="Arial" w:hAnsi="Arial" w:cs="Arial"/>
          <w:sz w:val="24"/>
          <w:szCs w:val="24"/>
          <w:lang w:val="en-US"/>
        </w:rPr>
      </w:pPr>
      <w:proofErr w:type="spellStart"/>
      <w:r w:rsidRPr="00E17F3D">
        <w:rPr>
          <w:rFonts w:ascii="Arial" w:hAnsi="Arial" w:cs="Arial"/>
          <w:sz w:val="24"/>
          <w:szCs w:val="24"/>
          <w:lang w:val="en-US"/>
        </w:rPr>
        <w:t>p_</w:t>
      </w:r>
      <w:proofErr w:type="gramStart"/>
      <w:r w:rsidRPr="00E17F3D">
        <w:rPr>
          <w:rFonts w:ascii="Arial" w:hAnsi="Arial" w:cs="Arial"/>
          <w:sz w:val="24"/>
          <w:szCs w:val="24"/>
          <w:lang w:val="en-US"/>
        </w:rPr>
        <w:t>request.getRequestDispatcher</w:t>
      </w:r>
      <w:proofErr w:type="spellEnd"/>
      <w:r w:rsidRPr="00E17F3D">
        <w:rPr>
          <w:rFonts w:ascii="Arial" w:hAnsi="Arial" w:cs="Arial"/>
          <w:sz w:val="24"/>
          <w:szCs w:val="24"/>
          <w:lang w:val="en-US"/>
        </w:rPr>
        <w:t>(</w:t>
      </w:r>
      <w:proofErr w:type="gramEnd"/>
      <w:r w:rsidRPr="00E17F3D">
        <w:rPr>
          <w:rFonts w:ascii="Arial" w:hAnsi="Arial" w:cs="Arial"/>
          <w:sz w:val="24"/>
          <w:szCs w:val="24"/>
          <w:lang w:val="en-US"/>
        </w:rPr>
        <w:t xml:space="preserve">”/OiPessoas.jsp”).forward </w:t>
      </w:r>
    </w:p>
    <w:p w:rsidR="00CB1C1D" w:rsidRPr="00E17F3D" w:rsidRDefault="00CB1C1D" w:rsidP="00CB1C1D">
      <w:pPr>
        <w:spacing w:after="0" w:line="360" w:lineRule="auto"/>
        <w:ind w:firstLine="1134"/>
        <w:rPr>
          <w:rFonts w:ascii="Arial" w:hAnsi="Arial" w:cs="Arial"/>
          <w:sz w:val="24"/>
          <w:szCs w:val="24"/>
          <w:lang w:val="en-US"/>
        </w:rPr>
      </w:pPr>
      <w:r w:rsidRPr="00E17F3D">
        <w:rPr>
          <w:rFonts w:ascii="Arial" w:hAnsi="Arial" w:cs="Arial"/>
          <w:sz w:val="24"/>
          <w:szCs w:val="24"/>
          <w:lang w:val="en-US"/>
        </w:rPr>
        <w:t>(</w:t>
      </w:r>
      <w:proofErr w:type="spellStart"/>
      <w:r w:rsidRPr="00E17F3D">
        <w:rPr>
          <w:rFonts w:ascii="Arial" w:hAnsi="Arial" w:cs="Arial"/>
          <w:sz w:val="24"/>
          <w:szCs w:val="24"/>
          <w:lang w:val="en-US"/>
        </w:rPr>
        <w:t>p_request</w:t>
      </w:r>
      <w:proofErr w:type="spellEnd"/>
      <w:r w:rsidRPr="00E17F3D">
        <w:rPr>
          <w:rFonts w:ascii="Arial" w:hAnsi="Arial" w:cs="Arial"/>
          <w:sz w:val="24"/>
          <w:szCs w:val="24"/>
          <w:lang w:val="en-US"/>
        </w:rPr>
        <w:t xml:space="preserve">, </w:t>
      </w:r>
    </w:p>
    <w:p w:rsidR="00CB1C1D" w:rsidRPr="00E17F3D" w:rsidRDefault="00CB1C1D" w:rsidP="00CB1C1D">
      <w:pPr>
        <w:spacing w:after="0" w:line="360" w:lineRule="auto"/>
        <w:ind w:firstLine="1134"/>
        <w:rPr>
          <w:rFonts w:ascii="Arial" w:hAnsi="Arial" w:cs="Arial"/>
          <w:sz w:val="24"/>
          <w:szCs w:val="24"/>
          <w:lang w:val="en-US"/>
        </w:rPr>
      </w:pPr>
      <w:r w:rsidRPr="00E17F3D">
        <w:rPr>
          <w:rFonts w:ascii="Arial" w:hAnsi="Arial" w:cs="Arial"/>
          <w:sz w:val="24"/>
          <w:szCs w:val="24"/>
          <w:lang w:val="en-US"/>
        </w:rPr>
        <w:t xml:space="preserve">                   </w:t>
      </w:r>
      <w:proofErr w:type="spellStart"/>
      <w:r w:rsidRPr="00E17F3D">
        <w:rPr>
          <w:rFonts w:ascii="Arial" w:hAnsi="Arial" w:cs="Arial"/>
          <w:sz w:val="24"/>
          <w:szCs w:val="24"/>
          <w:lang w:val="en-US"/>
        </w:rPr>
        <w:t>p_response</w:t>
      </w:r>
      <w:proofErr w:type="spellEnd"/>
      <w:r w:rsidRPr="00E17F3D">
        <w:rPr>
          <w:rFonts w:ascii="Arial" w:hAnsi="Arial" w:cs="Arial"/>
          <w:sz w:val="24"/>
          <w:szCs w:val="24"/>
          <w:lang w:val="en-US"/>
        </w:rPr>
        <w:t>);</w:t>
      </w:r>
    </w:p>
    <w:p w:rsidR="00CB1C1D" w:rsidRPr="00294370" w:rsidRDefault="00CB1C1D" w:rsidP="00CB1C1D">
      <w:pPr>
        <w:spacing w:after="0" w:line="360" w:lineRule="auto"/>
        <w:ind w:firstLine="1134"/>
        <w:rPr>
          <w:rFonts w:ascii="Arial" w:hAnsi="Arial" w:cs="Arial"/>
          <w:sz w:val="24"/>
          <w:szCs w:val="24"/>
        </w:rPr>
      </w:pPr>
      <w:r w:rsidRPr="00E17F3D">
        <w:rPr>
          <w:rFonts w:ascii="Arial" w:hAnsi="Arial" w:cs="Arial"/>
          <w:sz w:val="24"/>
          <w:szCs w:val="24"/>
          <w:lang w:val="en-US"/>
        </w:rPr>
        <w:t xml:space="preserve">     </w:t>
      </w:r>
      <w:proofErr w:type="gramStart"/>
      <w:r w:rsidRPr="00294370">
        <w:rPr>
          <w:rFonts w:ascii="Arial" w:hAnsi="Arial" w:cs="Arial"/>
          <w:sz w:val="24"/>
          <w:szCs w:val="24"/>
        </w:rPr>
        <w:t>}</w:t>
      </w:r>
      <w:proofErr w:type="gramEnd"/>
      <w:r w:rsidRPr="00294370">
        <w:rPr>
          <w:rFonts w:ascii="Arial" w:hAnsi="Arial" w:cs="Arial"/>
          <w:sz w:val="24"/>
          <w:szCs w:val="24"/>
        </w:rPr>
        <w:t xml:space="preserve"> catch(</w:t>
      </w:r>
      <w:proofErr w:type="spellStart"/>
      <w:r w:rsidRPr="00294370">
        <w:rPr>
          <w:rFonts w:ascii="Arial" w:hAnsi="Arial" w:cs="Arial"/>
          <w:sz w:val="24"/>
          <w:szCs w:val="24"/>
        </w:rPr>
        <w:t>ServletException</w:t>
      </w:r>
      <w:proofErr w:type="spellEnd"/>
      <w:r w:rsidRPr="00294370">
        <w:rPr>
          <w:rFonts w:ascii="Arial" w:hAnsi="Arial" w:cs="Arial"/>
          <w:sz w:val="24"/>
          <w:szCs w:val="24"/>
        </w:rPr>
        <w:t xml:space="preserve"> </w:t>
      </w:r>
      <w:proofErr w:type="spellStart"/>
      <w:r w:rsidRPr="00294370">
        <w:rPr>
          <w:rFonts w:ascii="Arial" w:hAnsi="Arial" w:cs="Arial"/>
          <w:sz w:val="24"/>
          <w:szCs w:val="24"/>
        </w:rPr>
        <w:t>p_e</w:t>
      </w:r>
      <w:proofErr w:type="spellEnd"/>
      <w:r w:rsidRPr="00294370">
        <w:rPr>
          <w:rFonts w:ascii="Arial" w:hAnsi="Arial" w:cs="Arial"/>
          <w:sz w:val="24"/>
          <w:szCs w:val="24"/>
        </w:rPr>
        <w:t>) {}</w:t>
      </w:r>
    </w:p>
    <w:p w:rsidR="00CB1C1D" w:rsidRPr="00E17F3D" w:rsidRDefault="00CB1C1D" w:rsidP="00CB1C1D">
      <w:pPr>
        <w:spacing w:after="0" w:line="360" w:lineRule="auto"/>
        <w:rPr>
          <w:rFonts w:ascii="Arial" w:hAnsi="Arial" w:cs="Arial"/>
          <w:sz w:val="24"/>
          <w:szCs w:val="24"/>
        </w:rPr>
      </w:pPr>
      <w:r w:rsidRPr="00294370">
        <w:rPr>
          <w:rFonts w:ascii="Arial" w:hAnsi="Arial" w:cs="Arial"/>
          <w:sz w:val="24"/>
          <w:szCs w:val="24"/>
        </w:rPr>
        <w:t xml:space="preserve">             </w:t>
      </w:r>
      <w:proofErr w:type="gramStart"/>
      <w:r w:rsidRPr="00E17F3D">
        <w:rPr>
          <w:rFonts w:ascii="Arial" w:hAnsi="Arial" w:cs="Arial"/>
          <w:sz w:val="24"/>
          <w:szCs w:val="24"/>
        </w:rPr>
        <w:t>}</w:t>
      </w:r>
      <w:proofErr w:type="gramEnd"/>
    </w:p>
    <w:p w:rsidR="00CB1C1D" w:rsidRPr="00E17F3D" w:rsidRDefault="00CB1C1D" w:rsidP="00CB1C1D">
      <w:pPr>
        <w:spacing w:after="0" w:line="360" w:lineRule="auto"/>
        <w:rPr>
          <w:rFonts w:ascii="Arial" w:hAnsi="Arial" w:cs="Arial"/>
          <w:sz w:val="24"/>
          <w:szCs w:val="24"/>
        </w:rPr>
      </w:pPr>
      <w:r w:rsidRPr="00E17F3D">
        <w:rPr>
          <w:rFonts w:ascii="Arial" w:hAnsi="Arial" w:cs="Arial"/>
          <w:sz w:val="24"/>
          <w:szCs w:val="24"/>
        </w:rPr>
        <w:t xml:space="preserve">        </w:t>
      </w:r>
      <w:proofErr w:type="gramStart"/>
      <w:r w:rsidRPr="00E17F3D">
        <w:rPr>
          <w:rFonts w:ascii="Arial" w:hAnsi="Arial" w:cs="Arial"/>
          <w:sz w:val="24"/>
          <w:szCs w:val="24"/>
        </w:rPr>
        <w:t>}</w:t>
      </w:r>
      <w:proofErr w:type="gramEnd"/>
    </w:p>
    <w:p w:rsidR="00CB1C1D" w:rsidRPr="00E17F3D" w:rsidRDefault="00CB1C1D" w:rsidP="00CB1C1D">
      <w:pPr>
        <w:spacing w:after="0" w:line="360" w:lineRule="auto"/>
        <w:rPr>
          <w:rFonts w:ascii="Arial" w:hAnsi="Arial" w:cs="Arial"/>
          <w:sz w:val="24"/>
          <w:szCs w:val="24"/>
        </w:rPr>
      </w:pPr>
    </w:p>
    <w:p w:rsidR="00CB1C1D" w:rsidRPr="00E17F3D" w:rsidRDefault="00CB1C1D" w:rsidP="00CB1C1D">
      <w:pPr>
        <w:spacing w:after="0" w:line="360" w:lineRule="auto"/>
        <w:ind w:firstLine="708"/>
        <w:rPr>
          <w:rFonts w:ascii="Arial" w:hAnsi="Arial" w:cs="Arial"/>
          <w:sz w:val="24"/>
          <w:szCs w:val="24"/>
        </w:rPr>
      </w:pPr>
      <w:r w:rsidRPr="00E17F3D">
        <w:rPr>
          <w:rFonts w:ascii="Arial" w:hAnsi="Arial" w:cs="Arial"/>
          <w:sz w:val="24"/>
          <w:szCs w:val="24"/>
        </w:rPr>
        <w:t xml:space="preserve">No </w:t>
      </w:r>
      <w:proofErr w:type="spellStart"/>
      <w:r w:rsidRPr="00E17F3D">
        <w:rPr>
          <w:rFonts w:ascii="Arial" w:hAnsi="Arial" w:cs="Arial"/>
          <w:sz w:val="24"/>
          <w:szCs w:val="24"/>
        </w:rPr>
        <w:t>Servlet</w:t>
      </w:r>
      <w:proofErr w:type="spellEnd"/>
      <w:r w:rsidRPr="00E17F3D">
        <w:rPr>
          <w:rFonts w:ascii="Arial" w:hAnsi="Arial" w:cs="Arial"/>
          <w:sz w:val="24"/>
          <w:szCs w:val="24"/>
        </w:rPr>
        <w:t xml:space="preserve"> anterior, existe um ponto importante que deve ser observado: o path passado como parâmetro para a função  </w:t>
      </w:r>
      <w:proofErr w:type="spellStart"/>
      <w:proofErr w:type="gramStart"/>
      <w:r w:rsidRPr="00E17F3D">
        <w:rPr>
          <w:rFonts w:ascii="Arial" w:hAnsi="Arial" w:cs="Arial"/>
          <w:sz w:val="24"/>
          <w:szCs w:val="24"/>
        </w:rPr>
        <w:t>getRequestDispatcher</w:t>
      </w:r>
      <w:proofErr w:type="spellEnd"/>
      <w:proofErr w:type="gramEnd"/>
      <w:r w:rsidRPr="00E17F3D">
        <w:rPr>
          <w:rFonts w:ascii="Arial" w:hAnsi="Arial" w:cs="Arial"/>
          <w:sz w:val="24"/>
          <w:szCs w:val="24"/>
        </w:rPr>
        <w:t xml:space="preserve"> () referência  um recurso contido na mesma , aplicação WEB do </w:t>
      </w:r>
      <w:proofErr w:type="spellStart"/>
      <w:r w:rsidRPr="00E17F3D">
        <w:rPr>
          <w:rFonts w:ascii="Arial" w:hAnsi="Arial" w:cs="Arial"/>
          <w:sz w:val="24"/>
          <w:szCs w:val="24"/>
        </w:rPr>
        <w:t>Servlet</w:t>
      </w:r>
      <w:proofErr w:type="spellEnd"/>
      <w:r w:rsidRPr="00E17F3D">
        <w:rPr>
          <w:rFonts w:ascii="Arial" w:hAnsi="Arial" w:cs="Arial"/>
          <w:sz w:val="24"/>
          <w:szCs w:val="24"/>
        </w:rPr>
        <w:t xml:space="preserve">, e, dessa forma, deve excluir a parte referente  ao diretório virtual da aplicação (ou seja, esse path não deve ser escrito como </w:t>
      </w:r>
      <w:proofErr w:type="spellStart"/>
      <w:r w:rsidRPr="00E17F3D">
        <w:rPr>
          <w:rFonts w:ascii="Arial" w:hAnsi="Arial" w:cs="Arial"/>
          <w:sz w:val="24"/>
          <w:szCs w:val="24"/>
        </w:rPr>
        <w:t>livroservlets</w:t>
      </w:r>
      <w:proofErr w:type="spellEnd"/>
      <w:r w:rsidRPr="00E17F3D">
        <w:rPr>
          <w:rFonts w:ascii="Arial" w:hAnsi="Arial" w:cs="Arial"/>
          <w:sz w:val="24"/>
          <w:szCs w:val="24"/>
        </w:rPr>
        <w:t>/</w:t>
      </w:r>
      <w:proofErr w:type="spellStart"/>
      <w:r w:rsidRPr="00E17F3D">
        <w:rPr>
          <w:rFonts w:ascii="Arial" w:hAnsi="Arial" w:cs="Arial"/>
          <w:sz w:val="24"/>
          <w:szCs w:val="24"/>
        </w:rPr>
        <w:t>OiPessoas</w:t>
      </w:r>
      <w:proofErr w:type="spellEnd"/>
      <w:r w:rsidRPr="00E17F3D">
        <w:rPr>
          <w:rFonts w:ascii="Arial" w:hAnsi="Arial" w:cs="Arial"/>
          <w:sz w:val="24"/>
          <w:szCs w:val="24"/>
        </w:rPr>
        <w:t>.</w:t>
      </w:r>
      <w:proofErr w:type="spellStart"/>
      <w:r w:rsidRPr="00E17F3D">
        <w:rPr>
          <w:rFonts w:ascii="Arial" w:hAnsi="Arial" w:cs="Arial"/>
          <w:sz w:val="24"/>
          <w:szCs w:val="24"/>
        </w:rPr>
        <w:t>jsp</w:t>
      </w:r>
      <w:proofErr w:type="spellEnd"/>
      <w:r w:rsidRPr="00E17F3D">
        <w:rPr>
          <w:rFonts w:ascii="Arial" w:hAnsi="Arial" w:cs="Arial"/>
          <w:sz w:val="24"/>
          <w:szCs w:val="24"/>
        </w:rPr>
        <w:t xml:space="preserve"> ). Além disso, é importante observar que o método </w:t>
      </w:r>
      <w:proofErr w:type="spellStart"/>
      <w:r w:rsidRPr="00E17F3D">
        <w:rPr>
          <w:rFonts w:ascii="Arial" w:hAnsi="Arial" w:cs="Arial"/>
          <w:sz w:val="24"/>
          <w:szCs w:val="24"/>
        </w:rPr>
        <w:t>forward</w:t>
      </w:r>
      <w:proofErr w:type="spellEnd"/>
      <w:r w:rsidRPr="00E17F3D">
        <w:rPr>
          <w:rFonts w:ascii="Arial" w:hAnsi="Arial" w:cs="Arial"/>
          <w:sz w:val="24"/>
          <w:szCs w:val="24"/>
        </w:rPr>
        <w:t xml:space="preserve"> poderá lançar uma exceção: </w:t>
      </w:r>
      <w:proofErr w:type="spellStart"/>
      <w:r w:rsidRPr="00E17F3D">
        <w:rPr>
          <w:rFonts w:ascii="Arial" w:hAnsi="Arial" w:cs="Arial"/>
          <w:sz w:val="24"/>
          <w:szCs w:val="24"/>
        </w:rPr>
        <w:t>umasd</w:t>
      </w:r>
      <w:proofErr w:type="spellEnd"/>
      <w:r w:rsidRPr="00E17F3D">
        <w:rPr>
          <w:rFonts w:ascii="Arial" w:hAnsi="Arial" w:cs="Arial"/>
          <w:sz w:val="24"/>
          <w:szCs w:val="24"/>
        </w:rPr>
        <w:t xml:space="preserve"> das </w:t>
      </w:r>
      <w:proofErr w:type="spellStart"/>
      <w:r w:rsidRPr="00E17F3D">
        <w:rPr>
          <w:rFonts w:ascii="Arial" w:hAnsi="Arial" w:cs="Arial"/>
          <w:sz w:val="24"/>
          <w:szCs w:val="24"/>
        </w:rPr>
        <w:t>cuasas</w:t>
      </w:r>
      <w:proofErr w:type="spellEnd"/>
      <w:r w:rsidRPr="00E17F3D">
        <w:rPr>
          <w:rFonts w:ascii="Arial" w:hAnsi="Arial" w:cs="Arial"/>
          <w:sz w:val="24"/>
          <w:szCs w:val="24"/>
        </w:rPr>
        <w:t xml:space="preserve"> pode ser uma exceção lançada pelo próprio recurso referenciado pelo </w:t>
      </w:r>
      <w:proofErr w:type="spellStart"/>
      <w:proofErr w:type="gramStart"/>
      <w:r w:rsidRPr="00E17F3D">
        <w:rPr>
          <w:rFonts w:ascii="Arial" w:hAnsi="Arial" w:cs="Arial"/>
          <w:sz w:val="24"/>
          <w:szCs w:val="24"/>
        </w:rPr>
        <w:t>RequestDispatcher</w:t>
      </w:r>
      <w:proofErr w:type="spellEnd"/>
      <w:proofErr w:type="gramEnd"/>
      <w:r w:rsidRPr="00E17F3D">
        <w:rPr>
          <w:rFonts w:ascii="Arial" w:hAnsi="Arial" w:cs="Arial"/>
          <w:sz w:val="24"/>
          <w:szCs w:val="24"/>
        </w:rPr>
        <w:t>.</w:t>
      </w:r>
    </w:p>
    <w:p w:rsidR="00CB1C1D" w:rsidRPr="00E17F3D" w:rsidRDefault="00CB1C1D" w:rsidP="00CB1C1D">
      <w:pPr>
        <w:spacing w:after="0" w:line="360" w:lineRule="auto"/>
        <w:rPr>
          <w:rFonts w:ascii="Arial" w:hAnsi="Arial" w:cs="Arial"/>
          <w:sz w:val="24"/>
          <w:szCs w:val="24"/>
        </w:rPr>
      </w:pPr>
      <w:r w:rsidRPr="00E17F3D">
        <w:rPr>
          <w:rFonts w:ascii="Arial" w:hAnsi="Arial" w:cs="Arial"/>
          <w:sz w:val="24"/>
          <w:szCs w:val="24"/>
        </w:rPr>
        <w:t xml:space="preserve">Podemos também </w:t>
      </w:r>
      <w:proofErr w:type="gramStart"/>
      <w:r w:rsidRPr="00E17F3D">
        <w:rPr>
          <w:rFonts w:ascii="Arial" w:hAnsi="Arial" w:cs="Arial"/>
          <w:sz w:val="24"/>
          <w:szCs w:val="24"/>
        </w:rPr>
        <w:t>implementar</w:t>
      </w:r>
      <w:proofErr w:type="gramEnd"/>
      <w:r w:rsidRPr="00E17F3D">
        <w:rPr>
          <w:rFonts w:ascii="Arial" w:hAnsi="Arial" w:cs="Arial"/>
          <w:sz w:val="24"/>
          <w:szCs w:val="24"/>
        </w:rPr>
        <w:t xml:space="preserve"> a página JSP referenciada no </w:t>
      </w:r>
      <w:proofErr w:type="spellStart"/>
      <w:r w:rsidRPr="00E17F3D">
        <w:rPr>
          <w:rFonts w:ascii="Arial" w:hAnsi="Arial" w:cs="Arial"/>
          <w:sz w:val="24"/>
          <w:szCs w:val="24"/>
        </w:rPr>
        <w:t>servlet</w:t>
      </w:r>
      <w:proofErr w:type="spellEnd"/>
      <w:r w:rsidRPr="00E17F3D">
        <w:rPr>
          <w:rFonts w:ascii="Arial" w:hAnsi="Arial" w:cs="Arial"/>
          <w:sz w:val="24"/>
          <w:szCs w:val="24"/>
        </w:rPr>
        <w:t xml:space="preserve"> </w:t>
      </w:r>
      <w:proofErr w:type="spellStart"/>
      <w:r w:rsidRPr="00E17F3D">
        <w:rPr>
          <w:rFonts w:ascii="Arial" w:hAnsi="Arial" w:cs="Arial"/>
          <w:sz w:val="24"/>
          <w:szCs w:val="24"/>
        </w:rPr>
        <w:t>anterios</w:t>
      </w:r>
      <w:proofErr w:type="spellEnd"/>
      <w:r w:rsidRPr="00E17F3D">
        <w:rPr>
          <w:rFonts w:ascii="Arial" w:hAnsi="Arial" w:cs="Arial"/>
          <w:sz w:val="24"/>
          <w:szCs w:val="24"/>
        </w:rPr>
        <w:t xml:space="preserve"> como:</w:t>
      </w:r>
    </w:p>
    <w:p w:rsidR="00CB1C1D" w:rsidRPr="00E17F3D" w:rsidRDefault="00CB1C1D" w:rsidP="00CB1C1D">
      <w:pPr>
        <w:spacing w:after="0" w:line="360" w:lineRule="auto"/>
        <w:rPr>
          <w:rFonts w:ascii="Arial" w:hAnsi="Arial" w:cs="Arial"/>
          <w:sz w:val="24"/>
          <w:szCs w:val="24"/>
        </w:rPr>
      </w:pPr>
    </w:p>
    <w:p w:rsidR="00CB1C1D" w:rsidRPr="00E17F3D" w:rsidRDefault="00CB1C1D" w:rsidP="00CB1C1D">
      <w:pPr>
        <w:spacing w:after="0" w:line="360" w:lineRule="auto"/>
        <w:rPr>
          <w:rFonts w:ascii="Arial" w:hAnsi="Arial" w:cs="Arial"/>
          <w:sz w:val="24"/>
          <w:szCs w:val="24"/>
        </w:rPr>
      </w:pPr>
      <w:r w:rsidRPr="00E17F3D">
        <w:rPr>
          <w:rFonts w:ascii="Arial" w:hAnsi="Arial" w:cs="Arial"/>
          <w:sz w:val="24"/>
          <w:szCs w:val="24"/>
        </w:rPr>
        <w:t>Exemplo de página JSP “</w:t>
      </w:r>
      <w:proofErr w:type="spellStart"/>
      <w:proofErr w:type="gramStart"/>
      <w:r w:rsidRPr="00E17F3D">
        <w:rPr>
          <w:rFonts w:ascii="Arial" w:hAnsi="Arial" w:cs="Arial"/>
          <w:sz w:val="24"/>
          <w:szCs w:val="24"/>
        </w:rPr>
        <w:t>OiPessoas</w:t>
      </w:r>
      <w:proofErr w:type="spellEnd"/>
      <w:proofErr w:type="gramEnd"/>
      <w:r w:rsidRPr="00E17F3D">
        <w:rPr>
          <w:rFonts w:ascii="Arial" w:hAnsi="Arial" w:cs="Arial"/>
          <w:sz w:val="24"/>
          <w:szCs w:val="24"/>
        </w:rPr>
        <w:t>.</w:t>
      </w:r>
      <w:proofErr w:type="spellStart"/>
      <w:r w:rsidRPr="00E17F3D">
        <w:rPr>
          <w:rFonts w:ascii="Arial" w:hAnsi="Arial" w:cs="Arial"/>
          <w:sz w:val="24"/>
          <w:szCs w:val="24"/>
        </w:rPr>
        <w:t>jsp</w:t>
      </w:r>
      <w:proofErr w:type="spellEnd"/>
      <w:r w:rsidRPr="00E17F3D">
        <w:rPr>
          <w:rFonts w:ascii="Arial" w:hAnsi="Arial" w:cs="Arial"/>
          <w:sz w:val="24"/>
          <w:szCs w:val="24"/>
        </w:rPr>
        <w:t>”</w:t>
      </w:r>
    </w:p>
    <w:p w:rsidR="00CB1C1D" w:rsidRPr="00E17F3D" w:rsidRDefault="00CB1C1D" w:rsidP="00CB1C1D">
      <w:pPr>
        <w:spacing w:after="0" w:line="360" w:lineRule="auto"/>
        <w:rPr>
          <w:rFonts w:ascii="Arial" w:hAnsi="Arial" w:cs="Arial"/>
          <w:sz w:val="24"/>
          <w:szCs w:val="24"/>
          <w:lang w:val="en-US"/>
        </w:rPr>
      </w:pPr>
      <w:r w:rsidRPr="00E17F3D">
        <w:rPr>
          <w:rFonts w:ascii="Arial" w:hAnsi="Arial" w:cs="Arial"/>
          <w:sz w:val="24"/>
          <w:szCs w:val="24"/>
          <w:lang w:val="en-US"/>
        </w:rPr>
        <w:t>&lt;HTML&gt;</w:t>
      </w:r>
    </w:p>
    <w:p w:rsidR="00CB1C1D" w:rsidRPr="00E17F3D" w:rsidRDefault="00CB1C1D" w:rsidP="00CB1C1D">
      <w:pPr>
        <w:spacing w:after="0" w:line="360" w:lineRule="auto"/>
        <w:rPr>
          <w:rFonts w:ascii="Arial" w:hAnsi="Arial" w:cs="Arial"/>
          <w:sz w:val="24"/>
          <w:szCs w:val="24"/>
          <w:lang w:val="en-US"/>
        </w:rPr>
      </w:pPr>
      <w:r w:rsidRPr="00E17F3D">
        <w:rPr>
          <w:rFonts w:ascii="Arial" w:hAnsi="Arial" w:cs="Arial"/>
          <w:sz w:val="24"/>
          <w:szCs w:val="24"/>
          <w:lang w:val="en-US"/>
        </w:rPr>
        <w:t>&lt;BODY&gt;</w:t>
      </w:r>
    </w:p>
    <w:p w:rsidR="00CB1C1D" w:rsidRPr="00E17F3D" w:rsidRDefault="00CB1C1D" w:rsidP="00CB1C1D">
      <w:pPr>
        <w:spacing w:after="0" w:line="360" w:lineRule="auto"/>
        <w:rPr>
          <w:rFonts w:ascii="Arial" w:hAnsi="Arial" w:cs="Arial"/>
          <w:sz w:val="24"/>
          <w:szCs w:val="24"/>
          <w:lang w:val="en-US"/>
        </w:rPr>
      </w:pPr>
      <w:r w:rsidRPr="00E17F3D">
        <w:rPr>
          <w:rFonts w:ascii="Arial" w:hAnsi="Arial" w:cs="Arial"/>
          <w:sz w:val="24"/>
          <w:szCs w:val="24"/>
          <w:lang w:val="en-US"/>
        </w:rPr>
        <w:t xml:space="preserve">&lt;% </w:t>
      </w:r>
      <w:proofErr w:type="spellStart"/>
      <w:r w:rsidRPr="00E17F3D">
        <w:rPr>
          <w:rFonts w:ascii="Arial" w:hAnsi="Arial" w:cs="Arial"/>
          <w:sz w:val="24"/>
          <w:szCs w:val="24"/>
          <w:lang w:val="en-US"/>
        </w:rPr>
        <w:t>out.println</w:t>
      </w:r>
      <w:proofErr w:type="spellEnd"/>
      <w:r w:rsidRPr="00E17F3D">
        <w:rPr>
          <w:rFonts w:ascii="Arial" w:hAnsi="Arial" w:cs="Arial"/>
          <w:sz w:val="24"/>
          <w:szCs w:val="24"/>
          <w:lang w:val="en-US"/>
        </w:rPr>
        <w:t xml:space="preserve"> (“</w:t>
      </w:r>
      <w:proofErr w:type="spellStart"/>
      <w:r w:rsidRPr="00E17F3D">
        <w:rPr>
          <w:rFonts w:ascii="Arial" w:hAnsi="Arial" w:cs="Arial"/>
          <w:sz w:val="24"/>
          <w:szCs w:val="24"/>
          <w:lang w:val="en-US"/>
        </w:rPr>
        <w:t>OiPessoas</w:t>
      </w:r>
      <w:proofErr w:type="spellEnd"/>
      <w:r w:rsidRPr="00E17F3D">
        <w:rPr>
          <w:rFonts w:ascii="Arial" w:hAnsi="Arial" w:cs="Arial"/>
          <w:sz w:val="24"/>
          <w:szCs w:val="24"/>
          <w:lang w:val="en-US"/>
        </w:rPr>
        <w:t>!”</w:t>
      </w:r>
      <w:proofErr w:type="gramStart"/>
      <w:r w:rsidRPr="00E17F3D">
        <w:rPr>
          <w:rFonts w:ascii="Arial" w:hAnsi="Arial" w:cs="Arial"/>
          <w:sz w:val="24"/>
          <w:szCs w:val="24"/>
          <w:lang w:val="en-US"/>
        </w:rPr>
        <w:t>);</w:t>
      </w:r>
      <w:proofErr w:type="gramEnd"/>
      <w:r w:rsidRPr="00E17F3D">
        <w:rPr>
          <w:rFonts w:ascii="Arial" w:hAnsi="Arial" w:cs="Arial"/>
          <w:sz w:val="24"/>
          <w:szCs w:val="24"/>
          <w:lang w:val="en-US"/>
        </w:rPr>
        <w:t>%&gt;</w:t>
      </w:r>
    </w:p>
    <w:p w:rsidR="00CB1C1D" w:rsidRPr="00294370" w:rsidRDefault="00CB1C1D" w:rsidP="00CB1C1D">
      <w:pPr>
        <w:spacing w:after="0" w:line="360" w:lineRule="auto"/>
        <w:rPr>
          <w:rFonts w:ascii="Arial" w:hAnsi="Arial" w:cs="Arial"/>
          <w:sz w:val="24"/>
          <w:szCs w:val="24"/>
          <w:lang w:val="en-US"/>
        </w:rPr>
      </w:pPr>
      <w:r w:rsidRPr="00294370">
        <w:rPr>
          <w:rFonts w:ascii="Arial" w:hAnsi="Arial" w:cs="Arial"/>
          <w:sz w:val="24"/>
          <w:szCs w:val="24"/>
          <w:lang w:val="en-US"/>
        </w:rPr>
        <w:t>&lt;/BODY&gt;</w:t>
      </w:r>
    </w:p>
    <w:p w:rsidR="00CB1C1D" w:rsidRPr="00E17F3D" w:rsidRDefault="00CB1C1D" w:rsidP="00CB1C1D">
      <w:pPr>
        <w:spacing w:after="0" w:line="360" w:lineRule="auto"/>
        <w:rPr>
          <w:rFonts w:ascii="Arial" w:hAnsi="Arial" w:cs="Arial"/>
          <w:sz w:val="24"/>
          <w:szCs w:val="24"/>
        </w:rPr>
      </w:pPr>
      <w:r w:rsidRPr="00E17F3D">
        <w:rPr>
          <w:rFonts w:ascii="Arial" w:hAnsi="Arial" w:cs="Arial"/>
          <w:sz w:val="24"/>
          <w:szCs w:val="24"/>
        </w:rPr>
        <w:t>&lt;/HTML&gt;</w:t>
      </w:r>
    </w:p>
    <w:p w:rsidR="00CB1C1D" w:rsidRPr="00E17F3D" w:rsidRDefault="00CB1C1D" w:rsidP="00CB1C1D">
      <w:pPr>
        <w:spacing w:after="0" w:line="360" w:lineRule="auto"/>
        <w:rPr>
          <w:rFonts w:ascii="Arial" w:hAnsi="Arial" w:cs="Arial"/>
          <w:sz w:val="24"/>
          <w:szCs w:val="24"/>
        </w:rPr>
      </w:pPr>
    </w:p>
    <w:p w:rsidR="00CB1C1D" w:rsidRPr="00E17F3D" w:rsidRDefault="00CB1C1D" w:rsidP="00A30C7F">
      <w:pPr>
        <w:spacing w:after="0" w:line="360" w:lineRule="auto"/>
        <w:ind w:firstLine="708"/>
        <w:rPr>
          <w:rFonts w:ascii="Arial" w:hAnsi="Arial" w:cs="Arial"/>
          <w:sz w:val="24"/>
          <w:szCs w:val="24"/>
        </w:rPr>
      </w:pPr>
      <w:r w:rsidRPr="00E17F3D">
        <w:rPr>
          <w:rFonts w:ascii="Arial" w:hAnsi="Arial" w:cs="Arial"/>
          <w:sz w:val="24"/>
          <w:szCs w:val="24"/>
        </w:rPr>
        <w:t xml:space="preserve">Assim, a cada requisição recebida, o </w:t>
      </w:r>
      <w:proofErr w:type="spellStart"/>
      <w:r w:rsidRPr="00E17F3D">
        <w:rPr>
          <w:rFonts w:ascii="Arial" w:hAnsi="Arial" w:cs="Arial"/>
          <w:sz w:val="24"/>
          <w:szCs w:val="24"/>
        </w:rPr>
        <w:t>Servlet</w:t>
      </w:r>
      <w:proofErr w:type="spellEnd"/>
      <w:r w:rsidRPr="00E17F3D">
        <w:rPr>
          <w:rFonts w:ascii="Arial" w:hAnsi="Arial" w:cs="Arial"/>
          <w:sz w:val="24"/>
          <w:szCs w:val="24"/>
        </w:rPr>
        <w:t xml:space="preserve"> </w:t>
      </w:r>
      <w:proofErr w:type="spellStart"/>
      <w:proofErr w:type="gramStart"/>
      <w:r w:rsidRPr="00E17F3D">
        <w:rPr>
          <w:rFonts w:ascii="Arial" w:hAnsi="Arial" w:cs="Arial"/>
          <w:sz w:val="24"/>
          <w:szCs w:val="24"/>
        </w:rPr>
        <w:t>ServletRepassaReqs</w:t>
      </w:r>
      <w:proofErr w:type="spellEnd"/>
      <w:proofErr w:type="gramEnd"/>
      <w:r w:rsidRPr="00E17F3D">
        <w:rPr>
          <w:rFonts w:ascii="Arial" w:hAnsi="Arial" w:cs="Arial"/>
          <w:sz w:val="24"/>
          <w:szCs w:val="24"/>
        </w:rPr>
        <w:t xml:space="preserve"> repassa a </w:t>
      </w:r>
      <w:proofErr w:type="spellStart"/>
      <w:r w:rsidRPr="00E17F3D">
        <w:rPr>
          <w:rFonts w:ascii="Arial" w:hAnsi="Arial" w:cs="Arial"/>
          <w:sz w:val="24"/>
          <w:szCs w:val="24"/>
        </w:rPr>
        <w:t>requisção</w:t>
      </w:r>
      <w:proofErr w:type="spellEnd"/>
      <w:r w:rsidRPr="00E17F3D">
        <w:rPr>
          <w:rFonts w:ascii="Arial" w:hAnsi="Arial" w:cs="Arial"/>
          <w:sz w:val="24"/>
          <w:szCs w:val="24"/>
        </w:rPr>
        <w:t xml:space="preserve"> para a página JSP </w:t>
      </w:r>
      <w:proofErr w:type="spellStart"/>
      <w:r w:rsidRPr="00E17F3D">
        <w:rPr>
          <w:rFonts w:ascii="Arial" w:hAnsi="Arial" w:cs="Arial"/>
          <w:sz w:val="24"/>
          <w:szCs w:val="24"/>
        </w:rPr>
        <w:t>OiPessoas</w:t>
      </w:r>
      <w:proofErr w:type="spellEnd"/>
      <w:r w:rsidRPr="00E17F3D">
        <w:rPr>
          <w:rFonts w:ascii="Arial" w:hAnsi="Arial" w:cs="Arial"/>
          <w:sz w:val="24"/>
          <w:szCs w:val="24"/>
        </w:rPr>
        <w:t>.</w:t>
      </w:r>
      <w:proofErr w:type="spellStart"/>
      <w:r w:rsidRPr="00E17F3D">
        <w:rPr>
          <w:rFonts w:ascii="Arial" w:hAnsi="Arial" w:cs="Arial"/>
          <w:sz w:val="24"/>
          <w:szCs w:val="24"/>
        </w:rPr>
        <w:t>jsp</w:t>
      </w:r>
      <w:proofErr w:type="spellEnd"/>
      <w:r w:rsidRPr="00E17F3D">
        <w:rPr>
          <w:rFonts w:ascii="Arial" w:hAnsi="Arial" w:cs="Arial"/>
          <w:sz w:val="24"/>
          <w:szCs w:val="24"/>
        </w:rPr>
        <w:t>, que por sua vez retorna para o Browser a seguinte página HTML</w:t>
      </w:r>
    </w:p>
    <w:p w:rsidR="00CB1C1D" w:rsidRPr="00E17F3D" w:rsidRDefault="00CB1C1D" w:rsidP="00CB1C1D">
      <w:pPr>
        <w:spacing w:after="0" w:line="360" w:lineRule="auto"/>
        <w:rPr>
          <w:rFonts w:ascii="Arial" w:hAnsi="Arial" w:cs="Arial"/>
          <w:sz w:val="24"/>
          <w:szCs w:val="24"/>
        </w:rPr>
      </w:pPr>
    </w:p>
    <w:p w:rsidR="00CB1C1D" w:rsidRPr="00E17F3D" w:rsidRDefault="00CB1C1D" w:rsidP="00CB1C1D">
      <w:pPr>
        <w:spacing w:after="0" w:line="360" w:lineRule="auto"/>
        <w:rPr>
          <w:rFonts w:ascii="Arial" w:hAnsi="Arial" w:cs="Arial"/>
          <w:sz w:val="24"/>
          <w:szCs w:val="24"/>
        </w:rPr>
      </w:pPr>
      <w:r w:rsidRPr="00E17F3D">
        <w:rPr>
          <w:rFonts w:ascii="Arial" w:hAnsi="Arial" w:cs="Arial"/>
          <w:sz w:val="24"/>
          <w:szCs w:val="24"/>
        </w:rPr>
        <w:t>Resposta</w:t>
      </w:r>
      <w:proofErr w:type="gramStart"/>
      <w:r w:rsidRPr="00E17F3D">
        <w:rPr>
          <w:rFonts w:ascii="Arial" w:hAnsi="Arial" w:cs="Arial"/>
          <w:sz w:val="24"/>
          <w:szCs w:val="24"/>
        </w:rPr>
        <w:t xml:space="preserve">  </w:t>
      </w:r>
      <w:proofErr w:type="gramEnd"/>
      <w:r w:rsidRPr="00E17F3D">
        <w:rPr>
          <w:rFonts w:ascii="Arial" w:hAnsi="Arial" w:cs="Arial"/>
          <w:sz w:val="24"/>
          <w:szCs w:val="24"/>
        </w:rPr>
        <w:t xml:space="preserve">do </w:t>
      </w:r>
      <w:proofErr w:type="spellStart"/>
      <w:r w:rsidRPr="00E17F3D">
        <w:rPr>
          <w:rFonts w:ascii="Arial" w:hAnsi="Arial" w:cs="Arial"/>
          <w:sz w:val="24"/>
          <w:szCs w:val="24"/>
        </w:rPr>
        <w:t>Servlet</w:t>
      </w:r>
      <w:proofErr w:type="spellEnd"/>
      <w:r w:rsidRPr="00E17F3D">
        <w:rPr>
          <w:rFonts w:ascii="Arial" w:hAnsi="Arial" w:cs="Arial"/>
          <w:sz w:val="24"/>
          <w:szCs w:val="24"/>
        </w:rPr>
        <w:t xml:space="preserve"> “</w:t>
      </w:r>
      <w:proofErr w:type="spellStart"/>
      <w:r w:rsidRPr="00E17F3D">
        <w:rPr>
          <w:rFonts w:ascii="Arial" w:hAnsi="Arial" w:cs="Arial"/>
          <w:sz w:val="24"/>
          <w:szCs w:val="24"/>
        </w:rPr>
        <w:t>ServletRepassaReqs</w:t>
      </w:r>
      <w:proofErr w:type="spellEnd"/>
      <w:r w:rsidRPr="00E17F3D">
        <w:rPr>
          <w:rFonts w:ascii="Arial" w:hAnsi="Arial" w:cs="Arial"/>
          <w:sz w:val="24"/>
          <w:szCs w:val="24"/>
        </w:rPr>
        <w:t>”</w:t>
      </w:r>
    </w:p>
    <w:p w:rsidR="00CB1C1D" w:rsidRPr="00E17F3D" w:rsidRDefault="00CB1C1D" w:rsidP="00CB1C1D">
      <w:pPr>
        <w:spacing w:after="0" w:line="360" w:lineRule="auto"/>
        <w:rPr>
          <w:rFonts w:ascii="Arial" w:hAnsi="Arial" w:cs="Arial"/>
          <w:sz w:val="24"/>
          <w:szCs w:val="24"/>
        </w:rPr>
      </w:pPr>
    </w:p>
    <w:p w:rsidR="00CB1C1D" w:rsidRPr="00E17F3D" w:rsidRDefault="00CB1C1D" w:rsidP="00CB1C1D">
      <w:pPr>
        <w:spacing w:after="0" w:line="360" w:lineRule="auto"/>
        <w:rPr>
          <w:rFonts w:ascii="Arial" w:hAnsi="Arial" w:cs="Arial"/>
          <w:sz w:val="24"/>
          <w:szCs w:val="24"/>
        </w:rPr>
      </w:pPr>
      <w:r w:rsidRPr="00E17F3D">
        <w:rPr>
          <w:rFonts w:ascii="Arial" w:hAnsi="Arial" w:cs="Arial"/>
          <w:sz w:val="24"/>
          <w:szCs w:val="24"/>
        </w:rPr>
        <w:lastRenderedPageBreak/>
        <w:t>&lt;HTML&gt;</w:t>
      </w:r>
    </w:p>
    <w:p w:rsidR="00CB1C1D" w:rsidRPr="00E17F3D" w:rsidRDefault="00CB1C1D" w:rsidP="00CB1C1D">
      <w:pPr>
        <w:spacing w:after="0" w:line="360" w:lineRule="auto"/>
        <w:rPr>
          <w:rFonts w:ascii="Arial" w:hAnsi="Arial" w:cs="Arial"/>
          <w:sz w:val="24"/>
          <w:szCs w:val="24"/>
          <w:lang w:val="en-US"/>
        </w:rPr>
      </w:pPr>
      <w:r w:rsidRPr="00E17F3D">
        <w:rPr>
          <w:rFonts w:ascii="Arial" w:hAnsi="Arial" w:cs="Arial"/>
          <w:sz w:val="24"/>
          <w:szCs w:val="24"/>
          <w:lang w:val="en-US"/>
        </w:rPr>
        <w:t>&lt;BODY&gt;</w:t>
      </w:r>
    </w:p>
    <w:p w:rsidR="00CB1C1D" w:rsidRPr="00E17F3D" w:rsidRDefault="00CB1C1D" w:rsidP="00CB1C1D">
      <w:pPr>
        <w:spacing w:after="0" w:line="360" w:lineRule="auto"/>
        <w:rPr>
          <w:rFonts w:ascii="Arial" w:hAnsi="Arial" w:cs="Arial"/>
          <w:sz w:val="24"/>
          <w:szCs w:val="24"/>
          <w:lang w:val="en-US"/>
        </w:rPr>
      </w:pPr>
      <w:r w:rsidRPr="00E17F3D">
        <w:rPr>
          <w:rFonts w:ascii="Arial" w:hAnsi="Arial" w:cs="Arial"/>
          <w:sz w:val="24"/>
          <w:szCs w:val="24"/>
          <w:lang w:val="en-US"/>
        </w:rPr>
        <w:t xml:space="preserve">OI </w:t>
      </w:r>
      <w:proofErr w:type="spellStart"/>
      <w:r w:rsidRPr="00E17F3D">
        <w:rPr>
          <w:rFonts w:ascii="Arial" w:hAnsi="Arial" w:cs="Arial"/>
          <w:sz w:val="24"/>
          <w:szCs w:val="24"/>
          <w:lang w:val="en-US"/>
        </w:rPr>
        <w:t>Pessoas</w:t>
      </w:r>
      <w:proofErr w:type="spellEnd"/>
      <w:r w:rsidRPr="00E17F3D">
        <w:rPr>
          <w:rFonts w:ascii="Arial" w:hAnsi="Arial" w:cs="Arial"/>
          <w:sz w:val="24"/>
          <w:szCs w:val="24"/>
          <w:lang w:val="en-US"/>
        </w:rPr>
        <w:t>!</w:t>
      </w:r>
    </w:p>
    <w:p w:rsidR="00CB1C1D" w:rsidRPr="00E17F3D" w:rsidRDefault="00CB1C1D" w:rsidP="00CB1C1D">
      <w:pPr>
        <w:spacing w:after="0" w:line="360" w:lineRule="auto"/>
        <w:rPr>
          <w:rFonts w:ascii="Arial" w:hAnsi="Arial" w:cs="Arial"/>
          <w:sz w:val="24"/>
          <w:szCs w:val="24"/>
          <w:lang w:val="en-US"/>
        </w:rPr>
      </w:pPr>
      <w:r w:rsidRPr="00E17F3D">
        <w:rPr>
          <w:rFonts w:ascii="Arial" w:hAnsi="Arial" w:cs="Arial"/>
          <w:sz w:val="24"/>
          <w:szCs w:val="24"/>
          <w:lang w:val="en-US"/>
        </w:rPr>
        <w:t>&lt;/BODY&gt;</w:t>
      </w:r>
    </w:p>
    <w:p w:rsidR="00CB1C1D" w:rsidRPr="00E17F3D" w:rsidRDefault="00CB1C1D" w:rsidP="00CB1C1D">
      <w:pPr>
        <w:spacing w:after="0" w:line="360" w:lineRule="auto"/>
        <w:rPr>
          <w:rFonts w:ascii="Arial" w:hAnsi="Arial" w:cs="Arial"/>
          <w:sz w:val="24"/>
          <w:szCs w:val="24"/>
          <w:lang w:val="en-US"/>
        </w:rPr>
      </w:pPr>
      <w:r w:rsidRPr="00E17F3D">
        <w:rPr>
          <w:rFonts w:ascii="Arial" w:hAnsi="Arial" w:cs="Arial"/>
          <w:sz w:val="24"/>
          <w:szCs w:val="24"/>
          <w:lang w:val="en-US"/>
        </w:rPr>
        <w:t>&lt;/HTML&gt;</w:t>
      </w:r>
    </w:p>
    <w:p w:rsidR="00CB1C1D" w:rsidRPr="00294370" w:rsidRDefault="00CB1C1D" w:rsidP="00CB1C1D">
      <w:pPr>
        <w:spacing w:after="0" w:line="360" w:lineRule="auto"/>
        <w:rPr>
          <w:rFonts w:ascii="Arial" w:hAnsi="Arial" w:cs="Arial"/>
          <w:sz w:val="28"/>
          <w:szCs w:val="28"/>
          <w:lang w:val="en-US"/>
        </w:rPr>
      </w:pPr>
    </w:p>
    <w:p w:rsidR="00E91ED8" w:rsidRPr="003F7C24" w:rsidRDefault="00294370">
      <w:pPr>
        <w:rPr>
          <w:rFonts w:ascii="Arial" w:hAnsi="Arial" w:cs="Arial"/>
          <w:b/>
          <w:sz w:val="28"/>
          <w:szCs w:val="28"/>
        </w:rPr>
      </w:pPr>
      <w:r w:rsidRPr="003F7C24">
        <w:rPr>
          <w:rFonts w:ascii="Arial" w:hAnsi="Arial" w:cs="Arial"/>
          <w:b/>
          <w:sz w:val="28"/>
          <w:szCs w:val="28"/>
        </w:rPr>
        <w:t xml:space="preserve">Referências Bibliográficas </w:t>
      </w:r>
    </w:p>
    <w:p w:rsidR="00294370" w:rsidRPr="00294370" w:rsidRDefault="00294370" w:rsidP="003F7C24">
      <w:pPr>
        <w:spacing w:line="360" w:lineRule="auto"/>
        <w:jc w:val="both"/>
        <w:rPr>
          <w:rFonts w:ascii="Arial" w:hAnsi="Arial" w:cs="Arial"/>
          <w:sz w:val="24"/>
          <w:szCs w:val="24"/>
        </w:rPr>
      </w:pPr>
    </w:p>
    <w:p w:rsidR="00E91ED8" w:rsidRPr="003F7C24" w:rsidRDefault="00955B39" w:rsidP="003F7C24">
      <w:pPr>
        <w:spacing w:line="360" w:lineRule="auto"/>
        <w:jc w:val="both"/>
        <w:rPr>
          <w:rFonts w:ascii="Arial" w:hAnsi="Arial" w:cs="Arial"/>
          <w:sz w:val="24"/>
          <w:szCs w:val="24"/>
        </w:rPr>
      </w:pPr>
      <w:hyperlink r:id="rId10" w:history="1">
        <w:r w:rsidR="00E91ED8" w:rsidRPr="003F7C24">
          <w:rPr>
            <w:rStyle w:val="Hyperlink"/>
            <w:rFonts w:ascii="Arial" w:hAnsi="Arial" w:cs="Arial"/>
            <w:color w:val="auto"/>
            <w:sz w:val="24"/>
            <w:szCs w:val="24"/>
            <w:u w:val="none"/>
          </w:rPr>
          <w:t>http://www.criarweb.com/artigos/modelo-visao-codeigniter.html</w:t>
        </w:r>
      </w:hyperlink>
      <w:r w:rsidR="003F7C24">
        <w:rPr>
          <w:rFonts w:ascii="Arial" w:hAnsi="Arial" w:cs="Arial"/>
          <w:sz w:val="24"/>
          <w:szCs w:val="24"/>
        </w:rPr>
        <w:t>- Acessado em 16/05/2011</w:t>
      </w:r>
    </w:p>
    <w:p w:rsidR="00294370" w:rsidRPr="003F7C24" w:rsidRDefault="00294370" w:rsidP="003F7C24">
      <w:pPr>
        <w:spacing w:line="360" w:lineRule="auto"/>
        <w:jc w:val="both"/>
        <w:rPr>
          <w:rFonts w:ascii="Arial" w:hAnsi="Arial" w:cs="Arial"/>
          <w:sz w:val="24"/>
          <w:szCs w:val="24"/>
        </w:rPr>
      </w:pPr>
    </w:p>
    <w:p w:rsidR="00E91ED8" w:rsidRPr="003F7C24" w:rsidRDefault="00955B39" w:rsidP="003F7C24">
      <w:pPr>
        <w:spacing w:line="360" w:lineRule="auto"/>
        <w:jc w:val="both"/>
        <w:rPr>
          <w:rFonts w:ascii="Arial" w:hAnsi="Arial" w:cs="Arial"/>
          <w:sz w:val="24"/>
          <w:szCs w:val="24"/>
        </w:rPr>
      </w:pPr>
      <w:hyperlink r:id="rId11" w:history="1">
        <w:r w:rsidR="00E91ED8" w:rsidRPr="003F7C24">
          <w:rPr>
            <w:rStyle w:val="Hyperlink"/>
            <w:rFonts w:ascii="Arial" w:hAnsi="Arial" w:cs="Arial"/>
            <w:color w:val="auto"/>
            <w:sz w:val="24"/>
            <w:szCs w:val="24"/>
            <w:u w:val="none"/>
          </w:rPr>
          <w:t>http://www.icmc.usp.br/~mello/livro-j2ee.pdf</w:t>
        </w:r>
      </w:hyperlink>
      <w:r w:rsidR="003F7C24">
        <w:rPr>
          <w:rFonts w:ascii="Arial" w:hAnsi="Arial" w:cs="Arial"/>
          <w:sz w:val="24"/>
          <w:szCs w:val="24"/>
        </w:rPr>
        <w:t>- Acessado em 16/05/2011</w:t>
      </w:r>
    </w:p>
    <w:p w:rsidR="00294370" w:rsidRPr="003F7C24" w:rsidRDefault="00294370" w:rsidP="003F7C24">
      <w:pPr>
        <w:spacing w:line="360" w:lineRule="auto"/>
        <w:jc w:val="both"/>
        <w:rPr>
          <w:rFonts w:ascii="Arial" w:hAnsi="Arial" w:cs="Arial"/>
          <w:sz w:val="24"/>
          <w:szCs w:val="24"/>
        </w:rPr>
      </w:pPr>
    </w:p>
    <w:p w:rsidR="00E17F3D" w:rsidRPr="003F7C24" w:rsidRDefault="003F7C24" w:rsidP="003F7C24">
      <w:pPr>
        <w:spacing w:line="360" w:lineRule="auto"/>
        <w:jc w:val="both"/>
        <w:rPr>
          <w:rFonts w:ascii="Arial" w:hAnsi="Arial" w:cs="Arial"/>
          <w:sz w:val="24"/>
          <w:szCs w:val="24"/>
        </w:rPr>
      </w:pPr>
      <w:hyperlink r:id="rId12" w:history="1">
        <w:r w:rsidRPr="003F7C24">
          <w:rPr>
            <w:rStyle w:val="Hyperlink"/>
            <w:rFonts w:ascii="Arial" w:hAnsi="Arial" w:cs="Arial"/>
            <w:color w:val="auto"/>
            <w:sz w:val="24"/>
            <w:szCs w:val="24"/>
            <w:u w:val="none"/>
          </w:rPr>
          <w:t>http://www.roseindia.net/help/java/d/requestdispatcher.shtml</w:t>
        </w:r>
      </w:hyperlink>
      <w:r>
        <w:rPr>
          <w:rFonts w:ascii="Arial" w:hAnsi="Arial" w:cs="Arial"/>
          <w:sz w:val="24"/>
          <w:szCs w:val="24"/>
        </w:rPr>
        <w:t>- Acessado em 16/05/2011</w:t>
      </w:r>
    </w:p>
    <w:p w:rsidR="003F7C24" w:rsidRDefault="003F7C24" w:rsidP="003F7C24">
      <w:pPr>
        <w:spacing w:after="0" w:line="360" w:lineRule="auto"/>
        <w:jc w:val="both"/>
        <w:rPr>
          <w:rFonts w:ascii="Arial" w:hAnsi="Arial" w:cs="Arial"/>
          <w:sz w:val="24"/>
          <w:szCs w:val="24"/>
        </w:rPr>
      </w:pPr>
    </w:p>
    <w:p w:rsidR="003F7C24" w:rsidRPr="003F7C24" w:rsidRDefault="003F7C24" w:rsidP="003F7C24">
      <w:pPr>
        <w:spacing w:after="0" w:line="360" w:lineRule="auto"/>
        <w:jc w:val="both"/>
        <w:rPr>
          <w:rFonts w:ascii="Arial" w:hAnsi="Arial" w:cs="Arial"/>
          <w:sz w:val="24"/>
          <w:szCs w:val="24"/>
        </w:rPr>
      </w:pPr>
      <w:hyperlink r:id="rId13" w:history="1">
        <w:r w:rsidRPr="003F7C24">
          <w:rPr>
            <w:rFonts w:ascii="Arial" w:eastAsia="Arial" w:hAnsi="Arial" w:cs="Arial"/>
            <w:sz w:val="24"/>
            <w:szCs w:val="24"/>
          </w:rPr>
          <w:t>http</w:t>
        </w:r>
      </w:hyperlink>
      <w:hyperlink r:id="rId14" w:history="1">
        <w:r w:rsidRPr="003F7C24">
          <w:rPr>
            <w:rFonts w:ascii="Arial" w:eastAsia="Arial" w:hAnsi="Arial" w:cs="Arial"/>
            <w:sz w:val="24"/>
            <w:szCs w:val="24"/>
          </w:rPr>
          <w:t>://</w:t>
        </w:r>
      </w:hyperlink>
      <w:hyperlink r:id="rId15" w:history="1">
        <w:r w:rsidRPr="003F7C24">
          <w:rPr>
            <w:rFonts w:ascii="Arial" w:eastAsia="Arial" w:hAnsi="Arial" w:cs="Arial"/>
            <w:sz w:val="24"/>
            <w:szCs w:val="24"/>
          </w:rPr>
          <w:t>www</w:t>
        </w:r>
      </w:hyperlink>
      <w:hyperlink r:id="rId16" w:history="1">
        <w:proofErr w:type="gramStart"/>
        <w:r w:rsidRPr="003F7C24">
          <w:rPr>
            <w:rFonts w:ascii="Arial" w:eastAsia="Arial" w:hAnsi="Arial" w:cs="Arial"/>
            <w:sz w:val="24"/>
            <w:szCs w:val="24"/>
          </w:rPr>
          <w:t>.</w:t>
        </w:r>
        <w:proofErr w:type="gramEnd"/>
      </w:hyperlink>
      <w:hyperlink r:id="rId17" w:history="1">
        <w:r w:rsidRPr="003F7C24">
          <w:rPr>
            <w:rFonts w:ascii="Arial" w:eastAsia="Arial" w:hAnsi="Arial" w:cs="Arial"/>
            <w:sz w:val="24"/>
            <w:szCs w:val="24"/>
          </w:rPr>
          <w:t>devmedia</w:t>
        </w:r>
      </w:hyperlink>
      <w:hyperlink r:id="rId18" w:history="1">
        <w:r w:rsidRPr="003F7C24">
          <w:rPr>
            <w:rFonts w:ascii="Arial" w:eastAsia="Arial" w:hAnsi="Arial" w:cs="Arial"/>
            <w:sz w:val="24"/>
            <w:szCs w:val="24"/>
          </w:rPr>
          <w:t>.</w:t>
        </w:r>
      </w:hyperlink>
      <w:hyperlink r:id="rId19" w:history="1">
        <w:r w:rsidRPr="003F7C24">
          <w:rPr>
            <w:rFonts w:ascii="Arial" w:eastAsia="Arial" w:hAnsi="Arial" w:cs="Arial"/>
            <w:sz w:val="24"/>
            <w:szCs w:val="24"/>
          </w:rPr>
          <w:t>com</w:t>
        </w:r>
      </w:hyperlink>
      <w:hyperlink r:id="rId20" w:history="1">
        <w:r w:rsidRPr="003F7C24">
          <w:rPr>
            <w:rFonts w:ascii="Arial" w:eastAsia="Arial" w:hAnsi="Arial" w:cs="Arial"/>
            <w:sz w:val="24"/>
            <w:szCs w:val="24"/>
          </w:rPr>
          <w:t>.</w:t>
        </w:r>
      </w:hyperlink>
      <w:hyperlink r:id="rId21" w:history="1">
        <w:r w:rsidRPr="003F7C24">
          <w:rPr>
            <w:rFonts w:ascii="Arial" w:eastAsia="Arial" w:hAnsi="Arial" w:cs="Arial"/>
            <w:sz w:val="24"/>
            <w:szCs w:val="24"/>
          </w:rPr>
          <w:t>br</w:t>
        </w:r>
      </w:hyperlink>
      <w:hyperlink r:id="rId22" w:history="1">
        <w:r w:rsidRPr="003F7C24">
          <w:rPr>
            <w:rFonts w:ascii="Arial" w:eastAsia="Arial" w:hAnsi="Arial" w:cs="Arial"/>
            <w:sz w:val="24"/>
            <w:szCs w:val="24"/>
          </w:rPr>
          <w:t>/</w:t>
        </w:r>
      </w:hyperlink>
      <w:hyperlink r:id="rId23" w:history="1">
        <w:r w:rsidRPr="003F7C24">
          <w:rPr>
            <w:rFonts w:ascii="Arial" w:eastAsia="Arial" w:hAnsi="Arial" w:cs="Arial"/>
            <w:sz w:val="24"/>
            <w:szCs w:val="24"/>
          </w:rPr>
          <w:t>post</w:t>
        </w:r>
      </w:hyperlink>
      <w:hyperlink r:id="rId24" w:history="1">
        <w:r w:rsidRPr="003F7C24">
          <w:rPr>
            <w:rFonts w:ascii="Arial" w:eastAsia="Arial" w:hAnsi="Arial" w:cs="Arial"/>
            <w:sz w:val="24"/>
            <w:szCs w:val="24"/>
          </w:rPr>
          <w:t>-3573-</w:t>
        </w:r>
      </w:hyperlink>
      <w:hyperlink r:id="rId25" w:history="1">
        <w:r w:rsidRPr="003F7C24">
          <w:rPr>
            <w:rFonts w:ascii="Arial" w:eastAsia="Arial" w:hAnsi="Arial" w:cs="Arial"/>
            <w:sz w:val="24"/>
            <w:szCs w:val="24"/>
          </w:rPr>
          <w:t>Fundamentos</w:t>
        </w:r>
      </w:hyperlink>
      <w:hyperlink r:id="rId26" w:history="1">
        <w:r w:rsidRPr="003F7C24">
          <w:rPr>
            <w:rFonts w:ascii="Arial" w:eastAsia="Arial" w:hAnsi="Arial" w:cs="Arial"/>
            <w:sz w:val="24"/>
            <w:szCs w:val="24"/>
          </w:rPr>
          <w:t>-</w:t>
        </w:r>
      </w:hyperlink>
      <w:hyperlink r:id="rId27" w:history="1">
        <w:r w:rsidRPr="003F7C24">
          <w:rPr>
            <w:rFonts w:ascii="Arial" w:eastAsia="Arial" w:hAnsi="Arial" w:cs="Arial"/>
            <w:sz w:val="24"/>
            <w:szCs w:val="24"/>
          </w:rPr>
          <w:t>de</w:t>
        </w:r>
      </w:hyperlink>
      <w:hyperlink r:id="rId28" w:history="1">
        <w:r w:rsidRPr="003F7C24">
          <w:rPr>
            <w:rFonts w:ascii="Arial" w:eastAsia="Arial" w:hAnsi="Arial" w:cs="Arial"/>
            <w:sz w:val="24"/>
            <w:szCs w:val="24"/>
          </w:rPr>
          <w:t>-</w:t>
        </w:r>
      </w:hyperlink>
      <w:hyperlink r:id="rId29" w:history="1">
        <w:r w:rsidRPr="003F7C24">
          <w:rPr>
            <w:rFonts w:ascii="Arial" w:eastAsia="Arial" w:hAnsi="Arial" w:cs="Arial"/>
            <w:sz w:val="24"/>
            <w:szCs w:val="24"/>
          </w:rPr>
          <w:t>Servlets</w:t>
        </w:r>
      </w:hyperlink>
      <w:hyperlink r:id="rId30" w:history="1">
        <w:r w:rsidRPr="003F7C24">
          <w:rPr>
            <w:rFonts w:ascii="Arial" w:eastAsia="Arial" w:hAnsi="Arial" w:cs="Arial"/>
            <w:sz w:val="24"/>
            <w:szCs w:val="24"/>
          </w:rPr>
          <w:t>.</w:t>
        </w:r>
      </w:hyperlink>
      <w:hyperlink r:id="rId31" w:history="1">
        <w:r w:rsidRPr="003F7C24">
          <w:rPr>
            <w:rFonts w:ascii="Arial" w:eastAsia="Arial" w:hAnsi="Arial" w:cs="Arial"/>
            <w:sz w:val="24"/>
            <w:szCs w:val="24"/>
          </w:rPr>
          <w:t>html</w:t>
        </w:r>
      </w:hyperlink>
      <w:r>
        <w:rPr>
          <w:rFonts w:ascii="Arial" w:hAnsi="Arial" w:cs="Arial"/>
          <w:sz w:val="24"/>
          <w:szCs w:val="24"/>
        </w:rPr>
        <w:t>- Acessado em 16/05/2011</w:t>
      </w:r>
    </w:p>
    <w:p w:rsid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hAnsi="Arial" w:cs="Arial"/>
          <w:sz w:val="24"/>
          <w:szCs w:val="24"/>
        </w:rPr>
      </w:pPr>
      <w:hyperlink r:id="rId32" w:history="1">
        <w:r w:rsidRPr="003F7C24">
          <w:rPr>
            <w:rFonts w:ascii="Arial" w:eastAsia="Arial" w:hAnsi="Arial" w:cs="Arial"/>
            <w:sz w:val="24"/>
            <w:szCs w:val="24"/>
          </w:rPr>
          <w:t>http</w:t>
        </w:r>
      </w:hyperlink>
      <w:hyperlink r:id="rId33" w:history="1">
        <w:r w:rsidRPr="003F7C24">
          <w:rPr>
            <w:rFonts w:ascii="Arial" w:eastAsia="Arial" w:hAnsi="Arial" w:cs="Arial"/>
            <w:sz w:val="24"/>
            <w:szCs w:val="24"/>
          </w:rPr>
          <w:t>://</w:t>
        </w:r>
      </w:hyperlink>
      <w:hyperlink r:id="rId34" w:history="1">
        <w:r w:rsidRPr="003F7C24">
          <w:rPr>
            <w:rFonts w:ascii="Arial" w:eastAsia="Arial" w:hAnsi="Arial" w:cs="Arial"/>
            <w:sz w:val="24"/>
            <w:szCs w:val="24"/>
          </w:rPr>
          <w:t>www</w:t>
        </w:r>
      </w:hyperlink>
      <w:hyperlink r:id="rId35" w:history="1">
        <w:proofErr w:type="gramStart"/>
        <w:r w:rsidRPr="003F7C24">
          <w:rPr>
            <w:rFonts w:ascii="Arial" w:eastAsia="Arial" w:hAnsi="Arial" w:cs="Arial"/>
            <w:sz w:val="24"/>
            <w:szCs w:val="24"/>
          </w:rPr>
          <w:t>.</w:t>
        </w:r>
        <w:proofErr w:type="gramEnd"/>
      </w:hyperlink>
      <w:hyperlink r:id="rId36" w:history="1">
        <w:r w:rsidRPr="003F7C24">
          <w:rPr>
            <w:rFonts w:ascii="Arial" w:eastAsia="Arial" w:hAnsi="Arial" w:cs="Arial"/>
            <w:sz w:val="24"/>
            <w:szCs w:val="24"/>
          </w:rPr>
          <w:t>arquivodecodigos</w:t>
        </w:r>
      </w:hyperlink>
      <w:hyperlink r:id="rId37" w:history="1">
        <w:r w:rsidRPr="003F7C24">
          <w:rPr>
            <w:rFonts w:ascii="Arial" w:eastAsia="Arial" w:hAnsi="Arial" w:cs="Arial"/>
            <w:sz w:val="24"/>
            <w:szCs w:val="24"/>
          </w:rPr>
          <w:t>.</w:t>
        </w:r>
      </w:hyperlink>
      <w:hyperlink r:id="rId38" w:history="1">
        <w:r w:rsidRPr="003F7C24">
          <w:rPr>
            <w:rFonts w:ascii="Arial" w:eastAsia="Arial" w:hAnsi="Arial" w:cs="Arial"/>
            <w:sz w:val="24"/>
            <w:szCs w:val="24"/>
          </w:rPr>
          <w:t>net</w:t>
        </w:r>
      </w:hyperlink>
      <w:hyperlink r:id="rId39" w:history="1">
        <w:r w:rsidRPr="003F7C24">
          <w:rPr>
            <w:rFonts w:ascii="Arial" w:eastAsia="Arial" w:hAnsi="Arial" w:cs="Arial"/>
            <w:sz w:val="24"/>
            <w:szCs w:val="24"/>
          </w:rPr>
          <w:t>/</w:t>
        </w:r>
      </w:hyperlink>
      <w:hyperlink r:id="rId40" w:history="1">
        <w:r w:rsidRPr="003F7C24">
          <w:rPr>
            <w:rFonts w:ascii="Arial" w:eastAsia="Arial" w:hAnsi="Arial" w:cs="Arial"/>
            <w:sz w:val="24"/>
            <w:szCs w:val="24"/>
          </w:rPr>
          <w:t>dicas</w:t>
        </w:r>
      </w:hyperlink>
      <w:hyperlink r:id="rId41" w:history="1">
        <w:r w:rsidRPr="003F7C24">
          <w:rPr>
            <w:rFonts w:ascii="Arial" w:eastAsia="Arial" w:hAnsi="Arial" w:cs="Arial"/>
            <w:sz w:val="24"/>
            <w:szCs w:val="24"/>
          </w:rPr>
          <w:t>/</w:t>
        </w:r>
      </w:hyperlink>
      <w:hyperlink r:id="rId42" w:history="1">
        <w:r w:rsidRPr="003F7C24">
          <w:rPr>
            <w:rFonts w:ascii="Arial" w:eastAsia="Arial" w:hAnsi="Arial" w:cs="Arial"/>
            <w:sz w:val="24"/>
            <w:szCs w:val="24"/>
          </w:rPr>
          <w:t>java</w:t>
        </w:r>
      </w:hyperlink>
      <w:hyperlink r:id="rId43" w:history="1">
        <w:r w:rsidRPr="003F7C24">
          <w:rPr>
            <w:rFonts w:ascii="Arial" w:eastAsia="Arial" w:hAnsi="Arial" w:cs="Arial"/>
            <w:sz w:val="24"/>
            <w:szCs w:val="24"/>
          </w:rPr>
          <w:t>-</w:t>
        </w:r>
      </w:hyperlink>
      <w:hyperlink r:id="rId44" w:history="1">
        <w:r w:rsidRPr="003F7C24">
          <w:rPr>
            <w:rFonts w:ascii="Arial" w:eastAsia="Arial" w:hAnsi="Arial" w:cs="Arial"/>
            <w:sz w:val="24"/>
            <w:szCs w:val="24"/>
          </w:rPr>
          <w:t>servlets</w:t>
        </w:r>
      </w:hyperlink>
      <w:hyperlink r:id="rId45" w:history="1">
        <w:r w:rsidRPr="003F7C24">
          <w:rPr>
            <w:rFonts w:ascii="Arial" w:eastAsia="Arial" w:hAnsi="Arial" w:cs="Arial"/>
            <w:sz w:val="24"/>
            <w:szCs w:val="24"/>
          </w:rPr>
          <w:t>-</w:t>
        </w:r>
      </w:hyperlink>
      <w:hyperlink r:id="rId46" w:history="1">
        <w:r w:rsidRPr="003F7C24">
          <w:rPr>
            <w:rFonts w:ascii="Arial" w:eastAsia="Arial" w:hAnsi="Arial" w:cs="Arial"/>
            <w:sz w:val="24"/>
            <w:szCs w:val="24"/>
          </w:rPr>
          <w:t>entendendo</w:t>
        </w:r>
      </w:hyperlink>
      <w:hyperlink r:id="rId47" w:history="1">
        <w:r w:rsidRPr="003F7C24">
          <w:rPr>
            <w:rFonts w:ascii="Arial" w:eastAsia="Arial" w:hAnsi="Arial" w:cs="Arial"/>
            <w:sz w:val="24"/>
            <w:szCs w:val="24"/>
          </w:rPr>
          <w:t>-</w:t>
        </w:r>
      </w:hyperlink>
      <w:hyperlink r:id="rId48" w:history="1">
        <w:r w:rsidRPr="003F7C24">
          <w:rPr>
            <w:rFonts w:ascii="Arial" w:eastAsia="Arial" w:hAnsi="Arial" w:cs="Arial"/>
            <w:sz w:val="24"/>
            <w:szCs w:val="24"/>
          </w:rPr>
          <w:t>a</w:t>
        </w:r>
      </w:hyperlink>
      <w:hyperlink r:id="rId49" w:history="1">
        <w:r w:rsidRPr="003F7C24">
          <w:rPr>
            <w:rFonts w:ascii="Arial" w:eastAsia="Arial" w:hAnsi="Arial" w:cs="Arial"/>
            <w:sz w:val="24"/>
            <w:szCs w:val="24"/>
          </w:rPr>
          <w:t>-</w:t>
        </w:r>
      </w:hyperlink>
      <w:hyperlink r:id="rId50" w:history="1">
        <w:r w:rsidRPr="003F7C24">
          <w:rPr>
            <w:rFonts w:ascii="Arial" w:eastAsia="Arial" w:hAnsi="Arial" w:cs="Arial"/>
            <w:sz w:val="24"/>
            <w:szCs w:val="24"/>
          </w:rPr>
          <w:t>classe</w:t>
        </w:r>
      </w:hyperlink>
      <w:hyperlink r:id="rId51" w:history="1">
        <w:r w:rsidRPr="003F7C24">
          <w:rPr>
            <w:rFonts w:ascii="Arial" w:eastAsia="Arial" w:hAnsi="Arial" w:cs="Arial"/>
            <w:sz w:val="24"/>
            <w:szCs w:val="24"/>
          </w:rPr>
          <w:t>-</w:t>
        </w:r>
      </w:hyperlink>
      <w:hyperlink r:id="rId52" w:history="1">
        <w:r w:rsidRPr="003F7C24">
          <w:rPr>
            <w:rFonts w:ascii="Arial" w:eastAsia="Arial" w:hAnsi="Arial" w:cs="Arial"/>
            <w:sz w:val="24"/>
            <w:szCs w:val="24"/>
          </w:rPr>
          <w:t>httpservlet</w:t>
        </w:r>
      </w:hyperlink>
      <w:hyperlink r:id="rId53" w:history="1">
        <w:r w:rsidRPr="003F7C24">
          <w:rPr>
            <w:rFonts w:ascii="Arial" w:eastAsia="Arial" w:hAnsi="Arial" w:cs="Arial"/>
            <w:sz w:val="24"/>
            <w:szCs w:val="24"/>
          </w:rPr>
          <w:t>-</w:t>
        </w:r>
        <w:proofErr w:type="gramStart"/>
        <w:r w:rsidRPr="003F7C24">
          <w:rPr>
            <w:rFonts w:ascii="Arial" w:eastAsia="Arial" w:hAnsi="Arial" w:cs="Arial"/>
            <w:sz w:val="24"/>
            <w:szCs w:val="24"/>
          </w:rPr>
          <w:t>2338.</w:t>
        </w:r>
        <w:proofErr w:type="gramEnd"/>
      </w:hyperlink>
      <w:hyperlink r:id="rId54" w:history="1">
        <w:r w:rsidRPr="003F7C24">
          <w:rPr>
            <w:rFonts w:ascii="Arial" w:eastAsia="Arial" w:hAnsi="Arial" w:cs="Arial"/>
            <w:sz w:val="24"/>
            <w:szCs w:val="24"/>
          </w:rPr>
          <w:t>html</w:t>
        </w:r>
      </w:hyperlink>
      <w:r>
        <w:rPr>
          <w:rFonts w:ascii="Arial" w:hAnsi="Arial" w:cs="Arial"/>
          <w:sz w:val="24"/>
          <w:szCs w:val="24"/>
        </w:rPr>
        <w:t>- Acessado em 16/05/2011</w:t>
      </w:r>
    </w:p>
    <w:p w:rsid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hAnsi="Arial" w:cs="Arial"/>
          <w:sz w:val="24"/>
          <w:szCs w:val="24"/>
        </w:rPr>
      </w:pPr>
      <w:hyperlink r:id="rId55" w:history="1">
        <w:r w:rsidRPr="003F7C24">
          <w:rPr>
            <w:rFonts w:ascii="Arial" w:eastAsia="Arial" w:hAnsi="Arial" w:cs="Arial"/>
            <w:sz w:val="24"/>
            <w:szCs w:val="24"/>
          </w:rPr>
          <w:t>http</w:t>
        </w:r>
      </w:hyperlink>
      <w:hyperlink r:id="rId56" w:history="1">
        <w:r w:rsidRPr="003F7C24">
          <w:rPr>
            <w:rFonts w:ascii="Arial" w:eastAsia="Arial" w:hAnsi="Arial" w:cs="Arial"/>
            <w:sz w:val="24"/>
            <w:szCs w:val="24"/>
          </w:rPr>
          <w:t>://</w:t>
        </w:r>
      </w:hyperlink>
      <w:hyperlink r:id="rId57" w:history="1">
        <w:r w:rsidRPr="003F7C24">
          <w:rPr>
            <w:rFonts w:ascii="Arial" w:eastAsia="Arial" w:hAnsi="Arial" w:cs="Arial"/>
            <w:sz w:val="24"/>
            <w:szCs w:val="24"/>
          </w:rPr>
          <w:t>www</w:t>
        </w:r>
      </w:hyperlink>
      <w:hyperlink r:id="rId58" w:history="1">
        <w:proofErr w:type="gramStart"/>
        <w:r w:rsidRPr="003F7C24">
          <w:rPr>
            <w:rFonts w:ascii="Arial" w:eastAsia="Arial" w:hAnsi="Arial" w:cs="Arial"/>
            <w:sz w:val="24"/>
            <w:szCs w:val="24"/>
          </w:rPr>
          <w:t>.</w:t>
        </w:r>
        <w:proofErr w:type="gramEnd"/>
      </w:hyperlink>
      <w:hyperlink r:id="rId59" w:history="1">
        <w:r w:rsidRPr="003F7C24">
          <w:rPr>
            <w:rFonts w:ascii="Arial" w:eastAsia="Arial" w:hAnsi="Arial" w:cs="Arial"/>
            <w:sz w:val="24"/>
            <w:szCs w:val="24"/>
          </w:rPr>
          <w:t>arquivodecodigos</w:t>
        </w:r>
      </w:hyperlink>
      <w:hyperlink r:id="rId60" w:history="1">
        <w:r w:rsidRPr="003F7C24">
          <w:rPr>
            <w:rFonts w:ascii="Arial" w:eastAsia="Arial" w:hAnsi="Arial" w:cs="Arial"/>
            <w:sz w:val="24"/>
            <w:szCs w:val="24"/>
          </w:rPr>
          <w:t>.</w:t>
        </w:r>
      </w:hyperlink>
      <w:hyperlink r:id="rId61" w:history="1">
        <w:r w:rsidRPr="003F7C24">
          <w:rPr>
            <w:rFonts w:ascii="Arial" w:eastAsia="Arial" w:hAnsi="Arial" w:cs="Arial"/>
            <w:sz w:val="24"/>
            <w:szCs w:val="24"/>
          </w:rPr>
          <w:t>net</w:t>
        </w:r>
      </w:hyperlink>
      <w:hyperlink r:id="rId62" w:history="1">
        <w:r w:rsidRPr="003F7C24">
          <w:rPr>
            <w:rFonts w:ascii="Arial" w:eastAsia="Arial" w:hAnsi="Arial" w:cs="Arial"/>
            <w:sz w:val="24"/>
            <w:szCs w:val="24"/>
          </w:rPr>
          <w:t>/</w:t>
        </w:r>
      </w:hyperlink>
      <w:hyperlink r:id="rId63" w:history="1">
        <w:r w:rsidRPr="003F7C24">
          <w:rPr>
            <w:rFonts w:ascii="Arial" w:eastAsia="Arial" w:hAnsi="Arial" w:cs="Arial"/>
            <w:sz w:val="24"/>
            <w:szCs w:val="24"/>
          </w:rPr>
          <w:t>dicas</w:t>
        </w:r>
      </w:hyperlink>
      <w:hyperlink r:id="rId64" w:history="1">
        <w:r w:rsidRPr="003F7C24">
          <w:rPr>
            <w:rFonts w:ascii="Arial" w:eastAsia="Arial" w:hAnsi="Arial" w:cs="Arial"/>
            <w:sz w:val="24"/>
            <w:szCs w:val="24"/>
          </w:rPr>
          <w:t>/</w:t>
        </w:r>
      </w:hyperlink>
      <w:hyperlink r:id="rId65" w:history="1">
        <w:r w:rsidRPr="003F7C24">
          <w:rPr>
            <w:rFonts w:ascii="Arial" w:eastAsia="Arial" w:hAnsi="Arial" w:cs="Arial"/>
            <w:sz w:val="24"/>
            <w:szCs w:val="24"/>
          </w:rPr>
          <w:t>jsp</w:t>
        </w:r>
      </w:hyperlink>
      <w:hyperlink r:id="rId66" w:history="1">
        <w:r w:rsidRPr="003F7C24">
          <w:rPr>
            <w:rFonts w:ascii="Arial" w:eastAsia="Arial" w:hAnsi="Arial" w:cs="Arial"/>
            <w:sz w:val="24"/>
            <w:szCs w:val="24"/>
          </w:rPr>
          <w:t>-</w:t>
        </w:r>
      </w:hyperlink>
      <w:hyperlink r:id="rId67" w:history="1">
        <w:r w:rsidRPr="003F7C24">
          <w:rPr>
            <w:rFonts w:ascii="Arial" w:eastAsia="Arial" w:hAnsi="Arial" w:cs="Arial"/>
            <w:sz w:val="24"/>
            <w:szCs w:val="24"/>
          </w:rPr>
          <w:t>java</w:t>
        </w:r>
      </w:hyperlink>
      <w:hyperlink r:id="rId68" w:history="1">
        <w:r w:rsidRPr="003F7C24">
          <w:rPr>
            <w:rFonts w:ascii="Arial" w:eastAsia="Arial" w:hAnsi="Arial" w:cs="Arial"/>
            <w:sz w:val="24"/>
            <w:szCs w:val="24"/>
          </w:rPr>
          <w:t>-</w:t>
        </w:r>
      </w:hyperlink>
      <w:hyperlink r:id="rId69" w:history="1">
        <w:r w:rsidRPr="003F7C24">
          <w:rPr>
            <w:rFonts w:ascii="Arial" w:eastAsia="Arial" w:hAnsi="Arial" w:cs="Arial"/>
            <w:sz w:val="24"/>
            <w:szCs w:val="24"/>
          </w:rPr>
          <w:t>server</w:t>
        </w:r>
      </w:hyperlink>
      <w:hyperlink r:id="rId70" w:history="1">
        <w:r w:rsidRPr="003F7C24">
          <w:rPr>
            <w:rFonts w:ascii="Arial" w:eastAsia="Arial" w:hAnsi="Arial" w:cs="Arial"/>
            <w:sz w:val="24"/>
            <w:szCs w:val="24"/>
          </w:rPr>
          <w:t>-</w:t>
        </w:r>
      </w:hyperlink>
      <w:hyperlink r:id="rId71" w:history="1">
        <w:r w:rsidRPr="003F7C24">
          <w:rPr>
            <w:rFonts w:ascii="Arial" w:eastAsia="Arial" w:hAnsi="Arial" w:cs="Arial"/>
            <w:sz w:val="24"/>
            <w:szCs w:val="24"/>
          </w:rPr>
          <w:t>pages</w:t>
        </w:r>
      </w:hyperlink>
      <w:hyperlink r:id="rId72" w:history="1">
        <w:r w:rsidRPr="003F7C24">
          <w:rPr>
            <w:rFonts w:ascii="Arial" w:eastAsia="Arial" w:hAnsi="Arial" w:cs="Arial"/>
            <w:sz w:val="24"/>
            <w:szCs w:val="24"/>
          </w:rPr>
          <w:t>-</w:t>
        </w:r>
      </w:hyperlink>
      <w:hyperlink r:id="rId73" w:history="1">
        <w:r w:rsidRPr="003F7C24">
          <w:rPr>
            <w:rFonts w:ascii="Arial" w:eastAsia="Arial" w:hAnsi="Arial" w:cs="Arial"/>
            <w:sz w:val="24"/>
            <w:szCs w:val="24"/>
          </w:rPr>
          <w:t>aprenda</w:t>
        </w:r>
      </w:hyperlink>
      <w:hyperlink r:id="rId74" w:history="1">
        <w:r w:rsidRPr="003F7C24">
          <w:rPr>
            <w:rFonts w:ascii="Arial" w:eastAsia="Arial" w:hAnsi="Arial" w:cs="Arial"/>
            <w:sz w:val="24"/>
            <w:szCs w:val="24"/>
          </w:rPr>
          <w:t>-</w:t>
        </w:r>
      </w:hyperlink>
      <w:hyperlink r:id="rId75" w:history="1">
        <w:r w:rsidRPr="003F7C24">
          <w:rPr>
            <w:rFonts w:ascii="Arial" w:eastAsia="Arial" w:hAnsi="Arial" w:cs="Arial"/>
            <w:sz w:val="24"/>
            <w:szCs w:val="24"/>
          </w:rPr>
          <w:t>a</w:t>
        </w:r>
      </w:hyperlink>
      <w:hyperlink r:id="rId76" w:history="1">
        <w:r w:rsidRPr="003F7C24">
          <w:rPr>
            <w:rFonts w:ascii="Arial" w:eastAsia="Arial" w:hAnsi="Arial" w:cs="Arial"/>
            <w:sz w:val="24"/>
            <w:szCs w:val="24"/>
          </w:rPr>
          <w:t>-</w:t>
        </w:r>
      </w:hyperlink>
      <w:hyperlink r:id="rId77" w:history="1">
        <w:r w:rsidRPr="003F7C24">
          <w:rPr>
            <w:rFonts w:ascii="Arial" w:eastAsia="Arial" w:hAnsi="Arial" w:cs="Arial"/>
            <w:sz w:val="24"/>
            <w:szCs w:val="24"/>
          </w:rPr>
          <w:t>criar</w:t>
        </w:r>
      </w:hyperlink>
      <w:hyperlink r:id="rId78" w:history="1">
        <w:r w:rsidRPr="003F7C24">
          <w:rPr>
            <w:rFonts w:ascii="Arial" w:eastAsia="Arial" w:hAnsi="Arial" w:cs="Arial"/>
            <w:sz w:val="24"/>
            <w:szCs w:val="24"/>
          </w:rPr>
          <w:t>-</w:t>
        </w:r>
      </w:hyperlink>
      <w:hyperlink r:id="rId79" w:history="1">
        <w:r w:rsidRPr="003F7C24">
          <w:rPr>
            <w:rFonts w:ascii="Arial" w:eastAsia="Arial" w:hAnsi="Arial" w:cs="Arial"/>
            <w:sz w:val="24"/>
            <w:szCs w:val="24"/>
          </w:rPr>
          <w:t>cookies</w:t>
        </w:r>
      </w:hyperlink>
      <w:hyperlink r:id="rId80" w:history="1">
        <w:r w:rsidRPr="003F7C24">
          <w:rPr>
            <w:rFonts w:ascii="Arial" w:eastAsia="Arial" w:hAnsi="Arial" w:cs="Arial"/>
            <w:sz w:val="24"/>
            <w:szCs w:val="24"/>
          </w:rPr>
          <w:t>-</w:t>
        </w:r>
      </w:hyperlink>
      <w:hyperlink r:id="rId81" w:history="1">
        <w:r w:rsidRPr="003F7C24">
          <w:rPr>
            <w:rFonts w:ascii="Arial" w:eastAsia="Arial" w:hAnsi="Arial" w:cs="Arial"/>
            <w:sz w:val="24"/>
            <w:szCs w:val="24"/>
          </w:rPr>
          <w:t>em</w:t>
        </w:r>
      </w:hyperlink>
      <w:hyperlink r:id="rId82" w:history="1">
        <w:r w:rsidRPr="003F7C24">
          <w:rPr>
            <w:rFonts w:ascii="Arial" w:eastAsia="Arial" w:hAnsi="Arial" w:cs="Arial"/>
            <w:sz w:val="24"/>
            <w:szCs w:val="24"/>
          </w:rPr>
          <w:t>-</w:t>
        </w:r>
      </w:hyperlink>
      <w:hyperlink r:id="rId83" w:history="1">
        <w:r w:rsidRPr="003F7C24">
          <w:rPr>
            <w:rFonts w:ascii="Arial" w:eastAsia="Arial" w:hAnsi="Arial" w:cs="Arial"/>
            <w:sz w:val="24"/>
            <w:szCs w:val="24"/>
          </w:rPr>
          <w:t>jsp</w:t>
        </w:r>
      </w:hyperlink>
      <w:hyperlink r:id="rId84" w:history="1">
        <w:r w:rsidRPr="003F7C24">
          <w:rPr>
            <w:rFonts w:ascii="Arial" w:eastAsia="Arial" w:hAnsi="Arial" w:cs="Arial"/>
            <w:sz w:val="24"/>
            <w:szCs w:val="24"/>
          </w:rPr>
          <w:t>-</w:t>
        </w:r>
        <w:proofErr w:type="gramStart"/>
        <w:r w:rsidRPr="003F7C24">
          <w:rPr>
            <w:rFonts w:ascii="Arial" w:eastAsia="Arial" w:hAnsi="Arial" w:cs="Arial"/>
            <w:sz w:val="24"/>
            <w:szCs w:val="24"/>
          </w:rPr>
          <w:t>812.</w:t>
        </w:r>
        <w:proofErr w:type="gramEnd"/>
      </w:hyperlink>
      <w:hyperlink r:id="rId85" w:history="1">
        <w:r w:rsidRPr="003F7C24">
          <w:rPr>
            <w:rFonts w:ascii="Arial" w:eastAsia="Arial" w:hAnsi="Arial" w:cs="Arial"/>
            <w:sz w:val="24"/>
            <w:szCs w:val="24"/>
          </w:rPr>
          <w:t>html</w:t>
        </w:r>
      </w:hyperlink>
      <w:r>
        <w:rPr>
          <w:rFonts w:ascii="Arial" w:hAnsi="Arial" w:cs="Arial"/>
          <w:sz w:val="24"/>
          <w:szCs w:val="24"/>
        </w:rPr>
        <w:t>- Acessado em 16/05/2011</w:t>
      </w:r>
    </w:p>
    <w:p w:rsid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hAnsi="Arial" w:cs="Arial"/>
          <w:sz w:val="24"/>
          <w:szCs w:val="24"/>
        </w:rPr>
      </w:pPr>
      <w:hyperlink r:id="rId86" w:history="1">
        <w:r w:rsidRPr="003F7C24">
          <w:rPr>
            <w:rFonts w:ascii="Arial" w:eastAsia="Arial" w:hAnsi="Arial" w:cs="Arial"/>
            <w:sz w:val="24"/>
            <w:szCs w:val="24"/>
          </w:rPr>
          <w:t>http</w:t>
        </w:r>
      </w:hyperlink>
      <w:hyperlink r:id="rId87" w:history="1">
        <w:r w:rsidRPr="003F7C24">
          <w:rPr>
            <w:rFonts w:ascii="Arial" w:eastAsia="Arial" w:hAnsi="Arial" w:cs="Arial"/>
            <w:sz w:val="24"/>
            <w:szCs w:val="24"/>
          </w:rPr>
          <w:t>://</w:t>
        </w:r>
      </w:hyperlink>
      <w:hyperlink r:id="rId88" w:history="1">
        <w:r w:rsidRPr="003F7C24">
          <w:rPr>
            <w:rFonts w:ascii="Arial" w:eastAsia="Arial" w:hAnsi="Arial" w:cs="Arial"/>
            <w:sz w:val="24"/>
            <w:szCs w:val="24"/>
          </w:rPr>
          <w:t>www</w:t>
        </w:r>
      </w:hyperlink>
      <w:hyperlink r:id="rId89" w:history="1">
        <w:proofErr w:type="gramStart"/>
        <w:r w:rsidRPr="003F7C24">
          <w:rPr>
            <w:rFonts w:ascii="Arial" w:eastAsia="Arial" w:hAnsi="Arial" w:cs="Arial"/>
            <w:sz w:val="24"/>
            <w:szCs w:val="24"/>
          </w:rPr>
          <w:t>.</w:t>
        </w:r>
        <w:proofErr w:type="gramEnd"/>
      </w:hyperlink>
      <w:hyperlink r:id="rId90" w:history="1">
        <w:r w:rsidRPr="003F7C24">
          <w:rPr>
            <w:rFonts w:ascii="Arial" w:eastAsia="Arial" w:hAnsi="Arial" w:cs="Arial"/>
            <w:sz w:val="24"/>
            <w:szCs w:val="24"/>
          </w:rPr>
          <w:t>htmlstaff</w:t>
        </w:r>
      </w:hyperlink>
      <w:hyperlink r:id="rId91" w:history="1">
        <w:r w:rsidRPr="003F7C24">
          <w:rPr>
            <w:rFonts w:ascii="Arial" w:eastAsia="Arial" w:hAnsi="Arial" w:cs="Arial"/>
            <w:sz w:val="24"/>
            <w:szCs w:val="24"/>
          </w:rPr>
          <w:t>.</w:t>
        </w:r>
      </w:hyperlink>
      <w:hyperlink r:id="rId92" w:history="1">
        <w:r w:rsidRPr="003F7C24">
          <w:rPr>
            <w:rFonts w:ascii="Arial" w:eastAsia="Arial" w:hAnsi="Arial" w:cs="Arial"/>
            <w:sz w:val="24"/>
            <w:szCs w:val="24"/>
          </w:rPr>
          <w:t>org</w:t>
        </w:r>
      </w:hyperlink>
      <w:hyperlink r:id="rId93" w:history="1">
        <w:r w:rsidRPr="003F7C24">
          <w:rPr>
            <w:rFonts w:ascii="Arial" w:eastAsia="Arial" w:hAnsi="Arial" w:cs="Arial"/>
            <w:sz w:val="24"/>
            <w:szCs w:val="24"/>
          </w:rPr>
          <w:t>/</w:t>
        </w:r>
      </w:hyperlink>
      <w:hyperlink r:id="rId94" w:history="1">
        <w:r w:rsidRPr="003F7C24">
          <w:rPr>
            <w:rFonts w:ascii="Arial" w:eastAsia="Arial" w:hAnsi="Arial" w:cs="Arial"/>
            <w:sz w:val="24"/>
            <w:szCs w:val="24"/>
          </w:rPr>
          <w:t>ver</w:t>
        </w:r>
      </w:hyperlink>
      <w:hyperlink r:id="rId95" w:history="1">
        <w:r w:rsidRPr="003F7C24">
          <w:rPr>
            <w:rFonts w:ascii="Arial" w:eastAsia="Arial" w:hAnsi="Arial" w:cs="Arial"/>
            <w:sz w:val="24"/>
            <w:szCs w:val="24"/>
          </w:rPr>
          <w:t>.</w:t>
        </w:r>
      </w:hyperlink>
      <w:hyperlink r:id="rId96" w:history="1">
        <w:r w:rsidRPr="003F7C24">
          <w:rPr>
            <w:rFonts w:ascii="Arial" w:eastAsia="Arial" w:hAnsi="Arial" w:cs="Arial"/>
            <w:sz w:val="24"/>
            <w:szCs w:val="24"/>
          </w:rPr>
          <w:t>php</w:t>
        </w:r>
      </w:hyperlink>
      <w:hyperlink r:id="rId97" w:history="1">
        <w:r w:rsidRPr="003F7C24">
          <w:rPr>
            <w:rFonts w:ascii="Arial" w:eastAsia="Arial" w:hAnsi="Arial" w:cs="Arial"/>
            <w:sz w:val="24"/>
            <w:szCs w:val="24"/>
          </w:rPr>
          <w:t>?</w:t>
        </w:r>
      </w:hyperlink>
      <w:hyperlink r:id="rId98" w:history="1">
        <w:proofErr w:type="gramStart"/>
        <w:r w:rsidRPr="003F7C24">
          <w:rPr>
            <w:rFonts w:ascii="Arial" w:eastAsia="Arial" w:hAnsi="Arial" w:cs="Arial"/>
            <w:sz w:val="24"/>
            <w:szCs w:val="24"/>
          </w:rPr>
          <w:t>id</w:t>
        </w:r>
        <w:proofErr w:type="gramEnd"/>
      </w:hyperlink>
      <w:hyperlink r:id="rId99" w:history="1">
        <w:r w:rsidRPr="003F7C24">
          <w:rPr>
            <w:rFonts w:ascii="Arial" w:eastAsia="Arial" w:hAnsi="Arial" w:cs="Arial"/>
            <w:sz w:val="24"/>
            <w:szCs w:val="24"/>
          </w:rPr>
          <w:t>=1585</w:t>
        </w:r>
      </w:hyperlink>
      <w:r>
        <w:rPr>
          <w:rFonts w:ascii="Arial" w:hAnsi="Arial" w:cs="Arial"/>
          <w:sz w:val="24"/>
          <w:szCs w:val="24"/>
        </w:rPr>
        <w:t>- Acessado em 16/05/2011</w:t>
      </w:r>
    </w:p>
    <w:p w:rsidR="003F7C24" w:rsidRP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hAnsi="Arial" w:cs="Arial"/>
          <w:sz w:val="24"/>
          <w:szCs w:val="24"/>
        </w:rPr>
      </w:pPr>
      <w:hyperlink r:id="rId100" w:history="1">
        <w:r w:rsidRPr="003F7C24">
          <w:rPr>
            <w:rFonts w:ascii="Arial" w:eastAsia="Arial" w:hAnsi="Arial" w:cs="Arial"/>
            <w:sz w:val="24"/>
            <w:szCs w:val="24"/>
          </w:rPr>
          <w:t>http</w:t>
        </w:r>
      </w:hyperlink>
      <w:hyperlink r:id="rId101" w:history="1">
        <w:r w:rsidRPr="003F7C24">
          <w:rPr>
            <w:rFonts w:ascii="Arial" w:eastAsia="Arial" w:hAnsi="Arial" w:cs="Arial"/>
            <w:sz w:val="24"/>
            <w:szCs w:val="24"/>
          </w:rPr>
          <w:t>://</w:t>
        </w:r>
      </w:hyperlink>
      <w:hyperlink r:id="rId102" w:history="1">
        <w:r w:rsidRPr="003F7C24">
          <w:rPr>
            <w:rFonts w:ascii="Arial" w:eastAsia="Arial" w:hAnsi="Arial" w:cs="Arial"/>
            <w:sz w:val="24"/>
            <w:szCs w:val="24"/>
          </w:rPr>
          <w:t>www</w:t>
        </w:r>
      </w:hyperlink>
      <w:hyperlink r:id="rId103" w:history="1">
        <w:proofErr w:type="gramStart"/>
        <w:r w:rsidRPr="003F7C24">
          <w:rPr>
            <w:rFonts w:ascii="Arial" w:eastAsia="Arial" w:hAnsi="Arial" w:cs="Arial"/>
            <w:sz w:val="24"/>
            <w:szCs w:val="24"/>
          </w:rPr>
          <w:t>.</w:t>
        </w:r>
        <w:proofErr w:type="gramEnd"/>
      </w:hyperlink>
      <w:hyperlink r:id="rId104" w:history="1">
        <w:r w:rsidRPr="003F7C24">
          <w:rPr>
            <w:rFonts w:ascii="Arial" w:eastAsia="Arial" w:hAnsi="Arial" w:cs="Arial"/>
            <w:sz w:val="24"/>
            <w:szCs w:val="24"/>
          </w:rPr>
          <w:t>arquivodecodigos</w:t>
        </w:r>
      </w:hyperlink>
      <w:hyperlink r:id="rId105" w:history="1">
        <w:r w:rsidRPr="003F7C24">
          <w:rPr>
            <w:rFonts w:ascii="Arial" w:eastAsia="Arial" w:hAnsi="Arial" w:cs="Arial"/>
            <w:sz w:val="24"/>
            <w:szCs w:val="24"/>
          </w:rPr>
          <w:t>.</w:t>
        </w:r>
      </w:hyperlink>
      <w:hyperlink r:id="rId106" w:history="1">
        <w:r w:rsidRPr="003F7C24">
          <w:rPr>
            <w:rFonts w:ascii="Arial" w:eastAsia="Arial" w:hAnsi="Arial" w:cs="Arial"/>
            <w:sz w:val="24"/>
            <w:szCs w:val="24"/>
          </w:rPr>
          <w:t>net</w:t>
        </w:r>
      </w:hyperlink>
      <w:hyperlink r:id="rId107" w:history="1">
        <w:r w:rsidRPr="003F7C24">
          <w:rPr>
            <w:rFonts w:ascii="Arial" w:eastAsia="Arial" w:hAnsi="Arial" w:cs="Arial"/>
            <w:sz w:val="24"/>
            <w:szCs w:val="24"/>
          </w:rPr>
          <w:t>/</w:t>
        </w:r>
      </w:hyperlink>
      <w:hyperlink r:id="rId108" w:history="1">
        <w:r w:rsidRPr="003F7C24">
          <w:rPr>
            <w:rFonts w:ascii="Arial" w:eastAsia="Arial" w:hAnsi="Arial" w:cs="Arial"/>
            <w:sz w:val="24"/>
            <w:szCs w:val="24"/>
          </w:rPr>
          <w:t>dicas</w:t>
        </w:r>
      </w:hyperlink>
      <w:hyperlink r:id="rId109" w:history="1">
        <w:r w:rsidRPr="003F7C24">
          <w:rPr>
            <w:rFonts w:ascii="Arial" w:eastAsia="Arial" w:hAnsi="Arial" w:cs="Arial"/>
            <w:sz w:val="24"/>
            <w:szCs w:val="24"/>
          </w:rPr>
          <w:t>/</w:t>
        </w:r>
      </w:hyperlink>
      <w:hyperlink r:id="rId110" w:history="1">
        <w:r w:rsidRPr="003F7C24">
          <w:rPr>
            <w:rFonts w:ascii="Arial" w:eastAsia="Arial" w:hAnsi="Arial" w:cs="Arial"/>
            <w:sz w:val="24"/>
            <w:szCs w:val="24"/>
          </w:rPr>
          <w:t>jsp</w:t>
        </w:r>
      </w:hyperlink>
      <w:hyperlink r:id="rId111" w:history="1">
        <w:r w:rsidRPr="003F7C24">
          <w:rPr>
            <w:rFonts w:ascii="Arial" w:eastAsia="Arial" w:hAnsi="Arial" w:cs="Arial"/>
            <w:sz w:val="24"/>
            <w:szCs w:val="24"/>
          </w:rPr>
          <w:t>-</w:t>
        </w:r>
      </w:hyperlink>
      <w:hyperlink r:id="rId112" w:history="1">
        <w:r w:rsidRPr="003F7C24">
          <w:rPr>
            <w:rFonts w:ascii="Arial" w:eastAsia="Arial" w:hAnsi="Arial" w:cs="Arial"/>
            <w:sz w:val="24"/>
            <w:szCs w:val="24"/>
          </w:rPr>
          <w:t>java</w:t>
        </w:r>
      </w:hyperlink>
      <w:hyperlink r:id="rId113" w:history="1">
        <w:r w:rsidRPr="003F7C24">
          <w:rPr>
            <w:rFonts w:ascii="Arial" w:eastAsia="Arial" w:hAnsi="Arial" w:cs="Arial"/>
            <w:sz w:val="24"/>
            <w:szCs w:val="24"/>
          </w:rPr>
          <w:t>-</w:t>
        </w:r>
      </w:hyperlink>
      <w:hyperlink r:id="rId114" w:history="1">
        <w:r w:rsidRPr="003F7C24">
          <w:rPr>
            <w:rFonts w:ascii="Arial" w:eastAsia="Arial" w:hAnsi="Arial" w:cs="Arial"/>
            <w:sz w:val="24"/>
            <w:szCs w:val="24"/>
          </w:rPr>
          <w:t>server</w:t>
        </w:r>
      </w:hyperlink>
      <w:hyperlink r:id="rId115" w:history="1">
        <w:r w:rsidRPr="003F7C24">
          <w:rPr>
            <w:rFonts w:ascii="Arial" w:eastAsia="Arial" w:hAnsi="Arial" w:cs="Arial"/>
            <w:sz w:val="24"/>
            <w:szCs w:val="24"/>
          </w:rPr>
          <w:t>-</w:t>
        </w:r>
      </w:hyperlink>
      <w:hyperlink r:id="rId116" w:history="1">
        <w:r w:rsidRPr="003F7C24">
          <w:rPr>
            <w:rFonts w:ascii="Arial" w:eastAsia="Arial" w:hAnsi="Arial" w:cs="Arial"/>
            <w:sz w:val="24"/>
            <w:szCs w:val="24"/>
          </w:rPr>
          <w:t>pages</w:t>
        </w:r>
      </w:hyperlink>
      <w:hyperlink r:id="rId117" w:history="1">
        <w:r w:rsidRPr="003F7C24">
          <w:rPr>
            <w:rFonts w:ascii="Arial" w:eastAsia="Arial" w:hAnsi="Arial" w:cs="Arial"/>
            <w:sz w:val="24"/>
            <w:szCs w:val="24"/>
          </w:rPr>
          <w:t>-</w:t>
        </w:r>
      </w:hyperlink>
      <w:hyperlink r:id="rId118" w:history="1">
        <w:r w:rsidRPr="003F7C24">
          <w:rPr>
            <w:rFonts w:ascii="Arial" w:eastAsia="Arial" w:hAnsi="Arial" w:cs="Arial"/>
            <w:sz w:val="24"/>
            <w:szCs w:val="24"/>
          </w:rPr>
          <w:t>aprenda</w:t>
        </w:r>
      </w:hyperlink>
      <w:hyperlink r:id="rId119" w:history="1">
        <w:r w:rsidRPr="003F7C24">
          <w:rPr>
            <w:rFonts w:ascii="Arial" w:eastAsia="Arial" w:hAnsi="Arial" w:cs="Arial"/>
            <w:sz w:val="24"/>
            <w:szCs w:val="24"/>
          </w:rPr>
          <w:t>-</w:t>
        </w:r>
      </w:hyperlink>
      <w:hyperlink r:id="rId120" w:history="1">
        <w:r w:rsidRPr="003F7C24">
          <w:rPr>
            <w:rFonts w:ascii="Arial" w:eastAsia="Arial" w:hAnsi="Arial" w:cs="Arial"/>
            <w:sz w:val="24"/>
            <w:szCs w:val="24"/>
          </w:rPr>
          <w:t>a</w:t>
        </w:r>
      </w:hyperlink>
      <w:hyperlink r:id="rId121" w:history="1">
        <w:r w:rsidRPr="003F7C24">
          <w:rPr>
            <w:rFonts w:ascii="Arial" w:eastAsia="Arial" w:hAnsi="Arial" w:cs="Arial"/>
            <w:sz w:val="24"/>
            <w:szCs w:val="24"/>
          </w:rPr>
          <w:t>-</w:t>
        </w:r>
      </w:hyperlink>
      <w:hyperlink r:id="rId122" w:history="1">
        <w:r w:rsidRPr="003F7C24">
          <w:rPr>
            <w:rFonts w:ascii="Arial" w:eastAsia="Arial" w:hAnsi="Arial" w:cs="Arial"/>
            <w:sz w:val="24"/>
            <w:szCs w:val="24"/>
          </w:rPr>
          <w:t>colocar</w:t>
        </w:r>
      </w:hyperlink>
      <w:hyperlink r:id="rId123" w:history="1">
        <w:r w:rsidRPr="003F7C24">
          <w:rPr>
            <w:rFonts w:ascii="Arial" w:eastAsia="Arial" w:hAnsi="Arial" w:cs="Arial"/>
            <w:sz w:val="24"/>
            <w:szCs w:val="24"/>
          </w:rPr>
          <w:t>-</w:t>
        </w:r>
      </w:hyperlink>
      <w:hyperlink r:id="rId124" w:history="1">
        <w:r w:rsidRPr="003F7C24">
          <w:rPr>
            <w:rFonts w:ascii="Arial" w:eastAsia="Arial" w:hAnsi="Arial" w:cs="Arial"/>
            <w:sz w:val="24"/>
            <w:szCs w:val="24"/>
          </w:rPr>
          <w:t>objetos</w:t>
        </w:r>
      </w:hyperlink>
      <w:hyperlink r:id="rId125" w:history="1">
        <w:r w:rsidRPr="003F7C24">
          <w:rPr>
            <w:rFonts w:ascii="Arial" w:eastAsia="Arial" w:hAnsi="Arial" w:cs="Arial"/>
            <w:sz w:val="24"/>
            <w:szCs w:val="24"/>
          </w:rPr>
          <w:t>-</w:t>
        </w:r>
      </w:hyperlink>
      <w:hyperlink r:id="rId126" w:history="1">
        <w:r w:rsidRPr="003F7C24">
          <w:rPr>
            <w:rFonts w:ascii="Arial" w:eastAsia="Arial" w:hAnsi="Arial" w:cs="Arial"/>
            <w:sz w:val="24"/>
            <w:szCs w:val="24"/>
          </w:rPr>
          <w:t>java</w:t>
        </w:r>
      </w:hyperlink>
      <w:hyperlink r:id="rId127" w:history="1">
        <w:r w:rsidRPr="003F7C24">
          <w:rPr>
            <w:rFonts w:ascii="Arial" w:eastAsia="Arial" w:hAnsi="Arial" w:cs="Arial"/>
            <w:sz w:val="24"/>
            <w:szCs w:val="24"/>
          </w:rPr>
          <w:t>-</w:t>
        </w:r>
      </w:hyperlink>
      <w:hyperlink r:id="rId128" w:history="1">
        <w:r w:rsidRPr="003F7C24">
          <w:rPr>
            <w:rFonts w:ascii="Arial" w:eastAsia="Arial" w:hAnsi="Arial" w:cs="Arial"/>
            <w:sz w:val="24"/>
            <w:szCs w:val="24"/>
          </w:rPr>
          <w:t>em</w:t>
        </w:r>
      </w:hyperlink>
      <w:hyperlink r:id="rId129" w:history="1">
        <w:r w:rsidRPr="003F7C24">
          <w:rPr>
            <w:rFonts w:ascii="Arial" w:eastAsia="Arial" w:hAnsi="Arial" w:cs="Arial"/>
            <w:sz w:val="24"/>
            <w:szCs w:val="24"/>
          </w:rPr>
          <w:t>-</w:t>
        </w:r>
      </w:hyperlink>
      <w:hyperlink r:id="rId130" w:history="1">
        <w:r w:rsidRPr="003F7C24">
          <w:rPr>
            <w:rFonts w:ascii="Arial" w:eastAsia="Arial" w:hAnsi="Arial" w:cs="Arial"/>
            <w:sz w:val="24"/>
            <w:szCs w:val="24"/>
          </w:rPr>
          <w:t>sessoes</w:t>
        </w:r>
      </w:hyperlink>
      <w:hyperlink r:id="rId131" w:history="1">
        <w:r w:rsidRPr="003F7C24">
          <w:rPr>
            <w:rFonts w:ascii="Arial" w:eastAsia="Arial" w:hAnsi="Arial" w:cs="Arial"/>
            <w:sz w:val="24"/>
            <w:szCs w:val="24"/>
          </w:rPr>
          <w:t>-</w:t>
        </w:r>
      </w:hyperlink>
      <w:hyperlink r:id="rId132" w:history="1">
        <w:r w:rsidRPr="003F7C24">
          <w:rPr>
            <w:rFonts w:ascii="Arial" w:eastAsia="Arial" w:hAnsi="Arial" w:cs="Arial"/>
            <w:sz w:val="24"/>
            <w:szCs w:val="24"/>
          </w:rPr>
          <w:t>jsp</w:t>
        </w:r>
      </w:hyperlink>
      <w:hyperlink r:id="rId133" w:history="1">
        <w:r w:rsidRPr="003F7C24">
          <w:rPr>
            <w:rFonts w:ascii="Arial" w:eastAsia="Arial" w:hAnsi="Arial" w:cs="Arial"/>
            <w:sz w:val="24"/>
            <w:szCs w:val="24"/>
          </w:rPr>
          <w:t>-</w:t>
        </w:r>
        <w:proofErr w:type="gramStart"/>
        <w:r w:rsidRPr="003F7C24">
          <w:rPr>
            <w:rFonts w:ascii="Arial" w:eastAsia="Arial" w:hAnsi="Arial" w:cs="Arial"/>
            <w:sz w:val="24"/>
            <w:szCs w:val="24"/>
          </w:rPr>
          <w:t>391.</w:t>
        </w:r>
        <w:proofErr w:type="gramEnd"/>
      </w:hyperlink>
      <w:hyperlink r:id="rId134" w:history="1">
        <w:r w:rsidRPr="003F7C24">
          <w:rPr>
            <w:rFonts w:ascii="Arial" w:eastAsia="Arial" w:hAnsi="Arial" w:cs="Arial"/>
            <w:sz w:val="24"/>
            <w:szCs w:val="24"/>
          </w:rPr>
          <w:t>html</w:t>
        </w:r>
      </w:hyperlink>
      <w:r>
        <w:rPr>
          <w:rFonts w:ascii="Arial" w:hAnsi="Arial" w:cs="Arial"/>
          <w:sz w:val="24"/>
          <w:szCs w:val="24"/>
        </w:rPr>
        <w:t>- Acessado em 16/05/2011</w:t>
      </w:r>
    </w:p>
    <w:p w:rsid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hAnsi="Arial" w:cs="Arial"/>
          <w:sz w:val="24"/>
          <w:szCs w:val="24"/>
        </w:rPr>
      </w:pPr>
      <w:hyperlink r:id="rId135" w:history="1">
        <w:r w:rsidRPr="003F7C24">
          <w:rPr>
            <w:rFonts w:ascii="Arial" w:eastAsia="Arial" w:hAnsi="Arial" w:cs="Arial"/>
            <w:sz w:val="24"/>
            <w:szCs w:val="24"/>
          </w:rPr>
          <w:t>http</w:t>
        </w:r>
      </w:hyperlink>
      <w:hyperlink r:id="rId136" w:history="1">
        <w:r w:rsidRPr="003F7C24">
          <w:rPr>
            <w:rFonts w:ascii="Arial" w:eastAsia="Arial" w:hAnsi="Arial" w:cs="Arial"/>
            <w:sz w:val="24"/>
            <w:szCs w:val="24"/>
          </w:rPr>
          <w:t>://</w:t>
        </w:r>
      </w:hyperlink>
      <w:hyperlink r:id="rId137" w:history="1">
        <w:r w:rsidRPr="003F7C24">
          <w:rPr>
            <w:rFonts w:ascii="Arial" w:eastAsia="Arial" w:hAnsi="Arial" w:cs="Arial"/>
            <w:sz w:val="24"/>
            <w:szCs w:val="24"/>
          </w:rPr>
          <w:t>www</w:t>
        </w:r>
      </w:hyperlink>
      <w:hyperlink r:id="rId138" w:history="1">
        <w:proofErr w:type="gramStart"/>
        <w:r w:rsidRPr="003F7C24">
          <w:rPr>
            <w:rFonts w:ascii="Arial" w:eastAsia="Arial" w:hAnsi="Arial" w:cs="Arial"/>
            <w:sz w:val="24"/>
            <w:szCs w:val="24"/>
          </w:rPr>
          <w:t>.</w:t>
        </w:r>
        <w:proofErr w:type="gramEnd"/>
      </w:hyperlink>
      <w:hyperlink r:id="rId139" w:history="1">
        <w:r w:rsidRPr="003F7C24">
          <w:rPr>
            <w:rFonts w:ascii="Arial" w:eastAsia="Arial" w:hAnsi="Arial" w:cs="Arial"/>
            <w:sz w:val="24"/>
            <w:szCs w:val="24"/>
          </w:rPr>
          <w:t>dei</w:t>
        </w:r>
      </w:hyperlink>
      <w:hyperlink r:id="rId140" w:history="1">
        <w:r w:rsidRPr="003F7C24">
          <w:rPr>
            <w:rFonts w:ascii="Arial" w:eastAsia="Arial" w:hAnsi="Arial" w:cs="Arial"/>
            <w:sz w:val="24"/>
            <w:szCs w:val="24"/>
          </w:rPr>
          <w:t>.</w:t>
        </w:r>
      </w:hyperlink>
      <w:hyperlink r:id="rId141" w:history="1">
        <w:r w:rsidRPr="003F7C24">
          <w:rPr>
            <w:rFonts w:ascii="Arial" w:eastAsia="Arial" w:hAnsi="Arial" w:cs="Arial"/>
            <w:sz w:val="24"/>
            <w:szCs w:val="24"/>
          </w:rPr>
          <w:t>isep</w:t>
        </w:r>
      </w:hyperlink>
      <w:hyperlink r:id="rId142" w:history="1">
        <w:r w:rsidRPr="003F7C24">
          <w:rPr>
            <w:rFonts w:ascii="Arial" w:eastAsia="Arial" w:hAnsi="Arial" w:cs="Arial"/>
            <w:sz w:val="24"/>
            <w:szCs w:val="24"/>
          </w:rPr>
          <w:t>.</w:t>
        </w:r>
      </w:hyperlink>
      <w:hyperlink r:id="rId143" w:history="1">
        <w:r w:rsidRPr="003F7C24">
          <w:rPr>
            <w:rFonts w:ascii="Arial" w:eastAsia="Arial" w:hAnsi="Arial" w:cs="Arial"/>
            <w:sz w:val="24"/>
            <w:szCs w:val="24"/>
          </w:rPr>
          <w:t>ipp</w:t>
        </w:r>
      </w:hyperlink>
      <w:hyperlink r:id="rId144" w:history="1">
        <w:r w:rsidRPr="003F7C24">
          <w:rPr>
            <w:rFonts w:ascii="Arial" w:eastAsia="Arial" w:hAnsi="Arial" w:cs="Arial"/>
            <w:sz w:val="24"/>
            <w:szCs w:val="24"/>
          </w:rPr>
          <w:t>.</w:t>
        </w:r>
      </w:hyperlink>
      <w:hyperlink r:id="rId145" w:history="1">
        <w:r w:rsidRPr="003F7C24">
          <w:rPr>
            <w:rFonts w:ascii="Arial" w:eastAsia="Arial" w:hAnsi="Arial" w:cs="Arial"/>
            <w:sz w:val="24"/>
            <w:szCs w:val="24"/>
          </w:rPr>
          <w:t>pt</w:t>
        </w:r>
      </w:hyperlink>
      <w:hyperlink r:id="rId146" w:history="1">
        <w:r w:rsidRPr="003F7C24">
          <w:rPr>
            <w:rFonts w:ascii="Arial" w:eastAsia="Arial" w:hAnsi="Arial" w:cs="Arial"/>
            <w:sz w:val="24"/>
            <w:szCs w:val="24"/>
          </w:rPr>
          <w:t>/~</w:t>
        </w:r>
      </w:hyperlink>
      <w:hyperlink r:id="rId147" w:history="1">
        <w:r w:rsidRPr="003F7C24">
          <w:rPr>
            <w:rFonts w:ascii="Arial" w:eastAsia="Arial" w:hAnsi="Arial" w:cs="Arial"/>
            <w:sz w:val="24"/>
            <w:szCs w:val="24"/>
          </w:rPr>
          <w:t>i</w:t>
        </w:r>
      </w:hyperlink>
      <w:hyperlink r:id="rId148" w:history="1">
        <w:r w:rsidRPr="003F7C24">
          <w:rPr>
            <w:rFonts w:ascii="Arial" w:eastAsia="Arial" w:hAnsi="Arial" w:cs="Arial"/>
            <w:sz w:val="24"/>
            <w:szCs w:val="24"/>
          </w:rPr>
          <w:t>020525/</w:t>
        </w:r>
      </w:hyperlink>
      <w:hyperlink r:id="rId149" w:history="1">
        <w:r w:rsidRPr="003F7C24">
          <w:rPr>
            <w:rFonts w:ascii="Arial" w:eastAsia="Arial" w:hAnsi="Arial" w:cs="Arial"/>
            <w:sz w:val="24"/>
            <w:szCs w:val="24"/>
          </w:rPr>
          <w:t>trabalhos</w:t>
        </w:r>
      </w:hyperlink>
      <w:hyperlink r:id="rId150" w:history="1">
        <w:r w:rsidRPr="003F7C24">
          <w:rPr>
            <w:rFonts w:ascii="Arial" w:eastAsia="Arial" w:hAnsi="Arial" w:cs="Arial"/>
            <w:sz w:val="24"/>
            <w:szCs w:val="24"/>
          </w:rPr>
          <w:t>/2</w:t>
        </w:r>
      </w:hyperlink>
      <w:hyperlink r:id="rId151" w:history="1">
        <w:r w:rsidRPr="003F7C24">
          <w:rPr>
            <w:rFonts w:ascii="Arial" w:eastAsia="Arial" w:hAnsi="Arial" w:cs="Arial"/>
            <w:sz w:val="24"/>
            <w:szCs w:val="24"/>
          </w:rPr>
          <w:t>ano</w:t>
        </w:r>
      </w:hyperlink>
      <w:hyperlink r:id="rId152" w:history="1">
        <w:r w:rsidRPr="003F7C24">
          <w:rPr>
            <w:rFonts w:ascii="Arial" w:eastAsia="Arial" w:hAnsi="Arial" w:cs="Arial"/>
            <w:sz w:val="24"/>
            <w:szCs w:val="24"/>
          </w:rPr>
          <w:t>-1</w:t>
        </w:r>
      </w:hyperlink>
      <w:hyperlink r:id="rId153" w:history="1">
        <w:r w:rsidRPr="003F7C24">
          <w:rPr>
            <w:rFonts w:ascii="Arial" w:eastAsia="Arial" w:hAnsi="Arial" w:cs="Arial"/>
            <w:sz w:val="24"/>
            <w:szCs w:val="24"/>
          </w:rPr>
          <w:t>sem</w:t>
        </w:r>
      </w:hyperlink>
      <w:hyperlink r:id="rId154" w:history="1">
        <w:r w:rsidRPr="003F7C24">
          <w:rPr>
            <w:rFonts w:ascii="Arial" w:eastAsia="Arial" w:hAnsi="Arial" w:cs="Arial"/>
            <w:sz w:val="24"/>
            <w:szCs w:val="24"/>
          </w:rPr>
          <w:t>-</w:t>
        </w:r>
      </w:hyperlink>
      <w:hyperlink r:id="rId155" w:history="1">
        <w:r w:rsidRPr="003F7C24">
          <w:rPr>
            <w:rFonts w:ascii="Arial" w:eastAsia="Arial" w:hAnsi="Arial" w:cs="Arial"/>
            <w:sz w:val="24"/>
            <w:szCs w:val="24"/>
          </w:rPr>
          <w:t>lpg</w:t>
        </w:r>
      </w:hyperlink>
      <w:hyperlink r:id="rId156" w:history="1">
        <w:r w:rsidRPr="003F7C24">
          <w:rPr>
            <w:rFonts w:ascii="Arial" w:eastAsia="Arial" w:hAnsi="Arial" w:cs="Arial"/>
            <w:sz w:val="24"/>
            <w:szCs w:val="24"/>
          </w:rPr>
          <w:t>2-</w:t>
        </w:r>
      </w:hyperlink>
      <w:hyperlink r:id="rId157" w:history="1">
        <w:r w:rsidRPr="003F7C24">
          <w:rPr>
            <w:rFonts w:ascii="Arial" w:eastAsia="Arial" w:hAnsi="Arial" w:cs="Arial"/>
            <w:sz w:val="24"/>
            <w:szCs w:val="24"/>
          </w:rPr>
          <w:t>tp</w:t>
        </w:r>
      </w:hyperlink>
      <w:hyperlink r:id="rId158" w:history="1">
        <w:r w:rsidRPr="003F7C24">
          <w:rPr>
            <w:rFonts w:ascii="Arial" w:eastAsia="Arial" w:hAnsi="Arial" w:cs="Arial"/>
            <w:sz w:val="24"/>
            <w:szCs w:val="24"/>
          </w:rPr>
          <w:t>1/</w:t>
        </w:r>
      </w:hyperlink>
      <w:hyperlink r:id="rId159" w:history="1">
        <w:r w:rsidRPr="003F7C24">
          <w:rPr>
            <w:rFonts w:ascii="Arial" w:eastAsia="Arial" w:hAnsi="Arial" w:cs="Arial"/>
            <w:sz w:val="24"/>
            <w:szCs w:val="24"/>
          </w:rPr>
          <w:t>jsp</w:t>
        </w:r>
      </w:hyperlink>
      <w:hyperlink r:id="rId160" w:history="1">
        <w:proofErr w:type="gramStart"/>
        <w:r w:rsidRPr="003F7C24">
          <w:rPr>
            <w:rFonts w:ascii="Arial" w:eastAsia="Arial" w:hAnsi="Arial" w:cs="Arial"/>
            <w:sz w:val="24"/>
            <w:szCs w:val="24"/>
          </w:rPr>
          <w:t>.</w:t>
        </w:r>
        <w:proofErr w:type="gramEnd"/>
      </w:hyperlink>
      <w:hyperlink r:id="rId161" w:history="1">
        <w:r w:rsidRPr="003F7C24">
          <w:rPr>
            <w:rFonts w:ascii="Arial" w:eastAsia="Arial" w:hAnsi="Arial" w:cs="Arial"/>
            <w:sz w:val="24"/>
            <w:szCs w:val="24"/>
          </w:rPr>
          <w:t>pdf</w:t>
        </w:r>
      </w:hyperlink>
      <w:r>
        <w:rPr>
          <w:rFonts w:ascii="Arial" w:hAnsi="Arial" w:cs="Arial"/>
          <w:sz w:val="24"/>
          <w:szCs w:val="24"/>
        </w:rPr>
        <w:t>- Acessado em 16/05/2011</w:t>
      </w:r>
    </w:p>
    <w:p w:rsid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hAnsi="Arial" w:cs="Arial"/>
          <w:sz w:val="24"/>
          <w:szCs w:val="24"/>
        </w:rPr>
      </w:pPr>
      <w:hyperlink r:id="rId162" w:history="1">
        <w:r w:rsidRPr="003F7C24">
          <w:rPr>
            <w:rFonts w:ascii="Arial" w:eastAsia="Arial" w:hAnsi="Arial" w:cs="Arial"/>
            <w:sz w:val="24"/>
            <w:szCs w:val="24"/>
          </w:rPr>
          <w:t>http</w:t>
        </w:r>
      </w:hyperlink>
      <w:hyperlink r:id="rId163" w:history="1">
        <w:r w:rsidRPr="003F7C24">
          <w:rPr>
            <w:rFonts w:ascii="Arial" w:eastAsia="Arial" w:hAnsi="Arial" w:cs="Arial"/>
            <w:sz w:val="24"/>
            <w:szCs w:val="24"/>
          </w:rPr>
          <w:t>://</w:t>
        </w:r>
      </w:hyperlink>
      <w:hyperlink r:id="rId164" w:history="1">
        <w:r w:rsidRPr="003F7C24">
          <w:rPr>
            <w:rFonts w:ascii="Arial" w:eastAsia="Arial" w:hAnsi="Arial" w:cs="Arial"/>
            <w:sz w:val="24"/>
            <w:szCs w:val="24"/>
          </w:rPr>
          <w:t>maniish</w:t>
        </w:r>
      </w:hyperlink>
      <w:hyperlink r:id="rId165" w:history="1">
        <w:proofErr w:type="gramStart"/>
        <w:r w:rsidRPr="003F7C24">
          <w:rPr>
            <w:rFonts w:ascii="Arial" w:eastAsia="Arial" w:hAnsi="Arial" w:cs="Arial"/>
            <w:sz w:val="24"/>
            <w:szCs w:val="24"/>
          </w:rPr>
          <w:t>.</w:t>
        </w:r>
        <w:proofErr w:type="gramEnd"/>
      </w:hyperlink>
      <w:hyperlink r:id="rId166" w:history="1">
        <w:r w:rsidRPr="003F7C24">
          <w:rPr>
            <w:rFonts w:ascii="Arial" w:eastAsia="Arial" w:hAnsi="Arial" w:cs="Arial"/>
            <w:sz w:val="24"/>
            <w:szCs w:val="24"/>
          </w:rPr>
          <w:t>wordpress</w:t>
        </w:r>
      </w:hyperlink>
      <w:hyperlink r:id="rId167" w:history="1">
        <w:r w:rsidRPr="003F7C24">
          <w:rPr>
            <w:rFonts w:ascii="Arial" w:eastAsia="Arial" w:hAnsi="Arial" w:cs="Arial"/>
            <w:sz w:val="24"/>
            <w:szCs w:val="24"/>
          </w:rPr>
          <w:t>.</w:t>
        </w:r>
      </w:hyperlink>
      <w:hyperlink r:id="rId168" w:history="1">
        <w:r w:rsidRPr="003F7C24">
          <w:rPr>
            <w:rFonts w:ascii="Arial" w:eastAsia="Arial" w:hAnsi="Arial" w:cs="Arial"/>
            <w:sz w:val="24"/>
            <w:szCs w:val="24"/>
          </w:rPr>
          <w:t>com</w:t>
        </w:r>
      </w:hyperlink>
      <w:hyperlink r:id="rId169" w:history="1">
        <w:r w:rsidRPr="003F7C24">
          <w:rPr>
            <w:rFonts w:ascii="Arial" w:eastAsia="Arial" w:hAnsi="Arial" w:cs="Arial"/>
            <w:sz w:val="24"/>
            <w:szCs w:val="24"/>
          </w:rPr>
          <w:t>/2009/11/10/</w:t>
        </w:r>
      </w:hyperlink>
      <w:hyperlink r:id="rId170" w:history="1">
        <w:r w:rsidRPr="003F7C24">
          <w:rPr>
            <w:rFonts w:ascii="Arial" w:eastAsia="Arial" w:hAnsi="Arial" w:cs="Arial"/>
            <w:sz w:val="24"/>
            <w:szCs w:val="24"/>
          </w:rPr>
          <w:t>server</w:t>
        </w:r>
      </w:hyperlink>
      <w:hyperlink r:id="rId171" w:history="1">
        <w:r w:rsidRPr="003F7C24">
          <w:rPr>
            <w:rFonts w:ascii="Arial" w:eastAsia="Arial" w:hAnsi="Arial" w:cs="Arial"/>
            <w:sz w:val="24"/>
            <w:szCs w:val="24"/>
          </w:rPr>
          <w:t>-</w:t>
        </w:r>
      </w:hyperlink>
      <w:hyperlink r:id="rId172" w:history="1">
        <w:r w:rsidRPr="003F7C24">
          <w:rPr>
            <w:rFonts w:ascii="Arial" w:eastAsia="Arial" w:hAnsi="Arial" w:cs="Arial"/>
            <w:sz w:val="24"/>
            <w:szCs w:val="24"/>
          </w:rPr>
          <w:t>tags</w:t>
        </w:r>
      </w:hyperlink>
      <w:hyperlink r:id="rId173" w:history="1">
        <w:r w:rsidRPr="003F7C24">
          <w:rPr>
            <w:rFonts w:ascii="Arial" w:eastAsia="Arial" w:hAnsi="Arial" w:cs="Arial"/>
            <w:sz w:val="24"/>
            <w:szCs w:val="24"/>
          </w:rPr>
          <w:t>/</w:t>
        </w:r>
      </w:hyperlink>
      <w:r>
        <w:rPr>
          <w:rFonts w:ascii="Arial" w:hAnsi="Arial" w:cs="Arial"/>
          <w:sz w:val="24"/>
          <w:szCs w:val="24"/>
        </w:rPr>
        <w:t>- Acessado em 16/05/2011</w:t>
      </w:r>
    </w:p>
    <w:p w:rsid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hAnsi="Arial" w:cs="Arial"/>
          <w:sz w:val="24"/>
          <w:szCs w:val="24"/>
        </w:rPr>
      </w:pPr>
      <w:hyperlink r:id="rId174" w:history="1">
        <w:r w:rsidRPr="003F7C24">
          <w:rPr>
            <w:rFonts w:ascii="Arial" w:eastAsia="Arial" w:hAnsi="Arial" w:cs="Arial"/>
            <w:sz w:val="24"/>
            <w:szCs w:val="24"/>
          </w:rPr>
          <w:t>http</w:t>
        </w:r>
      </w:hyperlink>
      <w:hyperlink r:id="rId175" w:history="1">
        <w:r w:rsidRPr="003F7C24">
          <w:rPr>
            <w:rFonts w:ascii="Arial" w:eastAsia="Arial" w:hAnsi="Arial" w:cs="Arial"/>
            <w:sz w:val="24"/>
            <w:szCs w:val="24"/>
          </w:rPr>
          <w:t>://</w:t>
        </w:r>
      </w:hyperlink>
      <w:hyperlink r:id="rId176" w:history="1">
        <w:r w:rsidRPr="003F7C24">
          <w:rPr>
            <w:rFonts w:ascii="Arial" w:eastAsia="Arial" w:hAnsi="Arial" w:cs="Arial"/>
            <w:sz w:val="24"/>
            <w:szCs w:val="24"/>
          </w:rPr>
          <w:t>www</w:t>
        </w:r>
      </w:hyperlink>
      <w:hyperlink r:id="rId177" w:history="1">
        <w:proofErr w:type="gramStart"/>
        <w:r w:rsidRPr="003F7C24">
          <w:rPr>
            <w:rFonts w:ascii="Arial" w:eastAsia="Arial" w:hAnsi="Arial" w:cs="Arial"/>
            <w:sz w:val="24"/>
            <w:szCs w:val="24"/>
          </w:rPr>
          <w:t>.</w:t>
        </w:r>
        <w:proofErr w:type="gramEnd"/>
      </w:hyperlink>
      <w:hyperlink r:id="rId178" w:history="1">
        <w:r w:rsidRPr="003F7C24">
          <w:rPr>
            <w:rFonts w:ascii="Arial" w:eastAsia="Arial" w:hAnsi="Arial" w:cs="Arial"/>
            <w:sz w:val="24"/>
            <w:szCs w:val="24"/>
          </w:rPr>
          <w:t>htmlstaff</w:t>
        </w:r>
      </w:hyperlink>
      <w:hyperlink r:id="rId179" w:history="1">
        <w:r w:rsidRPr="003F7C24">
          <w:rPr>
            <w:rFonts w:ascii="Arial" w:eastAsia="Arial" w:hAnsi="Arial" w:cs="Arial"/>
            <w:sz w:val="24"/>
            <w:szCs w:val="24"/>
          </w:rPr>
          <w:t>.</w:t>
        </w:r>
      </w:hyperlink>
      <w:hyperlink r:id="rId180" w:history="1">
        <w:r w:rsidRPr="003F7C24">
          <w:rPr>
            <w:rFonts w:ascii="Arial" w:eastAsia="Arial" w:hAnsi="Arial" w:cs="Arial"/>
            <w:sz w:val="24"/>
            <w:szCs w:val="24"/>
          </w:rPr>
          <w:t>org</w:t>
        </w:r>
      </w:hyperlink>
      <w:hyperlink r:id="rId181" w:history="1">
        <w:r w:rsidRPr="003F7C24">
          <w:rPr>
            <w:rFonts w:ascii="Arial" w:eastAsia="Arial" w:hAnsi="Arial" w:cs="Arial"/>
            <w:sz w:val="24"/>
            <w:szCs w:val="24"/>
          </w:rPr>
          <w:t>/</w:t>
        </w:r>
      </w:hyperlink>
      <w:hyperlink r:id="rId182" w:history="1">
        <w:r w:rsidRPr="003F7C24">
          <w:rPr>
            <w:rFonts w:ascii="Arial" w:eastAsia="Arial" w:hAnsi="Arial" w:cs="Arial"/>
            <w:sz w:val="24"/>
            <w:szCs w:val="24"/>
          </w:rPr>
          <w:t>ver</w:t>
        </w:r>
      </w:hyperlink>
      <w:hyperlink r:id="rId183" w:history="1">
        <w:r w:rsidRPr="003F7C24">
          <w:rPr>
            <w:rFonts w:ascii="Arial" w:eastAsia="Arial" w:hAnsi="Arial" w:cs="Arial"/>
            <w:sz w:val="24"/>
            <w:szCs w:val="24"/>
          </w:rPr>
          <w:t>.</w:t>
        </w:r>
      </w:hyperlink>
      <w:hyperlink r:id="rId184" w:history="1">
        <w:r w:rsidRPr="003F7C24">
          <w:rPr>
            <w:rFonts w:ascii="Arial" w:eastAsia="Arial" w:hAnsi="Arial" w:cs="Arial"/>
            <w:sz w:val="24"/>
            <w:szCs w:val="24"/>
          </w:rPr>
          <w:t>php</w:t>
        </w:r>
      </w:hyperlink>
      <w:hyperlink r:id="rId185" w:history="1">
        <w:r w:rsidRPr="003F7C24">
          <w:rPr>
            <w:rFonts w:ascii="Arial" w:eastAsia="Arial" w:hAnsi="Arial" w:cs="Arial"/>
            <w:sz w:val="24"/>
            <w:szCs w:val="24"/>
          </w:rPr>
          <w:t>?</w:t>
        </w:r>
      </w:hyperlink>
      <w:hyperlink r:id="rId186" w:history="1">
        <w:proofErr w:type="gramStart"/>
        <w:r w:rsidRPr="003F7C24">
          <w:rPr>
            <w:rFonts w:ascii="Arial" w:eastAsia="Arial" w:hAnsi="Arial" w:cs="Arial"/>
            <w:sz w:val="24"/>
            <w:szCs w:val="24"/>
          </w:rPr>
          <w:t>id</w:t>
        </w:r>
        <w:proofErr w:type="gramEnd"/>
      </w:hyperlink>
      <w:hyperlink r:id="rId187" w:history="1">
        <w:r w:rsidRPr="003F7C24">
          <w:rPr>
            <w:rFonts w:ascii="Arial" w:eastAsia="Arial" w:hAnsi="Arial" w:cs="Arial"/>
            <w:sz w:val="24"/>
            <w:szCs w:val="24"/>
          </w:rPr>
          <w:t>=653</w:t>
        </w:r>
      </w:hyperlink>
      <w:r>
        <w:rPr>
          <w:rFonts w:ascii="Arial" w:hAnsi="Arial" w:cs="Arial"/>
          <w:sz w:val="24"/>
          <w:szCs w:val="24"/>
        </w:rPr>
        <w:t>- Acessado em 16/05/2011</w:t>
      </w:r>
    </w:p>
    <w:p w:rsid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hAnsi="Arial" w:cs="Arial"/>
          <w:sz w:val="24"/>
          <w:szCs w:val="24"/>
        </w:rPr>
      </w:pPr>
      <w:hyperlink r:id="rId188" w:history="1">
        <w:r w:rsidRPr="003F7C24">
          <w:rPr>
            <w:rFonts w:ascii="Arial" w:eastAsia="Arial" w:hAnsi="Arial" w:cs="Arial"/>
            <w:sz w:val="24"/>
            <w:szCs w:val="24"/>
          </w:rPr>
          <w:t>http</w:t>
        </w:r>
      </w:hyperlink>
      <w:hyperlink r:id="rId189" w:history="1">
        <w:r w:rsidRPr="003F7C24">
          <w:rPr>
            <w:rFonts w:ascii="Arial" w:eastAsia="Arial" w:hAnsi="Arial" w:cs="Arial"/>
            <w:sz w:val="24"/>
            <w:szCs w:val="24"/>
          </w:rPr>
          <w:t>://</w:t>
        </w:r>
      </w:hyperlink>
      <w:hyperlink r:id="rId190" w:history="1">
        <w:r w:rsidRPr="003F7C24">
          <w:rPr>
            <w:rFonts w:ascii="Arial" w:eastAsia="Arial" w:hAnsi="Arial" w:cs="Arial"/>
            <w:sz w:val="24"/>
            <w:szCs w:val="24"/>
          </w:rPr>
          <w:t>javafree</w:t>
        </w:r>
      </w:hyperlink>
      <w:hyperlink r:id="rId191" w:history="1">
        <w:proofErr w:type="gramStart"/>
        <w:r w:rsidRPr="003F7C24">
          <w:rPr>
            <w:rFonts w:ascii="Arial" w:eastAsia="Arial" w:hAnsi="Arial" w:cs="Arial"/>
            <w:sz w:val="24"/>
            <w:szCs w:val="24"/>
          </w:rPr>
          <w:t>.</w:t>
        </w:r>
        <w:proofErr w:type="gramEnd"/>
      </w:hyperlink>
      <w:hyperlink r:id="rId192" w:history="1">
        <w:r w:rsidRPr="003F7C24">
          <w:rPr>
            <w:rFonts w:ascii="Arial" w:eastAsia="Arial" w:hAnsi="Arial" w:cs="Arial"/>
            <w:sz w:val="24"/>
            <w:szCs w:val="24"/>
          </w:rPr>
          <w:t>uol</w:t>
        </w:r>
      </w:hyperlink>
      <w:hyperlink r:id="rId193" w:history="1">
        <w:r w:rsidRPr="003F7C24">
          <w:rPr>
            <w:rFonts w:ascii="Arial" w:eastAsia="Arial" w:hAnsi="Arial" w:cs="Arial"/>
            <w:sz w:val="24"/>
            <w:szCs w:val="24"/>
          </w:rPr>
          <w:t>.</w:t>
        </w:r>
      </w:hyperlink>
      <w:hyperlink r:id="rId194" w:history="1">
        <w:r w:rsidRPr="003F7C24">
          <w:rPr>
            <w:rFonts w:ascii="Arial" w:eastAsia="Arial" w:hAnsi="Arial" w:cs="Arial"/>
            <w:sz w:val="24"/>
            <w:szCs w:val="24"/>
          </w:rPr>
          <w:t>com</w:t>
        </w:r>
      </w:hyperlink>
      <w:hyperlink r:id="rId195" w:history="1">
        <w:r w:rsidRPr="003F7C24">
          <w:rPr>
            <w:rFonts w:ascii="Arial" w:eastAsia="Arial" w:hAnsi="Arial" w:cs="Arial"/>
            <w:sz w:val="24"/>
            <w:szCs w:val="24"/>
          </w:rPr>
          <w:t>.</w:t>
        </w:r>
      </w:hyperlink>
      <w:hyperlink r:id="rId196" w:history="1">
        <w:r w:rsidRPr="003F7C24">
          <w:rPr>
            <w:rFonts w:ascii="Arial" w:eastAsia="Arial" w:hAnsi="Arial" w:cs="Arial"/>
            <w:sz w:val="24"/>
            <w:szCs w:val="24"/>
          </w:rPr>
          <w:t>br</w:t>
        </w:r>
      </w:hyperlink>
      <w:hyperlink r:id="rId197" w:history="1">
        <w:r w:rsidRPr="003F7C24">
          <w:rPr>
            <w:rFonts w:ascii="Arial" w:eastAsia="Arial" w:hAnsi="Arial" w:cs="Arial"/>
            <w:sz w:val="24"/>
            <w:szCs w:val="24"/>
          </w:rPr>
          <w:t>/</w:t>
        </w:r>
      </w:hyperlink>
      <w:hyperlink r:id="rId198" w:history="1">
        <w:r w:rsidRPr="003F7C24">
          <w:rPr>
            <w:rFonts w:ascii="Arial" w:eastAsia="Arial" w:hAnsi="Arial" w:cs="Arial"/>
            <w:sz w:val="24"/>
            <w:szCs w:val="24"/>
          </w:rPr>
          <w:t>viewtopic</w:t>
        </w:r>
      </w:hyperlink>
      <w:hyperlink r:id="rId199" w:history="1">
        <w:r w:rsidRPr="003F7C24">
          <w:rPr>
            <w:rFonts w:ascii="Arial" w:eastAsia="Arial" w:hAnsi="Arial" w:cs="Arial"/>
            <w:sz w:val="24"/>
            <w:szCs w:val="24"/>
          </w:rPr>
          <w:t>.</w:t>
        </w:r>
      </w:hyperlink>
      <w:hyperlink r:id="rId200" w:history="1">
        <w:r w:rsidRPr="003F7C24">
          <w:rPr>
            <w:rFonts w:ascii="Arial" w:eastAsia="Arial" w:hAnsi="Arial" w:cs="Arial"/>
            <w:sz w:val="24"/>
            <w:szCs w:val="24"/>
          </w:rPr>
          <w:t>jbb</w:t>
        </w:r>
      </w:hyperlink>
      <w:hyperlink r:id="rId201" w:history="1">
        <w:r w:rsidRPr="003F7C24">
          <w:rPr>
            <w:rFonts w:ascii="Arial" w:eastAsia="Arial" w:hAnsi="Arial" w:cs="Arial"/>
            <w:sz w:val="24"/>
            <w:szCs w:val="24"/>
          </w:rPr>
          <w:t>?</w:t>
        </w:r>
      </w:hyperlink>
      <w:hyperlink r:id="rId202" w:history="1">
        <w:r w:rsidRPr="003F7C24">
          <w:rPr>
            <w:rFonts w:ascii="Arial" w:eastAsia="Arial" w:hAnsi="Arial" w:cs="Arial"/>
            <w:sz w:val="24"/>
            <w:szCs w:val="24"/>
          </w:rPr>
          <w:t>t</w:t>
        </w:r>
      </w:hyperlink>
      <w:hyperlink r:id="rId203" w:history="1">
        <w:r w:rsidRPr="003F7C24">
          <w:rPr>
            <w:rFonts w:ascii="Arial" w:eastAsia="Arial" w:hAnsi="Arial" w:cs="Arial"/>
            <w:sz w:val="24"/>
            <w:szCs w:val="24"/>
          </w:rPr>
          <w:t>=1407</w:t>
        </w:r>
      </w:hyperlink>
      <w:r>
        <w:rPr>
          <w:rFonts w:ascii="Arial" w:hAnsi="Arial" w:cs="Arial"/>
          <w:sz w:val="24"/>
          <w:szCs w:val="24"/>
        </w:rPr>
        <w:t>- Acessado em 16/05/2011</w:t>
      </w:r>
    </w:p>
    <w:p w:rsid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hAnsi="Arial" w:cs="Arial"/>
          <w:sz w:val="24"/>
          <w:szCs w:val="24"/>
        </w:rPr>
      </w:pPr>
      <w:hyperlink r:id="rId204" w:history="1">
        <w:r w:rsidRPr="003F7C24">
          <w:rPr>
            <w:rFonts w:ascii="Arial" w:eastAsia="Arial" w:hAnsi="Arial" w:cs="Arial"/>
            <w:sz w:val="24"/>
            <w:szCs w:val="24"/>
          </w:rPr>
          <w:t>http</w:t>
        </w:r>
      </w:hyperlink>
      <w:hyperlink r:id="rId205" w:history="1">
        <w:r w:rsidRPr="003F7C24">
          <w:rPr>
            <w:rFonts w:ascii="Arial" w:eastAsia="Arial" w:hAnsi="Arial" w:cs="Arial"/>
            <w:sz w:val="24"/>
            <w:szCs w:val="24"/>
          </w:rPr>
          <w:t>://</w:t>
        </w:r>
      </w:hyperlink>
      <w:hyperlink r:id="rId206" w:history="1">
        <w:r w:rsidRPr="003F7C24">
          <w:rPr>
            <w:rFonts w:ascii="Arial" w:eastAsia="Arial" w:hAnsi="Arial" w:cs="Arial"/>
            <w:sz w:val="24"/>
            <w:szCs w:val="24"/>
          </w:rPr>
          <w:t>www</w:t>
        </w:r>
      </w:hyperlink>
      <w:hyperlink r:id="rId207" w:history="1">
        <w:proofErr w:type="gramStart"/>
        <w:r w:rsidRPr="003F7C24">
          <w:rPr>
            <w:rFonts w:ascii="Arial" w:eastAsia="Arial" w:hAnsi="Arial" w:cs="Arial"/>
            <w:sz w:val="24"/>
            <w:szCs w:val="24"/>
          </w:rPr>
          <w:t>.</w:t>
        </w:r>
        <w:proofErr w:type="gramEnd"/>
      </w:hyperlink>
      <w:hyperlink r:id="rId208" w:history="1">
        <w:r w:rsidRPr="003F7C24">
          <w:rPr>
            <w:rFonts w:ascii="Arial" w:eastAsia="Arial" w:hAnsi="Arial" w:cs="Arial"/>
            <w:sz w:val="24"/>
            <w:szCs w:val="24"/>
          </w:rPr>
          <w:t>dsc</w:t>
        </w:r>
      </w:hyperlink>
      <w:hyperlink r:id="rId209" w:history="1">
        <w:r w:rsidRPr="003F7C24">
          <w:rPr>
            <w:rFonts w:ascii="Arial" w:eastAsia="Arial" w:hAnsi="Arial" w:cs="Arial"/>
            <w:sz w:val="24"/>
            <w:szCs w:val="24"/>
          </w:rPr>
          <w:t>.</w:t>
        </w:r>
      </w:hyperlink>
      <w:hyperlink r:id="rId210" w:history="1">
        <w:r w:rsidRPr="003F7C24">
          <w:rPr>
            <w:rFonts w:ascii="Arial" w:eastAsia="Arial" w:hAnsi="Arial" w:cs="Arial"/>
            <w:sz w:val="24"/>
            <w:szCs w:val="24"/>
          </w:rPr>
          <w:t>ufcg</w:t>
        </w:r>
      </w:hyperlink>
      <w:hyperlink r:id="rId211" w:history="1">
        <w:r w:rsidRPr="003F7C24">
          <w:rPr>
            <w:rFonts w:ascii="Arial" w:eastAsia="Arial" w:hAnsi="Arial" w:cs="Arial"/>
            <w:sz w:val="24"/>
            <w:szCs w:val="24"/>
          </w:rPr>
          <w:t>.</w:t>
        </w:r>
      </w:hyperlink>
      <w:hyperlink r:id="rId212" w:history="1">
        <w:r w:rsidRPr="003F7C24">
          <w:rPr>
            <w:rFonts w:ascii="Arial" w:eastAsia="Arial" w:hAnsi="Arial" w:cs="Arial"/>
            <w:sz w:val="24"/>
            <w:szCs w:val="24"/>
          </w:rPr>
          <w:t>edu</w:t>
        </w:r>
      </w:hyperlink>
      <w:hyperlink r:id="rId213" w:history="1">
        <w:r w:rsidRPr="003F7C24">
          <w:rPr>
            <w:rFonts w:ascii="Arial" w:eastAsia="Arial" w:hAnsi="Arial" w:cs="Arial"/>
            <w:sz w:val="24"/>
            <w:szCs w:val="24"/>
          </w:rPr>
          <w:t>.</w:t>
        </w:r>
      </w:hyperlink>
      <w:hyperlink r:id="rId214" w:history="1">
        <w:r w:rsidRPr="003F7C24">
          <w:rPr>
            <w:rFonts w:ascii="Arial" w:eastAsia="Arial" w:hAnsi="Arial" w:cs="Arial"/>
            <w:sz w:val="24"/>
            <w:szCs w:val="24"/>
          </w:rPr>
          <w:t>br</w:t>
        </w:r>
      </w:hyperlink>
      <w:hyperlink r:id="rId215" w:history="1">
        <w:r w:rsidRPr="003F7C24">
          <w:rPr>
            <w:rFonts w:ascii="Arial" w:eastAsia="Arial" w:hAnsi="Arial" w:cs="Arial"/>
            <w:sz w:val="24"/>
            <w:szCs w:val="24"/>
          </w:rPr>
          <w:t>/~</w:t>
        </w:r>
      </w:hyperlink>
      <w:hyperlink r:id="rId216" w:history="1">
        <w:r w:rsidRPr="003F7C24">
          <w:rPr>
            <w:rFonts w:ascii="Arial" w:eastAsia="Arial" w:hAnsi="Arial" w:cs="Arial"/>
            <w:sz w:val="24"/>
            <w:szCs w:val="24"/>
          </w:rPr>
          <w:t>jacques</w:t>
        </w:r>
      </w:hyperlink>
      <w:hyperlink r:id="rId217" w:history="1">
        <w:r w:rsidRPr="003F7C24">
          <w:rPr>
            <w:rFonts w:ascii="Arial" w:eastAsia="Arial" w:hAnsi="Arial" w:cs="Arial"/>
            <w:sz w:val="24"/>
            <w:szCs w:val="24"/>
          </w:rPr>
          <w:t>/</w:t>
        </w:r>
      </w:hyperlink>
      <w:hyperlink r:id="rId218" w:history="1">
        <w:r w:rsidRPr="003F7C24">
          <w:rPr>
            <w:rFonts w:ascii="Arial" w:eastAsia="Arial" w:hAnsi="Arial" w:cs="Arial"/>
            <w:sz w:val="24"/>
            <w:szCs w:val="24"/>
          </w:rPr>
          <w:t>cursos</w:t>
        </w:r>
      </w:hyperlink>
      <w:hyperlink r:id="rId219" w:history="1">
        <w:r w:rsidRPr="003F7C24">
          <w:rPr>
            <w:rFonts w:ascii="Arial" w:eastAsia="Arial" w:hAnsi="Arial" w:cs="Arial"/>
            <w:sz w:val="24"/>
            <w:szCs w:val="24"/>
          </w:rPr>
          <w:t>/</w:t>
        </w:r>
      </w:hyperlink>
      <w:hyperlink r:id="rId220" w:history="1">
        <w:r w:rsidRPr="003F7C24">
          <w:rPr>
            <w:rFonts w:ascii="Arial" w:eastAsia="Arial" w:hAnsi="Arial" w:cs="Arial"/>
            <w:sz w:val="24"/>
            <w:szCs w:val="24"/>
          </w:rPr>
          <w:t>daca</w:t>
        </w:r>
      </w:hyperlink>
      <w:hyperlink r:id="rId221" w:history="1">
        <w:r w:rsidRPr="003F7C24">
          <w:rPr>
            <w:rFonts w:ascii="Arial" w:eastAsia="Arial" w:hAnsi="Arial" w:cs="Arial"/>
            <w:sz w:val="24"/>
            <w:szCs w:val="24"/>
          </w:rPr>
          <w:t>/</w:t>
        </w:r>
      </w:hyperlink>
      <w:hyperlink r:id="rId222" w:history="1">
        <w:r w:rsidRPr="003F7C24">
          <w:rPr>
            <w:rFonts w:ascii="Arial" w:eastAsia="Arial" w:hAnsi="Arial" w:cs="Arial"/>
            <w:sz w:val="24"/>
            <w:szCs w:val="24"/>
          </w:rPr>
          <w:t>html</w:t>
        </w:r>
      </w:hyperlink>
      <w:hyperlink r:id="rId223" w:history="1">
        <w:r w:rsidRPr="003F7C24">
          <w:rPr>
            <w:rFonts w:ascii="Arial" w:eastAsia="Arial" w:hAnsi="Arial" w:cs="Arial"/>
            <w:sz w:val="24"/>
            <w:szCs w:val="24"/>
          </w:rPr>
          <w:t>/</w:t>
        </w:r>
      </w:hyperlink>
      <w:hyperlink r:id="rId224" w:history="1">
        <w:r w:rsidRPr="003F7C24">
          <w:rPr>
            <w:rFonts w:ascii="Arial" w:eastAsia="Arial" w:hAnsi="Arial" w:cs="Arial"/>
            <w:sz w:val="24"/>
            <w:szCs w:val="24"/>
          </w:rPr>
          <w:t>jsf</w:t>
        </w:r>
      </w:hyperlink>
      <w:hyperlink r:id="rId225" w:history="1">
        <w:r w:rsidRPr="003F7C24">
          <w:rPr>
            <w:rFonts w:ascii="Arial" w:eastAsia="Arial" w:hAnsi="Arial" w:cs="Arial"/>
            <w:sz w:val="24"/>
            <w:szCs w:val="24"/>
          </w:rPr>
          <w:t>/</w:t>
        </w:r>
      </w:hyperlink>
      <w:hyperlink r:id="rId226" w:history="1">
        <w:r w:rsidRPr="003F7C24">
          <w:rPr>
            <w:rFonts w:ascii="Arial" w:eastAsia="Arial" w:hAnsi="Arial" w:cs="Arial"/>
            <w:sz w:val="24"/>
            <w:szCs w:val="24"/>
          </w:rPr>
          <w:t>jsf</w:t>
        </w:r>
      </w:hyperlink>
      <w:hyperlink r:id="rId227" w:history="1">
        <w:r w:rsidRPr="003F7C24">
          <w:rPr>
            <w:rFonts w:ascii="Arial" w:eastAsia="Arial" w:hAnsi="Arial" w:cs="Arial"/>
            <w:sz w:val="24"/>
            <w:szCs w:val="24"/>
          </w:rPr>
          <w:t>.</w:t>
        </w:r>
      </w:hyperlink>
      <w:hyperlink r:id="rId228" w:history="1">
        <w:r w:rsidRPr="003F7C24">
          <w:rPr>
            <w:rFonts w:ascii="Arial" w:eastAsia="Arial" w:hAnsi="Arial" w:cs="Arial"/>
            <w:sz w:val="24"/>
            <w:szCs w:val="24"/>
          </w:rPr>
          <w:t>htm</w:t>
        </w:r>
      </w:hyperlink>
      <w:r>
        <w:rPr>
          <w:rFonts w:ascii="Arial" w:hAnsi="Arial" w:cs="Arial"/>
          <w:sz w:val="24"/>
          <w:szCs w:val="24"/>
        </w:rPr>
        <w:t xml:space="preserve"> - Acessado em 16/05/2011</w:t>
      </w:r>
    </w:p>
    <w:p w:rsid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eastAsia="Arial" w:hAnsi="Arial" w:cs="Arial"/>
          <w:sz w:val="24"/>
          <w:szCs w:val="24"/>
        </w:rPr>
      </w:pPr>
    </w:p>
    <w:p w:rsidR="003F7C24" w:rsidRPr="003F7C24" w:rsidRDefault="003F7C24" w:rsidP="003F7C24">
      <w:pPr>
        <w:spacing w:after="0" w:line="360" w:lineRule="auto"/>
        <w:jc w:val="both"/>
        <w:rPr>
          <w:rFonts w:ascii="Arial" w:eastAsia="Arial" w:hAnsi="Arial" w:cs="Arial"/>
          <w:sz w:val="24"/>
          <w:szCs w:val="24"/>
        </w:rPr>
      </w:pPr>
      <w:hyperlink r:id="rId229" w:history="1">
        <w:r w:rsidRPr="003F7C24">
          <w:rPr>
            <w:rFonts w:ascii="Arial" w:eastAsia="Arial" w:hAnsi="Arial" w:cs="Arial"/>
            <w:sz w:val="24"/>
            <w:szCs w:val="24"/>
          </w:rPr>
          <w:t>http</w:t>
        </w:r>
      </w:hyperlink>
      <w:hyperlink r:id="rId230" w:history="1">
        <w:r w:rsidRPr="003F7C24">
          <w:rPr>
            <w:rFonts w:ascii="Arial" w:eastAsia="Arial" w:hAnsi="Arial" w:cs="Arial"/>
            <w:sz w:val="24"/>
            <w:szCs w:val="24"/>
          </w:rPr>
          <w:t>://</w:t>
        </w:r>
      </w:hyperlink>
      <w:hyperlink r:id="rId231" w:history="1">
        <w:r w:rsidRPr="003F7C24">
          <w:rPr>
            <w:rFonts w:ascii="Arial" w:eastAsia="Arial" w:hAnsi="Arial" w:cs="Arial"/>
            <w:sz w:val="24"/>
            <w:szCs w:val="24"/>
          </w:rPr>
          <w:t>viralpatel</w:t>
        </w:r>
      </w:hyperlink>
      <w:hyperlink r:id="rId232" w:history="1">
        <w:proofErr w:type="gramStart"/>
        <w:r w:rsidRPr="003F7C24">
          <w:rPr>
            <w:rFonts w:ascii="Arial" w:eastAsia="Arial" w:hAnsi="Arial" w:cs="Arial"/>
            <w:sz w:val="24"/>
            <w:szCs w:val="24"/>
          </w:rPr>
          <w:t>.</w:t>
        </w:r>
        <w:proofErr w:type="gramEnd"/>
      </w:hyperlink>
      <w:hyperlink r:id="rId233" w:history="1">
        <w:r w:rsidRPr="003F7C24">
          <w:rPr>
            <w:rFonts w:ascii="Arial" w:eastAsia="Arial" w:hAnsi="Arial" w:cs="Arial"/>
            <w:sz w:val="24"/>
            <w:szCs w:val="24"/>
          </w:rPr>
          <w:t>net</w:t>
        </w:r>
      </w:hyperlink>
      <w:hyperlink r:id="rId234" w:history="1">
        <w:r w:rsidRPr="003F7C24">
          <w:rPr>
            <w:rFonts w:ascii="Arial" w:eastAsia="Arial" w:hAnsi="Arial" w:cs="Arial"/>
            <w:sz w:val="24"/>
            <w:szCs w:val="24"/>
          </w:rPr>
          <w:t>/</w:t>
        </w:r>
      </w:hyperlink>
      <w:hyperlink r:id="rId235" w:history="1">
        <w:r w:rsidRPr="003F7C24">
          <w:rPr>
            <w:rFonts w:ascii="Arial" w:eastAsia="Arial" w:hAnsi="Arial" w:cs="Arial"/>
            <w:sz w:val="24"/>
            <w:szCs w:val="24"/>
          </w:rPr>
          <w:t>blogs</w:t>
        </w:r>
      </w:hyperlink>
      <w:hyperlink r:id="rId236" w:history="1">
        <w:r w:rsidRPr="003F7C24">
          <w:rPr>
            <w:rFonts w:ascii="Arial" w:eastAsia="Arial" w:hAnsi="Arial" w:cs="Arial"/>
            <w:sz w:val="24"/>
            <w:szCs w:val="24"/>
          </w:rPr>
          <w:t>/2009/01/</w:t>
        </w:r>
      </w:hyperlink>
      <w:hyperlink r:id="rId237" w:history="1">
        <w:r w:rsidRPr="003F7C24">
          <w:rPr>
            <w:rFonts w:ascii="Arial" w:eastAsia="Arial" w:hAnsi="Arial" w:cs="Arial"/>
            <w:sz w:val="24"/>
            <w:szCs w:val="24"/>
          </w:rPr>
          <w:t>tutorial</w:t>
        </w:r>
      </w:hyperlink>
      <w:hyperlink r:id="rId238" w:history="1">
        <w:r w:rsidRPr="003F7C24">
          <w:rPr>
            <w:rFonts w:ascii="Arial" w:eastAsia="Arial" w:hAnsi="Arial" w:cs="Arial"/>
            <w:sz w:val="24"/>
            <w:szCs w:val="24"/>
          </w:rPr>
          <w:t>-</w:t>
        </w:r>
      </w:hyperlink>
      <w:hyperlink r:id="rId239" w:history="1">
        <w:r w:rsidRPr="003F7C24">
          <w:rPr>
            <w:rFonts w:ascii="Arial" w:eastAsia="Arial" w:hAnsi="Arial" w:cs="Arial"/>
            <w:sz w:val="24"/>
            <w:szCs w:val="24"/>
          </w:rPr>
          <w:t>java</w:t>
        </w:r>
      </w:hyperlink>
      <w:hyperlink r:id="rId240" w:history="1">
        <w:r w:rsidRPr="003F7C24">
          <w:rPr>
            <w:rFonts w:ascii="Arial" w:eastAsia="Arial" w:hAnsi="Arial" w:cs="Arial"/>
            <w:sz w:val="24"/>
            <w:szCs w:val="24"/>
          </w:rPr>
          <w:t>-</w:t>
        </w:r>
      </w:hyperlink>
      <w:hyperlink r:id="rId241" w:history="1">
        <w:r w:rsidRPr="003F7C24">
          <w:rPr>
            <w:rFonts w:ascii="Arial" w:eastAsia="Arial" w:hAnsi="Arial" w:cs="Arial"/>
            <w:sz w:val="24"/>
            <w:szCs w:val="24"/>
          </w:rPr>
          <w:t>servlet</w:t>
        </w:r>
      </w:hyperlink>
      <w:hyperlink r:id="rId242" w:history="1">
        <w:r w:rsidRPr="003F7C24">
          <w:rPr>
            <w:rFonts w:ascii="Arial" w:eastAsia="Arial" w:hAnsi="Arial" w:cs="Arial"/>
            <w:sz w:val="24"/>
            <w:szCs w:val="24"/>
          </w:rPr>
          <w:t>-</w:t>
        </w:r>
      </w:hyperlink>
      <w:hyperlink r:id="rId243" w:history="1">
        <w:r w:rsidRPr="003F7C24">
          <w:rPr>
            <w:rFonts w:ascii="Arial" w:eastAsia="Arial" w:hAnsi="Arial" w:cs="Arial"/>
            <w:sz w:val="24"/>
            <w:szCs w:val="24"/>
          </w:rPr>
          <w:t>filter</w:t>
        </w:r>
      </w:hyperlink>
      <w:hyperlink r:id="rId244" w:history="1">
        <w:r w:rsidRPr="003F7C24">
          <w:rPr>
            <w:rFonts w:ascii="Arial" w:eastAsia="Arial" w:hAnsi="Arial" w:cs="Arial"/>
            <w:sz w:val="24"/>
            <w:szCs w:val="24"/>
          </w:rPr>
          <w:t>-</w:t>
        </w:r>
      </w:hyperlink>
      <w:hyperlink r:id="rId245" w:history="1">
        <w:r w:rsidRPr="003F7C24">
          <w:rPr>
            <w:rFonts w:ascii="Arial" w:eastAsia="Arial" w:hAnsi="Arial" w:cs="Arial"/>
            <w:sz w:val="24"/>
            <w:szCs w:val="24"/>
          </w:rPr>
          <w:t>example</w:t>
        </w:r>
      </w:hyperlink>
      <w:hyperlink r:id="rId246" w:history="1">
        <w:r w:rsidRPr="003F7C24">
          <w:rPr>
            <w:rFonts w:ascii="Arial" w:eastAsia="Arial" w:hAnsi="Arial" w:cs="Arial"/>
            <w:sz w:val="24"/>
            <w:szCs w:val="24"/>
          </w:rPr>
          <w:t>-</w:t>
        </w:r>
      </w:hyperlink>
      <w:hyperlink r:id="rId247" w:history="1">
        <w:r w:rsidRPr="003F7C24">
          <w:rPr>
            <w:rFonts w:ascii="Arial" w:eastAsia="Arial" w:hAnsi="Arial" w:cs="Arial"/>
            <w:sz w:val="24"/>
            <w:szCs w:val="24"/>
          </w:rPr>
          <w:t>using</w:t>
        </w:r>
      </w:hyperlink>
      <w:hyperlink r:id="rId248" w:history="1">
        <w:r w:rsidRPr="003F7C24">
          <w:rPr>
            <w:rFonts w:ascii="Arial" w:eastAsia="Arial" w:hAnsi="Arial" w:cs="Arial"/>
            <w:sz w:val="24"/>
            <w:szCs w:val="24"/>
          </w:rPr>
          <w:t>-</w:t>
        </w:r>
      </w:hyperlink>
      <w:hyperlink r:id="rId249" w:history="1">
        <w:r w:rsidRPr="003F7C24">
          <w:rPr>
            <w:rFonts w:ascii="Arial" w:eastAsia="Arial" w:hAnsi="Arial" w:cs="Arial"/>
            <w:sz w:val="24"/>
            <w:szCs w:val="24"/>
          </w:rPr>
          <w:t>eclipse</w:t>
        </w:r>
      </w:hyperlink>
      <w:hyperlink r:id="rId250" w:history="1">
        <w:r w:rsidRPr="003F7C24">
          <w:rPr>
            <w:rFonts w:ascii="Arial" w:eastAsia="Arial" w:hAnsi="Arial" w:cs="Arial"/>
            <w:sz w:val="24"/>
            <w:szCs w:val="24"/>
          </w:rPr>
          <w:t>-</w:t>
        </w:r>
      </w:hyperlink>
      <w:hyperlink r:id="rId251" w:history="1">
        <w:r w:rsidRPr="003F7C24">
          <w:rPr>
            <w:rFonts w:ascii="Arial" w:eastAsia="Arial" w:hAnsi="Arial" w:cs="Arial"/>
            <w:sz w:val="24"/>
            <w:szCs w:val="24"/>
          </w:rPr>
          <w:t>apache</w:t>
        </w:r>
      </w:hyperlink>
      <w:hyperlink r:id="rId252" w:history="1">
        <w:r w:rsidRPr="003F7C24">
          <w:rPr>
            <w:rFonts w:ascii="Arial" w:eastAsia="Arial" w:hAnsi="Arial" w:cs="Arial"/>
            <w:sz w:val="24"/>
            <w:szCs w:val="24"/>
          </w:rPr>
          <w:t>-</w:t>
        </w:r>
      </w:hyperlink>
      <w:hyperlink r:id="rId253" w:history="1">
        <w:r w:rsidRPr="003F7C24">
          <w:rPr>
            <w:rFonts w:ascii="Arial" w:eastAsia="Arial" w:hAnsi="Arial" w:cs="Arial"/>
            <w:sz w:val="24"/>
            <w:szCs w:val="24"/>
          </w:rPr>
          <w:t>tomcat</w:t>
        </w:r>
      </w:hyperlink>
      <w:hyperlink r:id="rId254" w:history="1">
        <w:proofErr w:type="gramStart"/>
        <w:r w:rsidRPr="003F7C24">
          <w:rPr>
            <w:rFonts w:ascii="Arial" w:eastAsia="Arial" w:hAnsi="Arial" w:cs="Arial"/>
            <w:sz w:val="24"/>
            <w:szCs w:val="24"/>
          </w:rPr>
          <w:t>.</w:t>
        </w:r>
        <w:proofErr w:type="gramEnd"/>
      </w:hyperlink>
      <w:hyperlink r:id="rId255" w:history="1">
        <w:r w:rsidRPr="003F7C24">
          <w:rPr>
            <w:rFonts w:ascii="Arial" w:eastAsia="Arial" w:hAnsi="Arial" w:cs="Arial"/>
            <w:sz w:val="24"/>
            <w:szCs w:val="24"/>
          </w:rPr>
          <w:t>html</w:t>
        </w:r>
      </w:hyperlink>
      <w:r>
        <w:rPr>
          <w:rFonts w:ascii="Arial" w:hAnsi="Arial" w:cs="Arial"/>
          <w:sz w:val="24"/>
          <w:szCs w:val="24"/>
        </w:rPr>
        <w:t xml:space="preserve">  - Acessado em 16/05/2011</w:t>
      </w:r>
    </w:p>
    <w:p w:rsidR="003F7C24" w:rsidRPr="00294370" w:rsidRDefault="003F7C24" w:rsidP="003F7C24">
      <w:pPr>
        <w:spacing w:line="360" w:lineRule="auto"/>
        <w:jc w:val="both"/>
        <w:rPr>
          <w:rFonts w:ascii="Arial" w:hAnsi="Arial" w:cs="Arial"/>
          <w:sz w:val="24"/>
          <w:szCs w:val="24"/>
        </w:rPr>
      </w:pPr>
    </w:p>
    <w:sectPr w:rsidR="003F7C24" w:rsidRPr="00294370" w:rsidSect="004B2AA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decimal"/>
      <w:lvlText w:val="%1."/>
      <w:lvlJc w:val="left"/>
      <w:pPr>
        <w:tabs>
          <w:tab w:val="num" w:pos="360"/>
        </w:tabs>
        <w:ind w:left="720" w:hanging="360"/>
      </w:pPr>
      <w:rPr>
        <w:rFonts w:ascii="Consolas" w:eastAsia="Consolas" w:hAnsi="Consolas" w:cs="Consolas"/>
        <w:b w:val="0"/>
        <w:bCs w:val="0"/>
        <w:i w:val="0"/>
        <w:iCs w:val="0"/>
        <w:strike w:val="0"/>
        <w:color w:val="333333"/>
        <w:sz w:val="24"/>
        <w:szCs w:val="24"/>
        <w:u w:val="none"/>
      </w:rPr>
    </w:lvl>
    <w:lvl w:ilvl="1" w:tplc="FFFFFFFF">
      <w:start w:val="1"/>
      <w:numFmt w:val="lowerLetter"/>
      <w:lvlText w:val="%2."/>
      <w:lvlJc w:val="left"/>
      <w:pPr>
        <w:tabs>
          <w:tab w:val="num" w:pos="1080"/>
        </w:tabs>
        <w:ind w:left="1440" w:hanging="360"/>
      </w:pPr>
      <w:rPr>
        <w:rFonts w:ascii="Consolas" w:eastAsia="Consolas" w:hAnsi="Consolas" w:cs="Consolas"/>
        <w:b w:val="0"/>
        <w:bCs w:val="0"/>
        <w:i w:val="0"/>
        <w:iCs w:val="0"/>
        <w:strike w:val="0"/>
        <w:color w:val="333333"/>
        <w:sz w:val="24"/>
        <w:szCs w:val="24"/>
        <w:u w:val="none"/>
      </w:rPr>
    </w:lvl>
    <w:lvl w:ilvl="2" w:tplc="FFFFFFFF">
      <w:start w:val="1"/>
      <w:numFmt w:val="lowerRoman"/>
      <w:lvlText w:val="%3."/>
      <w:lvlJc w:val="right"/>
      <w:pPr>
        <w:tabs>
          <w:tab w:val="num" w:pos="1800"/>
        </w:tabs>
        <w:ind w:left="2160" w:hanging="180"/>
      </w:pPr>
      <w:rPr>
        <w:rFonts w:ascii="Consolas" w:eastAsia="Consolas" w:hAnsi="Consolas" w:cs="Consolas"/>
        <w:b w:val="0"/>
        <w:bCs w:val="0"/>
        <w:i w:val="0"/>
        <w:iCs w:val="0"/>
        <w:strike w:val="0"/>
        <w:color w:val="333333"/>
        <w:sz w:val="24"/>
        <w:szCs w:val="24"/>
        <w:u w:val="none"/>
      </w:rPr>
    </w:lvl>
    <w:lvl w:ilvl="3" w:tplc="FFFFFFFF">
      <w:start w:val="1"/>
      <w:numFmt w:val="decimal"/>
      <w:lvlText w:val="%4."/>
      <w:lvlJc w:val="left"/>
      <w:pPr>
        <w:tabs>
          <w:tab w:val="num" w:pos="2520"/>
        </w:tabs>
        <w:ind w:left="2880" w:hanging="360"/>
      </w:pPr>
      <w:rPr>
        <w:rFonts w:ascii="Consolas" w:eastAsia="Consolas" w:hAnsi="Consolas" w:cs="Consolas"/>
        <w:b w:val="0"/>
        <w:bCs w:val="0"/>
        <w:i w:val="0"/>
        <w:iCs w:val="0"/>
        <w:strike w:val="0"/>
        <w:color w:val="333333"/>
        <w:sz w:val="24"/>
        <w:szCs w:val="24"/>
        <w:u w:val="none"/>
      </w:rPr>
    </w:lvl>
    <w:lvl w:ilvl="4" w:tplc="FFFFFFFF">
      <w:start w:val="1"/>
      <w:numFmt w:val="lowerLetter"/>
      <w:lvlText w:val="%5."/>
      <w:lvlJc w:val="left"/>
      <w:pPr>
        <w:tabs>
          <w:tab w:val="num" w:pos="3240"/>
        </w:tabs>
        <w:ind w:left="3600" w:hanging="360"/>
      </w:pPr>
      <w:rPr>
        <w:rFonts w:ascii="Consolas" w:eastAsia="Consolas" w:hAnsi="Consolas" w:cs="Consolas"/>
        <w:b w:val="0"/>
        <w:bCs w:val="0"/>
        <w:i w:val="0"/>
        <w:iCs w:val="0"/>
        <w:strike w:val="0"/>
        <w:color w:val="333333"/>
        <w:sz w:val="24"/>
        <w:szCs w:val="24"/>
        <w:u w:val="none"/>
      </w:rPr>
    </w:lvl>
    <w:lvl w:ilvl="5" w:tplc="FFFFFFFF">
      <w:start w:val="1"/>
      <w:numFmt w:val="lowerRoman"/>
      <w:lvlText w:val="%6."/>
      <w:lvlJc w:val="right"/>
      <w:pPr>
        <w:tabs>
          <w:tab w:val="num" w:pos="3960"/>
        </w:tabs>
        <w:ind w:left="4320" w:hanging="180"/>
      </w:pPr>
      <w:rPr>
        <w:rFonts w:ascii="Consolas" w:eastAsia="Consolas" w:hAnsi="Consolas" w:cs="Consolas"/>
        <w:b w:val="0"/>
        <w:bCs w:val="0"/>
        <w:i w:val="0"/>
        <w:iCs w:val="0"/>
        <w:strike w:val="0"/>
        <w:color w:val="333333"/>
        <w:sz w:val="24"/>
        <w:szCs w:val="24"/>
        <w:u w:val="none"/>
      </w:rPr>
    </w:lvl>
    <w:lvl w:ilvl="6" w:tplc="FFFFFFFF">
      <w:start w:val="1"/>
      <w:numFmt w:val="decimal"/>
      <w:lvlText w:val="%7."/>
      <w:lvlJc w:val="left"/>
      <w:pPr>
        <w:tabs>
          <w:tab w:val="num" w:pos="4680"/>
        </w:tabs>
        <w:ind w:left="5040" w:hanging="360"/>
      </w:pPr>
      <w:rPr>
        <w:rFonts w:ascii="Consolas" w:eastAsia="Consolas" w:hAnsi="Consolas" w:cs="Consolas"/>
        <w:b w:val="0"/>
        <w:bCs w:val="0"/>
        <w:i w:val="0"/>
        <w:iCs w:val="0"/>
        <w:strike w:val="0"/>
        <w:color w:val="333333"/>
        <w:sz w:val="24"/>
        <w:szCs w:val="24"/>
        <w:u w:val="none"/>
      </w:rPr>
    </w:lvl>
    <w:lvl w:ilvl="7" w:tplc="FFFFFFFF">
      <w:start w:val="1"/>
      <w:numFmt w:val="lowerLetter"/>
      <w:lvlText w:val="%8."/>
      <w:lvlJc w:val="left"/>
      <w:pPr>
        <w:tabs>
          <w:tab w:val="num" w:pos="5400"/>
        </w:tabs>
        <w:ind w:left="5760" w:hanging="360"/>
      </w:pPr>
      <w:rPr>
        <w:rFonts w:ascii="Consolas" w:eastAsia="Consolas" w:hAnsi="Consolas" w:cs="Consolas"/>
        <w:b w:val="0"/>
        <w:bCs w:val="0"/>
        <w:i w:val="0"/>
        <w:iCs w:val="0"/>
        <w:strike w:val="0"/>
        <w:color w:val="333333"/>
        <w:sz w:val="24"/>
        <w:szCs w:val="24"/>
        <w:u w:val="none"/>
      </w:rPr>
    </w:lvl>
    <w:lvl w:ilvl="8" w:tplc="FFFFFFFF">
      <w:start w:val="1"/>
      <w:numFmt w:val="lowerRoman"/>
      <w:lvlText w:val="%9."/>
      <w:lvlJc w:val="right"/>
      <w:pPr>
        <w:tabs>
          <w:tab w:val="num" w:pos="6120"/>
        </w:tabs>
        <w:ind w:left="6480" w:hanging="180"/>
      </w:pPr>
      <w:rPr>
        <w:rFonts w:ascii="Consolas" w:eastAsia="Consolas" w:hAnsi="Consolas" w:cs="Consolas"/>
        <w:b w:val="0"/>
        <w:bCs w:val="0"/>
        <w:i w:val="0"/>
        <w:iCs w:val="0"/>
        <w:strike w:val="0"/>
        <w:color w:val="333333"/>
        <w:sz w:val="24"/>
        <w:szCs w:val="24"/>
        <w:u w:val="none"/>
      </w:rPr>
    </w:lvl>
  </w:abstractNum>
  <w:abstractNum w:abstractNumId="1">
    <w:nsid w:val="00000003"/>
    <w:multiLevelType w:val="hybridMultilevel"/>
    <w:tmpl w:val="00000003"/>
    <w:lvl w:ilvl="0" w:tplc="FFFFFFFF">
      <w:start w:val="1"/>
      <w:numFmt w:val="decimal"/>
      <w:lvlText w:val="%1."/>
      <w:lvlJc w:val="left"/>
      <w:pPr>
        <w:tabs>
          <w:tab w:val="num" w:pos="360"/>
        </w:tabs>
        <w:ind w:left="720" w:hanging="360"/>
      </w:pPr>
      <w:rPr>
        <w:rFonts w:ascii="Consolas" w:eastAsia="Consolas" w:hAnsi="Consolas" w:cs="Consolas"/>
        <w:b w:val="0"/>
        <w:bCs w:val="0"/>
        <w:i w:val="0"/>
        <w:iCs w:val="0"/>
        <w:strike w:val="0"/>
        <w:color w:val="333333"/>
        <w:sz w:val="24"/>
        <w:szCs w:val="24"/>
        <w:u w:val="none"/>
        <w:shd w:val="solid" w:color="E7E5DC" w:fill="E7E5DC"/>
      </w:rPr>
    </w:lvl>
    <w:lvl w:ilvl="1" w:tplc="FFFFFFFF">
      <w:start w:val="1"/>
      <w:numFmt w:val="lowerLetter"/>
      <w:lvlText w:val="%2."/>
      <w:lvlJc w:val="left"/>
      <w:pPr>
        <w:tabs>
          <w:tab w:val="num" w:pos="1080"/>
        </w:tabs>
        <w:ind w:left="1440" w:hanging="360"/>
      </w:pPr>
      <w:rPr>
        <w:rFonts w:ascii="Consolas" w:eastAsia="Consolas" w:hAnsi="Consolas" w:cs="Consolas"/>
        <w:b w:val="0"/>
        <w:bCs w:val="0"/>
        <w:i w:val="0"/>
        <w:iCs w:val="0"/>
        <w:strike w:val="0"/>
        <w:color w:val="333333"/>
        <w:sz w:val="24"/>
        <w:szCs w:val="24"/>
        <w:u w:val="none"/>
        <w:shd w:val="solid" w:color="E7E5DC" w:fill="E7E5DC"/>
      </w:rPr>
    </w:lvl>
    <w:lvl w:ilvl="2" w:tplc="FFFFFFFF">
      <w:start w:val="1"/>
      <w:numFmt w:val="lowerRoman"/>
      <w:lvlText w:val="%3."/>
      <w:lvlJc w:val="right"/>
      <w:pPr>
        <w:tabs>
          <w:tab w:val="num" w:pos="1800"/>
        </w:tabs>
        <w:ind w:left="2160" w:hanging="180"/>
      </w:pPr>
      <w:rPr>
        <w:rFonts w:ascii="Consolas" w:eastAsia="Consolas" w:hAnsi="Consolas" w:cs="Consolas"/>
        <w:b w:val="0"/>
        <w:bCs w:val="0"/>
        <w:i w:val="0"/>
        <w:iCs w:val="0"/>
        <w:strike w:val="0"/>
        <w:color w:val="333333"/>
        <w:sz w:val="24"/>
        <w:szCs w:val="24"/>
        <w:u w:val="none"/>
        <w:shd w:val="solid" w:color="E7E5DC" w:fill="E7E5DC"/>
      </w:rPr>
    </w:lvl>
    <w:lvl w:ilvl="3" w:tplc="FFFFFFFF">
      <w:start w:val="1"/>
      <w:numFmt w:val="decimal"/>
      <w:lvlText w:val="%4."/>
      <w:lvlJc w:val="left"/>
      <w:pPr>
        <w:tabs>
          <w:tab w:val="num" w:pos="2520"/>
        </w:tabs>
        <w:ind w:left="2880" w:hanging="360"/>
      </w:pPr>
      <w:rPr>
        <w:rFonts w:ascii="Consolas" w:eastAsia="Consolas" w:hAnsi="Consolas" w:cs="Consolas"/>
        <w:b w:val="0"/>
        <w:bCs w:val="0"/>
        <w:i w:val="0"/>
        <w:iCs w:val="0"/>
        <w:strike w:val="0"/>
        <w:color w:val="333333"/>
        <w:sz w:val="24"/>
        <w:szCs w:val="24"/>
        <w:u w:val="none"/>
        <w:shd w:val="solid" w:color="E7E5DC" w:fill="E7E5DC"/>
      </w:rPr>
    </w:lvl>
    <w:lvl w:ilvl="4" w:tplc="FFFFFFFF">
      <w:start w:val="1"/>
      <w:numFmt w:val="lowerLetter"/>
      <w:lvlText w:val="%5."/>
      <w:lvlJc w:val="left"/>
      <w:pPr>
        <w:tabs>
          <w:tab w:val="num" w:pos="3240"/>
        </w:tabs>
        <w:ind w:left="3600" w:hanging="360"/>
      </w:pPr>
      <w:rPr>
        <w:rFonts w:ascii="Consolas" w:eastAsia="Consolas" w:hAnsi="Consolas" w:cs="Consolas"/>
        <w:b w:val="0"/>
        <w:bCs w:val="0"/>
        <w:i w:val="0"/>
        <w:iCs w:val="0"/>
        <w:strike w:val="0"/>
        <w:color w:val="333333"/>
        <w:sz w:val="24"/>
        <w:szCs w:val="24"/>
        <w:u w:val="none"/>
        <w:shd w:val="solid" w:color="E7E5DC" w:fill="E7E5DC"/>
      </w:rPr>
    </w:lvl>
    <w:lvl w:ilvl="5" w:tplc="FFFFFFFF">
      <w:start w:val="1"/>
      <w:numFmt w:val="lowerRoman"/>
      <w:lvlText w:val="%6."/>
      <w:lvlJc w:val="right"/>
      <w:pPr>
        <w:tabs>
          <w:tab w:val="num" w:pos="3960"/>
        </w:tabs>
        <w:ind w:left="4320" w:hanging="180"/>
      </w:pPr>
      <w:rPr>
        <w:rFonts w:ascii="Consolas" w:eastAsia="Consolas" w:hAnsi="Consolas" w:cs="Consolas"/>
        <w:b w:val="0"/>
        <w:bCs w:val="0"/>
        <w:i w:val="0"/>
        <w:iCs w:val="0"/>
        <w:strike w:val="0"/>
        <w:color w:val="333333"/>
        <w:sz w:val="24"/>
        <w:szCs w:val="24"/>
        <w:u w:val="none"/>
        <w:shd w:val="solid" w:color="E7E5DC" w:fill="E7E5DC"/>
      </w:rPr>
    </w:lvl>
    <w:lvl w:ilvl="6" w:tplc="FFFFFFFF">
      <w:start w:val="1"/>
      <w:numFmt w:val="decimal"/>
      <w:lvlText w:val="%7."/>
      <w:lvlJc w:val="left"/>
      <w:pPr>
        <w:tabs>
          <w:tab w:val="num" w:pos="4680"/>
        </w:tabs>
        <w:ind w:left="5040" w:hanging="360"/>
      </w:pPr>
      <w:rPr>
        <w:rFonts w:ascii="Consolas" w:eastAsia="Consolas" w:hAnsi="Consolas" w:cs="Consolas"/>
        <w:b w:val="0"/>
        <w:bCs w:val="0"/>
        <w:i w:val="0"/>
        <w:iCs w:val="0"/>
        <w:strike w:val="0"/>
        <w:color w:val="333333"/>
        <w:sz w:val="24"/>
        <w:szCs w:val="24"/>
        <w:u w:val="none"/>
        <w:shd w:val="solid" w:color="E7E5DC" w:fill="E7E5DC"/>
      </w:rPr>
    </w:lvl>
    <w:lvl w:ilvl="7" w:tplc="FFFFFFFF">
      <w:start w:val="1"/>
      <w:numFmt w:val="lowerLetter"/>
      <w:lvlText w:val="%8."/>
      <w:lvlJc w:val="left"/>
      <w:pPr>
        <w:tabs>
          <w:tab w:val="num" w:pos="5400"/>
        </w:tabs>
        <w:ind w:left="5760" w:hanging="360"/>
      </w:pPr>
      <w:rPr>
        <w:rFonts w:ascii="Consolas" w:eastAsia="Consolas" w:hAnsi="Consolas" w:cs="Consolas"/>
        <w:b w:val="0"/>
        <w:bCs w:val="0"/>
        <w:i w:val="0"/>
        <w:iCs w:val="0"/>
        <w:strike w:val="0"/>
        <w:color w:val="333333"/>
        <w:sz w:val="24"/>
        <w:szCs w:val="24"/>
        <w:u w:val="none"/>
        <w:shd w:val="solid" w:color="E7E5DC" w:fill="E7E5DC"/>
      </w:rPr>
    </w:lvl>
    <w:lvl w:ilvl="8" w:tplc="FFFFFFFF">
      <w:start w:val="1"/>
      <w:numFmt w:val="lowerRoman"/>
      <w:lvlText w:val="%9."/>
      <w:lvlJc w:val="right"/>
      <w:pPr>
        <w:tabs>
          <w:tab w:val="num" w:pos="6120"/>
        </w:tabs>
        <w:ind w:left="6480" w:hanging="180"/>
      </w:pPr>
      <w:rPr>
        <w:rFonts w:ascii="Consolas" w:eastAsia="Consolas" w:hAnsi="Consolas" w:cs="Consolas"/>
        <w:b w:val="0"/>
        <w:bCs w:val="0"/>
        <w:i w:val="0"/>
        <w:iCs w:val="0"/>
        <w:strike w:val="0"/>
        <w:color w:val="333333"/>
        <w:sz w:val="24"/>
        <w:szCs w:val="24"/>
        <w:u w:val="none"/>
        <w:shd w:val="solid" w:color="E7E5DC" w:fill="E7E5DC"/>
      </w:rPr>
    </w:lvl>
  </w:abstractNum>
  <w:abstractNum w:abstractNumId="2">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44"/>
        <w:szCs w:val="44"/>
        <w:u w:val="none"/>
      </w:rPr>
    </w:lvl>
    <w:lvl w:ilvl="2" w:tplc="FFFFFFFF">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44"/>
        <w:szCs w:val="4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B003057"/>
    <w:multiLevelType w:val="multilevel"/>
    <w:tmpl w:val="916E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74423"/>
    <w:multiLevelType w:val="multilevel"/>
    <w:tmpl w:val="649A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3B69C0"/>
    <w:multiLevelType w:val="hybridMultilevel"/>
    <w:tmpl w:val="8B84CA06"/>
    <w:lvl w:ilvl="0" w:tplc="04160003">
      <w:start w:val="1"/>
      <w:numFmt w:val="bullet"/>
      <w:lvlText w:val="o"/>
      <w:lvlJc w:val="left"/>
      <w:pPr>
        <w:tabs>
          <w:tab w:val="num" w:pos="360"/>
        </w:tabs>
        <w:ind w:left="720" w:hanging="360"/>
      </w:pPr>
      <w:rPr>
        <w:rFonts w:ascii="Courier New" w:hAnsi="Courier New" w:cs="Courier New" w:hint="default"/>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1562015B"/>
    <w:multiLevelType w:val="hybridMultilevel"/>
    <w:tmpl w:val="54DE4ECA"/>
    <w:lvl w:ilvl="0" w:tplc="04160003">
      <w:start w:val="1"/>
      <w:numFmt w:val="bullet"/>
      <w:lvlText w:val="o"/>
      <w:lvlJc w:val="left"/>
      <w:pPr>
        <w:tabs>
          <w:tab w:val="num" w:pos="360"/>
        </w:tabs>
        <w:ind w:left="720" w:hanging="360"/>
      </w:pPr>
      <w:rPr>
        <w:rFonts w:ascii="Courier New" w:hAnsi="Courier New" w:cs="Courier New" w:hint="default"/>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22CF125A"/>
    <w:multiLevelType w:val="multilevel"/>
    <w:tmpl w:val="7896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D72D38"/>
    <w:multiLevelType w:val="multilevel"/>
    <w:tmpl w:val="17F8D7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9B85635"/>
    <w:multiLevelType w:val="multilevel"/>
    <w:tmpl w:val="0D30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D83068"/>
    <w:multiLevelType w:val="hybridMultilevel"/>
    <w:tmpl w:val="53A42F22"/>
    <w:lvl w:ilvl="0" w:tplc="3ADED0BC">
      <w:start w:val="8"/>
      <w:numFmt w:val="bullet"/>
      <w:lvlText w:val=""/>
      <w:lvlJc w:val="left"/>
      <w:pPr>
        <w:ind w:left="1428" w:hanging="360"/>
      </w:pPr>
      <w:rPr>
        <w:rFonts w:ascii="Symbol" w:eastAsia="Calibri" w:hAnsi="Symbol" w:cs="Aria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pStyle w:val="Ttulo8"/>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nsid w:val="50FB64B5"/>
    <w:multiLevelType w:val="multilevel"/>
    <w:tmpl w:val="A400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0E0648"/>
    <w:multiLevelType w:val="hybridMultilevel"/>
    <w:tmpl w:val="5162B4BC"/>
    <w:lvl w:ilvl="0" w:tplc="04160003">
      <w:start w:val="1"/>
      <w:numFmt w:val="bullet"/>
      <w:lvlText w:val="o"/>
      <w:lvlJc w:val="left"/>
      <w:pPr>
        <w:tabs>
          <w:tab w:val="num" w:pos="360"/>
        </w:tabs>
        <w:ind w:left="720" w:hanging="360"/>
      </w:pPr>
      <w:rPr>
        <w:rFonts w:ascii="Courier New" w:hAnsi="Courier New" w:cs="Courier New" w:hint="default"/>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nsid w:val="650F36F9"/>
    <w:multiLevelType w:val="hybridMultilevel"/>
    <w:tmpl w:val="3E6E610E"/>
    <w:lvl w:ilvl="0" w:tplc="04160003">
      <w:start w:val="1"/>
      <w:numFmt w:val="bullet"/>
      <w:lvlText w:val="o"/>
      <w:lvlJc w:val="left"/>
      <w:pPr>
        <w:ind w:left="960" w:hanging="360"/>
      </w:pPr>
      <w:rPr>
        <w:rFonts w:ascii="Courier New" w:hAnsi="Courier New" w:cs="Courier New" w:hint="default"/>
      </w:rPr>
    </w:lvl>
    <w:lvl w:ilvl="1" w:tplc="04160003" w:tentative="1">
      <w:start w:val="1"/>
      <w:numFmt w:val="bullet"/>
      <w:lvlText w:val="o"/>
      <w:lvlJc w:val="left"/>
      <w:pPr>
        <w:ind w:left="1680" w:hanging="360"/>
      </w:pPr>
      <w:rPr>
        <w:rFonts w:ascii="Courier New" w:hAnsi="Courier New" w:cs="Courier New" w:hint="default"/>
      </w:rPr>
    </w:lvl>
    <w:lvl w:ilvl="2" w:tplc="04160005" w:tentative="1">
      <w:start w:val="1"/>
      <w:numFmt w:val="bullet"/>
      <w:lvlText w:val=""/>
      <w:lvlJc w:val="left"/>
      <w:pPr>
        <w:ind w:left="2400" w:hanging="360"/>
      </w:pPr>
      <w:rPr>
        <w:rFonts w:ascii="Wingdings" w:hAnsi="Wingdings" w:hint="default"/>
      </w:rPr>
    </w:lvl>
    <w:lvl w:ilvl="3" w:tplc="04160001" w:tentative="1">
      <w:start w:val="1"/>
      <w:numFmt w:val="bullet"/>
      <w:lvlText w:val=""/>
      <w:lvlJc w:val="left"/>
      <w:pPr>
        <w:ind w:left="3120" w:hanging="360"/>
      </w:pPr>
      <w:rPr>
        <w:rFonts w:ascii="Symbol" w:hAnsi="Symbol" w:hint="default"/>
      </w:rPr>
    </w:lvl>
    <w:lvl w:ilvl="4" w:tplc="04160003" w:tentative="1">
      <w:start w:val="1"/>
      <w:numFmt w:val="bullet"/>
      <w:lvlText w:val="o"/>
      <w:lvlJc w:val="left"/>
      <w:pPr>
        <w:ind w:left="3840" w:hanging="360"/>
      </w:pPr>
      <w:rPr>
        <w:rFonts w:ascii="Courier New" w:hAnsi="Courier New" w:cs="Courier New" w:hint="default"/>
      </w:rPr>
    </w:lvl>
    <w:lvl w:ilvl="5" w:tplc="04160005" w:tentative="1">
      <w:start w:val="1"/>
      <w:numFmt w:val="bullet"/>
      <w:lvlText w:val=""/>
      <w:lvlJc w:val="left"/>
      <w:pPr>
        <w:ind w:left="4560" w:hanging="360"/>
      </w:pPr>
      <w:rPr>
        <w:rFonts w:ascii="Wingdings" w:hAnsi="Wingdings" w:hint="default"/>
      </w:rPr>
    </w:lvl>
    <w:lvl w:ilvl="6" w:tplc="04160001" w:tentative="1">
      <w:start w:val="1"/>
      <w:numFmt w:val="bullet"/>
      <w:lvlText w:val=""/>
      <w:lvlJc w:val="left"/>
      <w:pPr>
        <w:ind w:left="5280" w:hanging="360"/>
      </w:pPr>
      <w:rPr>
        <w:rFonts w:ascii="Symbol" w:hAnsi="Symbol" w:hint="default"/>
      </w:rPr>
    </w:lvl>
    <w:lvl w:ilvl="7" w:tplc="04160003" w:tentative="1">
      <w:start w:val="1"/>
      <w:numFmt w:val="bullet"/>
      <w:lvlText w:val="o"/>
      <w:lvlJc w:val="left"/>
      <w:pPr>
        <w:ind w:left="6000" w:hanging="360"/>
      </w:pPr>
      <w:rPr>
        <w:rFonts w:ascii="Courier New" w:hAnsi="Courier New" w:cs="Courier New" w:hint="default"/>
      </w:rPr>
    </w:lvl>
    <w:lvl w:ilvl="8" w:tplc="04160005" w:tentative="1">
      <w:start w:val="1"/>
      <w:numFmt w:val="bullet"/>
      <w:lvlText w:val=""/>
      <w:lvlJc w:val="left"/>
      <w:pPr>
        <w:ind w:left="6720" w:hanging="360"/>
      </w:pPr>
      <w:rPr>
        <w:rFonts w:ascii="Wingdings" w:hAnsi="Wingdings" w:hint="default"/>
      </w:rPr>
    </w:lvl>
  </w:abstractNum>
  <w:abstractNum w:abstractNumId="18">
    <w:nsid w:val="72C11F88"/>
    <w:multiLevelType w:val="hybridMultilevel"/>
    <w:tmpl w:val="98ACAEE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2"/>
  </w:num>
  <w:num w:numId="3">
    <w:abstractNumId w:val="2"/>
  </w:num>
  <w:num w:numId="4">
    <w:abstractNumId w:val="3"/>
  </w:num>
  <w:num w:numId="5">
    <w:abstractNumId w:val="4"/>
  </w:num>
  <w:num w:numId="6">
    <w:abstractNumId w:val="5"/>
  </w:num>
  <w:num w:numId="7">
    <w:abstractNumId w:val="6"/>
  </w:num>
  <w:num w:numId="8">
    <w:abstractNumId w:val="17"/>
  </w:num>
  <w:num w:numId="9">
    <w:abstractNumId w:val="18"/>
  </w:num>
  <w:num w:numId="10">
    <w:abstractNumId w:val="16"/>
  </w:num>
  <w:num w:numId="11">
    <w:abstractNumId w:val="10"/>
  </w:num>
  <w:num w:numId="12">
    <w:abstractNumId w:val="9"/>
  </w:num>
  <w:num w:numId="13">
    <w:abstractNumId w:val="0"/>
  </w:num>
  <w:num w:numId="14">
    <w:abstractNumId w:val="1"/>
  </w:num>
  <w:num w:numId="15">
    <w:abstractNumId w:val="11"/>
  </w:num>
  <w:num w:numId="16">
    <w:abstractNumId w:val="8"/>
  </w:num>
  <w:num w:numId="17">
    <w:abstractNumId w:val="13"/>
  </w:num>
  <w:num w:numId="18">
    <w:abstractNumId w:val="15"/>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08"/>
  <w:hyphenationZone w:val="425"/>
  <w:characterSpacingControl w:val="doNotCompress"/>
  <w:compat>
    <w:useFELayout/>
  </w:compat>
  <w:rsids>
    <w:rsidRoot w:val="00C700C0"/>
    <w:rsid w:val="000201D7"/>
    <w:rsid w:val="00040B4D"/>
    <w:rsid w:val="000925AE"/>
    <w:rsid w:val="001838C8"/>
    <w:rsid w:val="0019719A"/>
    <w:rsid w:val="001A6225"/>
    <w:rsid w:val="00294370"/>
    <w:rsid w:val="00311C48"/>
    <w:rsid w:val="003F7C24"/>
    <w:rsid w:val="004B2AAB"/>
    <w:rsid w:val="0051276D"/>
    <w:rsid w:val="005E013E"/>
    <w:rsid w:val="00773CDA"/>
    <w:rsid w:val="008870EC"/>
    <w:rsid w:val="00955B39"/>
    <w:rsid w:val="009F23E6"/>
    <w:rsid w:val="00A30C7F"/>
    <w:rsid w:val="00A57582"/>
    <w:rsid w:val="00A83189"/>
    <w:rsid w:val="00AB19D5"/>
    <w:rsid w:val="00B3046D"/>
    <w:rsid w:val="00B94D99"/>
    <w:rsid w:val="00C700C0"/>
    <w:rsid w:val="00CB1C1D"/>
    <w:rsid w:val="00CF1B25"/>
    <w:rsid w:val="00CF53D3"/>
    <w:rsid w:val="00D11C76"/>
    <w:rsid w:val="00DD2F87"/>
    <w:rsid w:val="00E10E78"/>
    <w:rsid w:val="00E17F3D"/>
    <w:rsid w:val="00E91ED8"/>
    <w:rsid w:val="00E9266D"/>
    <w:rsid w:val="00FF73A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B39"/>
  </w:style>
  <w:style w:type="paragraph" w:styleId="Ttulo8">
    <w:name w:val="heading 8"/>
    <w:basedOn w:val="Normal"/>
    <w:next w:val="Normal"/>
    <w:link w:val="Ttulo8Char"/>
    <w:qFormat/>
    <w:rsid w:val="003F7C24"/>
    <w:pPr>
      <w:keepNext/>
      <w:numPr>
        <w:ilvl w:val="7"/>
        <w:numId w:val="19"/>
      </w:numPr>
      <w:suppressAutoHyphens/>
      <w:spacing w:after="0" w:line="360" w:lineRule="auto"/>
      <w:jc w:val="both"/>
      <w:outlineLvl w:val="7"/>
    </w:pPr>
    <w:rPr>
      <w:rFonts w:ascii="Arial" w:eastAsia="Times New Roman" w:hAnsi="Arial" w:cs="Arial"/>
      <w:b/>
      <w:bCs/>
      <w:sz w:val="28"/>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70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Fontepargpadro"/>
    <w:rsid w:val="000925AE"/>
  </w:style>
  <w:style w:type="character" w:customStyle="1" w:styleId="apple-converted-space">
    <w:name w:val="apple-converted-space"/>
    <w:basedOn w:val="Fontepargpadro"/>
    <w:rsid w:val="000925AE"/>
  </w:style>
  <w:style w:type="paragraph" w:styleId="Pr-formataoHTML">
    <w:name w:val="HTML Preformatted"/>
    <w:basedOn w:val="Normal"/>
    <w:link w:val="Pr-formataoHTMLChar"/>
    <w:uiPriority w:val="99"/>
    <w:semiHidden/>
    <w:unhideWhenUsed/>
    <w:rsid w:val="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0925AE"/>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925AE"/>
    <w:rPr>
      <w:rFonts w:ascii="Courier New" w:eastAsia="Times New Roman" w:hAnsi="Courier New" w:cs="Courier New"/>
      <w:sz w:val="20"/>
      <w:szCs w:val="20"/>
    </w:rPr>
  </w:style>
  <w:style w:type="paragraph" w:styleId="PargrafodaLista">
    <w:name w:val="List Paragraph"/>
    <w:basedOn w:val="Normal"/>
    <w:uiPriority w:val="34"/>
    <w:qFormat/>
    <w:rsid w:val="00B94D99"/>
    <w:pPr>
      <w:ind w:left="720"/>
      <w:contextualSpacing/>
    </w:pPr>
  </w:style>
  <w:style w:type="paragraph" w:styleId="Textodebalo">
    <w:name w:val="Balloon Text"/>
    <w:basedOn w:val="Normal"/>
    <w:link w:val="TextodebaloChar"/>
    <w:uiPriority w:val="99"/>
    <w:semiHidden/>
    <w:unhideWhenUsed/>
    <w:rsid w:val="00311C4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1C48"/>
    <w:rPr>
      <w:rFonts w:ascii="Tahoma" w:hAnsi="Tahoma" w:cs="Tahoma"/>
      <w:sz w:val="16"/>
      <w:szCs w:val="16"/>
    </w:rPr>
  </w:style>
  <w:style w:type="character" w:styleId="Hyperlink">
    <w:name w:val="Hyperlink"/>
    <w:basedOn w:val="Fontepargpadro"/>
    <w:uiPriority w:val="99"/>
    <w:unhideWhenUsed/>
    <w:rsid w:val="001838C8"/>
    <w:rPr>
      <w:color w:val="0000FF"/>
      <w:u w:val="single"/>
    </w:rPr>
  </w:style>
  <w:style w:type="character" w:customStyle="1" w:styleId="longtext">
    <w:name w:val="long_text"/>
    <w:basedOn w:val="Fontepargpadro"/>
    <w:rsid w:val="00A57582"/>
  </w:style>
  <w:style w:type="character" w:customStyle="1" w:styleId="Ttulo8Char">
    <w:name w:val="Título 8 Char"/>
    <w:basedOn w:val="Fontepargpadro"/>
    <w:link w:val="Ttulo8"/>
    <w:rsid w:val="003F7C24"/>
    <w:rPr>
      <w:rFonts w:ascii="Arial" w:eastAsia="Times New Roman" w:hAnsi="Arial" w:cs="Arial"/>
      <w:b/>
      <w:bCs/>
      <w:sz w:val="28"/>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70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Fontepargpadro"/>
    <w:rsid w:val="000925AE"/>
  </w:style>
  <w:style w:type="character" w:customStyle="1" w:styleId="apple-converted-space">
    <w:name w:val="apple-converted-space"/>
    <w:basedOn w:val="Fontepargpadro"/>
    <w:rsid w:val="000925AE"/>
  </w:style>
  <w:style w:type="paragraph" w:styleId="Pr-formataoHTML">
    <w:name w:val="HTML Preformatted"/>
    <w:basedOn w:val="Normal"/>
    <w:link w:val="Pr-formataoHTMLChar"/>
    <w:uiPriority w:val="99"/>
    <w:semiHidden/>
    <w:unhideWhenUsed/>
    <w:rsid w:val="0009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0925AE"/>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925AE"/>
    <w:rPr>
      <w:rFonts w:ascii="Courier New" w:eastAsia="Times New Roman" w:hAnsi="Courier New" w:cs="Courier New"/>
      <w:sz w:val="20"/>
      <w:szCs w:val="20"/>
    </w:rPr>
  </w:style>
  <w:style w:type="paragraph" w:styleId="PargrafodaLista">
    <w:name w:val="List Paragraph"/>
    <w:basedOn w:val="Normal"/>
    <w:uiPriority w:val="34"/>
    <w:qFormat/>
    <w:rsid w:val="00B94D99"/>
    <w:pPr>
      <w:ind w:left="720"/>
      <w:contextualSpacing/>
    </w:pPr>
  </w:style>
  <w:style w:type="paragraph" w:styleId="Textodebalo">
    <w:name w:val="Balloon Text"/>
    <w:basedOn w:val="Normal"/>
    <w:link w:val="TextodebaloChar"/>
    <w:uiPriority w:val="99"/>
    <w:semiHidden/>
    <w:unhideWhenUsed/>
    <w:rsid w:val="00311C4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1C48"/>
    <w:rPr>
      <w:rFonts w:ascii="Tahoma" w:hAnsi="Tahoma" w:cs="Tahoma"/>
      <w:sz w:val="16"/>
      <w:szCs w:val="16"/>
    </w:rPr>
  </w:style>
  <w:style w:type="character" w:styleId="Hyperlink">
    <w:name w:val="Hyperlink"/>
    <w:basedOn w:val="Fontepargpadro"/>
    <w:uiPriority w:val="99"/>
    <w:semiHidden/>
    <w:unhideWhenUsed/>
    <w:rsid w:val="001838C8"/>
    <w:rPr>
      <w:color w:val="0000FF"/>
      <w:u w:val="single"/>
    </w:rPr>
  </w:style>
  <w:style w:type="character" w:customStyle="1" w:styleId="longtext">
    <w:name w:val="long_text"/>
    <w:basedOn w:val="Fontepargpadro"/>
    <w:rsid w:val="00A57582"/>
  </w:style>
</w:styles>
</file>

<file path=word/webSettings.xml><?xml version="1.0" encoding="utf-8"?>
<w:webSettings xmlns:r="http://schemas.openxmlformats.org/officeDocument/2006/relationships" xmlns:w="http://schemas.openxmlformats.org/wordprocessingml/2006/main">
  <w:divs>
    <w:div w:id="503933507">
      <w:bodyDiv w:val="1"/>
      <w:marLeft w:val="0"/>
      <w:marRight w:val="0"/>
      <w:marTop w:val="0"/>
      <w:marBottom w:val="0"/>
      <w:divBdr>
        <w:top w:val="none" w:sz="0" w:space="0" w:color="auto"/>
        <w:left w:val="none" w:sz="0" w:space="0" w:color="auto"/>
        <w:bottom w:val="none" w:sz="0" w:space="0" w:color="auto"/>
        <w:right w:val="none" w:sz="0" w:space="0" w:color="auto"/>
      </w:divBdr>
    </w:div>
    <w:div w:id="519928040">
      <w:bodyDiv w:val="1"/>
      <w:marLeft w:val="0"/>
      <w:marRight w:val="0"/>
      <w:marTop w:val="0"/>
      <w:marBottom w:val="0"/>
      <w:divBdr>
        <w:top w:val="none" w:sz="0" w:space="0" w:color="auto"/>
        <w:left w:val="none" w:sz="0" w:space="0" w:color="auto"/>
        <w:bottom w:val="none" w:sz="0" w:space="0" w:color="auto"/>
        <w:right w:val="none" w:sz="0" w:space="0" w:color="auto"/>
      </w:divBdr>
    </w:div>
    <w:div w:id="666132795">
      <w:bodyDiv w:val="1"/>
      <w:marLeft w:val="0"/>
      <w:marRight w:val="0"/>
      <w:marTop w:val="0"/>
      <w:marBottom w:val="0"/>
      <w:divBdr>
        <w:top w:val="none" w:sz="0" w:space="0" w:color="auto"/>
        <w:left w:val="none" w:sz="0" w:space="0" w:color="auto"/>
        <w:bottom w:val="none" w:sz="0" w:space="0" w:color="auto"/>
        <w:right w:val="none" w:sz="0" w:space="0" w:color="auto"/>
      </w:divBdr>
    </w:div>
    <w:div w:id="699278382">
      <w:bodyDiv w:val="1"/>
      <w:marLeft w:val="0"/>
      <w:marRight w:val="0"/>
      <w:marTop w:val="0"/>
      <w:marBottom w:val="0"/>
      <w:divBdr>
        <w:top w:val="none" w:sz="0" w:space="0" w:color="auto"/>
        <w:left w:val="none" w:sz="0" w:space="0" w:color="auto"/>
        <w:bottom w:val="none" w:sz="0" w:space="0" w:color="auto"/>
        <w:right w:val="none" w:sz="0" w:space="0" w:color="auto"/>
      </w:divBdr>
    </w:div>
    <w:div w:id="830096206">
      <w:bodyDiv w:val="1"/>
      <w:marLeft w:val="0"/>
      <w:marRight w:val="0"/>
      <w:marTop w:val="0"/>
      <w:marBottom w:val="0"/>
      <w:divBdr>
        <w:top w:val="none" w:sz="0" w:space="0" w:color="auto"/>
        <w:left w:val="none" w:sz="0" w:space="0" w:color="auto"/>
        <w:bottom w:val="none" w:sz="0" w:space="0" w:color="auto"/>
        <w:right w:val="none" w:sz="0" w:space="0" w:color="auto"/>
      </w:divBdr>
    </w:div>
    <w:div w:id="948394399">
      <w:bodyDiv w:val="1"/>
      <w:marLeft w:val="0"/>
      <w:marRight w:val="0"/>
      <w:marTop w:val="0"/>
      <w:marBottom w:val="0"/>
      <w:divBdr>
        <w:top w:val="none" w:sz="0" w:space="0" w:color="auto"/>
        <w:left w:val="none" w:sz="0" w:space="0" w:color="auto"/>
        <w:bottom w:val="none" w:sz="0" w:space="0" w:color="auto"/>
        <w:right w:val="none" w:sz="0" w:space="0" w:color="auto"/>
      </w:divBdr>
    </w:div>
    <w:div w:id="1348631566">
      <w:bodyDiv w:val="1"/>
      <w:marLeft w:val="0"/>
      <w:marRight w:val="0"/>
      <w:marTop w:val="0"/>
      <w:marBottom w:val="0"/>
      <w:divBdr>
        <w:top w:val="none" w:sz="0" w:space="0" w:color="auto"/>
        <w:left w:val="none" w:sz="0" w:space="0" w:color="auto"/>
        <w:bottom w:val="none" w:sz="0" w:space="0" w:color="auto"/>
        <w:right w:val="none" w:sz="0" w:space="0" w:color="auto"/>
      </w:divBdr>
    </w:div>
    <w:div w:id="1355497027">
      <w:bodyDiv w:val="1"/>
      <w:marLeft w:val="0"/>
      <w:marRight w:val="0"/>
      <w:marTop w:val="0"/>
      <w:marBottom w:val="0"/>
      <w:divBdr>
        <w:top w:val="none" w:sz="0" w:space="0" w:color="auto"/>
        <w:left w:val="none" w:sz="0" w:space="0" w:color="auto"/>
        <w:bottom w:val="none" w:sz="0" w:space="0" w:color="auto"/>
        <w:right w:val="none" w:sz="0" w:space="0" w:color="auto"/>
      </w:divBdr>
    </w:div>
    <w:div w:id="1486435597">
      <w:bodyDiv w:val="1"/>
      <w:marLeft w:val="0"/>
      <w:marRight w:val="0"/>
      <w:marTop w:val="0"/>
      <w:marBottom w:val="0"/>
      <w:divBdr>
        <w:top w:val="none" w:sz="0" w:space="0" w:color="auto"/>
        <w:left w:val="none" w:sz="0" w:space="0" w:color="auto"/>
        <w:bottom w:val="none" w:sz="0" w:space="0" w:color="auto"/>
        <w:right w:val="none" w:sz="0" w:space="0" w:color="auto"/>
      </w:divBdr>
      <w:divsChild>
        <w:div w:id="1326737244">
          <w:marLeft w:val="0"/>
          <w:marRight w:val="0"/>
          <w:marTop w:val="0"/>
          <w:marBottom w:val="0"/>
          <w:divBdr>
            <w:top w:val="none" w:sz="0" w:space="0" w:color="auto"/>
            <w:left w:val="none" w:sz="0" w:space="0" w:color="auto"/>
            <w:bottom w:val="none" w:sz="0" w:space="0" w:color="auto"/>
            <w:right w:val="none" w:sz="0" w:space="0" w:color="auto"/>
          </w:divBdr>
        </w:div>
      </w:divsChild>
    </w:div>
    <w:div w:id="1574968979">
      <w:bodyDiv w:val="1"/>
      <w:marLeft w:val="0"/>
      <w:marRight w:val="0"/>
      <w:marTop w:val="0"/>
      <w:marBottom w:val="0"/>
      <w:divBdr>
        <w:top w:val="none" w:sz="0" w:space="0" w:color="auto"/>
        <w:left w:val="none" w:sz="0" w:space="0" w:color="auto"/>
        <w:bottom w:val="none" w:sz="0" w:space="0" w:color="auto"/>
        <w:right w:val="none" w:sz="0" w:space="0" w:color="auto"/>
      </w:divBdr>
    </w:div>
    <w:div w:id="1730687760">
      <w:bodyDiv w:val="1"/>
      <w:marLeft w:val="0"/>
      <w:marRight w:val="0"/>
      <w:marTop w:val="0"/>
      <w:marBottom w:val="0"/>
      <w:divBdr>
        <w:top w:val="none" w:sz="0" w:space="0" w:color="auto"/>
        <w:left w:val="none" w:sz="0" w:space="0" w:color="auto"/>
        <w:bottom w:val="none" w:sz="0" w:space="0" w:color="auto"/>
        <w:right w:val="none" w:sz="0" w:space="0" w:color="auto"/>
      </w:divBdr>
      <w:divsChild>
        <w:div w:id="489096622">
          <w:marLeft w:val="0"/>
          <w:marRight w:val="0"/>
          <w:marTop w:val="0"/>
          <w:marBottom w:val="0"/>
          <w:divBdr>
            <w:top w:val="none" w:sz="0" w:space="0" w:color="auto"/>
            <w:left w:val="none" w:sz="0" w:space="0" w:color="auto"/>
            <w:bottom w:val="none" w:sz="0" w:space="0" w:color="auto"/>
            <w:right w:val="none" w:sz="0" w:space="0" w:color="auto"/>
          </w:divBdr>
        </w:div>
      </w:divsChild>
    </w:div>
    <w:div w:id="204486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arquivodecodigos.net/dicas/jsp-java-server-pages-aprenda-a-colocar-objetos-java-em-sessoes-jsp-391.html" TargetMode="External"/><Relationship Id="rId21" Type="http://schemas.openxmlformats.org/officeDocument/2006/relationships/hyperlink" Target="http://www.devmedia.com.br/post-3573-Fundamentos-de-Servlets.html" TargetMode="External"/><Relationship Id="rId42" Type="http://schemas.openxmlformats.org/officeDocument/2006/relationships/hyperlink" Target="http://www.arquivodecodigos.net/dicas/java-servlets-entendendo-a-classe-httpservlet-2338.html" TargetMode="External"/><Relationship Id="rId63" Type="http://schemas.openxmlformats.org/officeDocument/2006/relationships/hyperlink" Target="http://www.arquivodecodigos.net/dicas/jsp-java-server-pages-aprenda-a-criar-cookies-em-jsp-812.html" TargetMode="External"/><Relationship Id="rId84" Type="http://schemas.openxmlformats.org/officeDocument/2006/relationships/hyperlink" Target="http://www.arquivodecodigos.net/dicas/jsp-java-server-pages-aprenda-a-criar-cookies-em-jsp-812.html" TargetMode="External"/><Relationship Id="rId138" Type="http://schemas.openxmlformats.org/officeDocument/2006/relationships/hyperlink" Target="http://www.dei.isep.ipp.pt/~i020525/trabalhos/2ano-1sem-lpg2-tp1/jsp.pdf" TargetMode="External"/><Relationship Id="rId159" Type="http://schemas.openxmlformats.org/officeDocument/2006/relationships/hyperlink" Target="http://www.dei.isep.ipp.pt/~i020525/trabalhos/2ano-1sem-lpg2-tp1/jsp.pdf" TargetMode="External"/><Relationship Id="rId170" Type="http://schemas.openxmlformats.org/officeDocument/2006/relationships/hyperlink" Target="http://maniish.wordpress.com/2009/11/10/server-tags/" TargetMode="External"/><Relationship Id="rId191" Type="http://schemas.openxmlformats.org/officeDocument/2006/relationships/hyperlink" Target="http://javafree.uol.com.br/viewtopic.jbb?t=1407" TargetMode="External"/><Relationship Id="rId205" Type="http://schemas.openxmlformats.org/officeDocument/2006/relationships/hyperlink" Target="http://www.dsc.ufcg.edu.br/~jacques/cursos/daca/html/jsf/jsf.htm" TargetMode="External"/><Relationship Id="rId226" Type="http://schemas.openxmlformats.org/officeDocument/2006/relationships/hyperlink" Target="http://www.dsc.ufcg.edu.br/~jacques/cursos/daca/html/jsf/jsf.htm" TargetMode="External"/><Relationship Id="rId247" Type="http://schemas.openxmlformats.org/officeDocument/2006/relationships/hyperlink" Target="http://viralpatel.net/blogs/2009/01/tutorial-java-servlet-filter-example-using-eclipse-apache-tomcat.html" TargetMode="External"/><Relationship Id="rId107" Type="http://schemas.openxmlformats.org/officeDocument/2006/relationships/hyperlink" Target="http://www.arquivodecodigos.net/dicas/jsp-java-server-pages-aprenda-a-colocar-objetos-java-em-sessoes-jsp-391.html" TargetMode="External"/><Relationship Id="rId11" Type="http://schemas.openxmlformats.org/officeDocument/2006/relationships/hyperlink" Target="http://www.icmc.usp.br/~mello/livro-j2ee.pdf" TargetMode="External"/><Relationship Id="rId32" Type="http://schemas.openxmlformats.org/officeDocument/2006/relationships/hyperlink" Target="http://www.arquivodecodigos.net/dicas/java-servlets-entendendo-a-classe-httpservlet-2338.html" TargetMode="External"/><Relationship Id="rId53" Type="http://schemas.openxmlformats.org/officeDocument/2006/relationships/hyperlink" Target="http://www.arquivodecodigos.net/dicas/java-servlets-entendendo-a-classe-httpservlet-2338.html" TargetMode="External"/><Relationship Id="rId74" Type="http://schemas.openxmlformats.org/officeDocument/2006/relationships/hyperlink" Target="http://www.arquivodecodigos.net/dicas/jsp-java-server-pages-aprenda-a-criar-cookies-em-jsp-812.html" TargetMode="External"/><Relationship Id="rId128" Type="http://schemas.openxmlformats.org/officeDocument/2006/relationships/hyperlink" Target="http://www.arquivodecodigos.net/dicas/jsp-java-server-pages-aprenda-a-colocar-objetos-java-em-sessoes-jsp-391.html" TargetMode="External"/><Relationship Id="rId149" Type="http://schemas.openxmlformats.org/officeDocument/2006/relationships/hyperlink" Target="http://www.dei.isep.ipp.pt/~i020525/trabalhos/2ano-1sem-lpg2-tp1/jsp.pdf" TargetMode="External"/><Relationship Id="rId5" Type="http://schemas.openxmlformats.org/officeDocument/2006/relationships/hyperlink" Target="http://pt.wikipedia.org/wiki/CRUD" TargetMode="External"/><Relationship Id="rId95" Type="http://schemas.openxmlformats.org/officeDocument/2006/relationships/hyperlink" Target="http://www.htmlstaff.org/ver.php?id=1585" TargetMode="External"/><Relationship Id="rId160" Type="http://schemas.openxmlformats.org/officeDocument/2006/relationships/hyperlink" Target="http://www.dei.isep.ipp.pt/~i020525/trabalhos/2ano-1sem-lpg2-tp1/jsp.pdf" TargetMode="External"/><Relationship Id="rId181" Type="http://schemas.openxmlformats.org/officeDocument/2006/relationships/hyperlink" Target="http://www.htmlstaff.org/ver.php?id=653" TargetMode="External"/><Relationship Id="rId216" Type="http://schemas.openxmlformats.org/officeDocument/2006/relationships/hyperlink" Target="http://www.dsc.ufcg.edu.br/~jacques/cursos/daca/html/jsf/jsf.htm" TargetMode="External"/><Relationship Id="rId237" Type="http://schemas.openxmlformats.org/officeDocument/2006/relationships/hyperlink" Target="http://viralpatel.net/blogs/2009/01/tutorial-java-servlet-filter-example-using-eclipse-apache-tomcat.html" TargetMode="External"/><Relationship Id="rId258" Type="http://schemas.microsoft.com/office/2007/relationships/stylesWithEffects" Target="stylesWithEffects.xml"/><Relationship Id="rId22" Type="http://schemas.openxmlformats.org/officeDocument/2006/relationships/hyperlink" Target="http://www.devmedia.com.br/post-3573-Fundamentos-de-Servlets.html" TargetMode="External"/><Relationship Id="rId43" Type="http://schemas.openxmlformats.org/officeDocument/2006/relationships/hyperlink" Target="http://www.arquivodecodigos.net/dicas/java-servlets-entendendo-a-classe-httpservlet-2338.html" TargetMode="External"/><Relationship Id="rId64" Type="http://schemas.openxmlformats.org/officeDocument/2006/relationships/hyperlink" Target="http://www.arquivodecodigos.net/dicas/jsp-java-server-pages-aprenda-a-criar-cookies-em-jsp-812.html" TargetMode="External"/><Relationship Id="rId118" Type="http://schemas.openxmlformats.org/officeDocument/2006/relationships/hyperlink" Target="http://www.arquivodecodigos.net/dicas/jsp-java-server-pages-aprenda-a-colocar-objetos-java-em-sessoes-jsp-391.html" TargetMode="External"/><Relationship Id="rId139" Type="http://schemas.openxmlformats.org/officeDocument/2006/relationships/hyperlink" Target="http://www.dei.isep.ipp.pt/~i020525/trabalhos/2ano-1sem-lpg2-tp1/jsp.pdf" TargetMode="External"/><Relationship Id="rId85" Type="http://schemas.openxmlformats.org/officeDocument/2006/relationships/hyperlink" Target="http://www.arquivodecodigos.net/dicas/jsp-java-server-pages-aprenda-a-criar-cookies-em-jsp-812.html" TargetMode="External"/><Relationship Id="rId150" Type="http://schemas.openxmlformats.org/officeDocument/2006/relationships/hyperlink" Target="http://www.dei.isep.ipp.pt/~i020525/trabalhos/2ano-1sem-lpg2-tp1/jsp.pdf" TargetMode="External"/><Relationship Id="rId171" Type="http://schemas.openxmlformats.org/officeDocument/2006/relationships/hyperlink" Target="http://maniish.wordpress.com/2009/11/10/server-tags/" TargetMode="External"/><Relationship Id="rId192" Type="http://schemas.openxmlformats.org/officeDocument/2006/relationships/hyperlink" Target="http://javafree.uol.com.br/viewtopic.jbb?t=1407" TargetMode="External"/><Relationship Id="rId206" Type="http://schemas.openxmlformats.org/officeDocument/2006/relationships/hyperlink" Target="http://www.dsc.ufcg.edu.br/~jacques/cursos/daca/html/jsf/jsf.htm" TargetMode="External"/><Relationship Id="rId227" Type="http://schemas.openxmlformats.org/officeDocument/2006/relationships/hyperlink" Target="http://www.dsc.ufcg.edu.br/~jacques/cursos/daca/html/jsf/jsf.htm" TargetMode="External"/><Relationship Id="rId248" Type="http://schemas.openxmlformats.org/officeDocument/2006/relationships/hyperlink" Target="http://viralpatel.net/blogs/2009/01/tutorial-java-servlet-filter-example-using-eclipse-apache-tomcat.html" TargetMode="External"/><Relationship Id="rId12" Type="http://schemas.openxmlformats.org/officeDocument/2006/relationships/hyperlink" Target="http://www.roseindia.net/help/java/d/requestdispatcher.shtml" TargetMode="External"/><Relationship Id="rId33" Type="http://schemas.openxmlformats.org/officeDocument/2006/relationships/hyperlink" Target="http://www.arquivodecodigos.net/dicas/java-servlets-entendendo-a-classe-httpservlet-2338.html" TargetMode="External"/><Relationship Id="rId108" Type="http://schemas.openxmlformats.org/officeDocument/2006/relationships/hyperlink" Target="http://www.arquivodecodigos.net/dicas/jsp-java-server-pages-aprenda-a-colocar-objetos-java-em-sessoes-jsp-391.html" TargetMode="External"/><Relationship Id="rId129" Type="http://schemas.openxmlformats.org/officeDocument/2006/relationships/hyperlink" Target="http://www.arquivodecodigos.net/dicas/jsp-java-server-pages-aprenda-a-colocar-objetos-java-em-sessoes-jsp-391.html" TargetMode="External"/><Relationship Id="rId54" Type="http://schemas.openxmlformats.org/officeDocument/2006/relationships/hyperlink" Target="http://www.arquivodecodigos.net/dicas/java-servlets-entendendo-a-classe-httpservlet-2338.html" TargetMode="External"/><Relationship Id="rId70" Type="http://schemas.openxmlformats.org/officeDocument/2006/relationships/hyperlink" Target="http://www.arquivodecodigos.net/dicas/jsp-java-server-pages-aprenda-a-criar-cookies-em-jsp-812.html" TargetMode="External"/><Relationship Id="rId75" Type="http://schemas.openxmlformats.org/officeDocument/2006/relationships/hyperlink" Target="http://www.arquivodecodigos.net/dicas/jsp-java-server-pages-aprenda-a-criar-cookies-em-jsp-812.html" TargetMode="External"/><Relationship Id="rId91" Type="http://schemas.openxmlformats.org/officeDocument/2006/relationships/hyperlink" Target="http://www.htmlstaff.org/ver.php?id=1585" TargetMode="External"/><Relationship Id="rId96" Type="http://schemas.openxmlformats.org/officeDocument/2006/relationships/hyperlink" Target="http://www.htmlstaff.org/ver.php?id=1585" TargetMode="External"/><Relationship Id="rId140" Type="http://schemas.openxmlformats.org/officeDocument/2006/relationships/hyperlink" Target="http://www.dei.isep.ipp.pt/~i020525/trabalhos/2ano-1sem-lpg2-tp1/jsp.pdf" TargetMode="External"/><Relationship Id="rId145" Type="http://schemas.openxmlformats.org/officeDocument/2006/relationships/hyperlink" Target="http://www.dei.isep.ipp.pt/~i020525/trabalhos/2ano-1sem-lpg2-tp1/jsp.pdf" TargetMode="External"/><Relationship Id="rId161" Type="http://schemas.openxmlformats.org/officeDocument/2006/relationships/hyperlink" Target="http://www.dei.isep.ipp.pt/~i020525/trabalhos/2ano-1sem-lpg2-tp1/jsp.pdf" TargetMode="External"/><Relationship Id="rId166" Type="http://schemas.openxmlformats.org/officeDocument/2006/relationships/hyperlink" Target="http://maniish.wordpress.com/2009/11/10/server-tags/" TargetMode="External"/><Relationship Id="rId182" Type="http://schemas.openxmlformats.org/officeDocument/2006/relationships/hyperlink" Target="http://www.htmlstaff.org/ver.php?id=653" TargetMode="External"/><Relationship Id="rId187" Type="http://schemas.openxmlformats.org/officeDocument/2006/relationships/hyperlink" Target="http://www.htmlstaff.org/ver.php?id=653" TargetMode="External"/><Relationship Id="rId217" Type="http://schemas.openxmlformats.org/officeDocument/2006/relationships/hyperlink" Target="http://www.dsc.ufcg.edu.br/~jacques/cursos/daca/html/jsf/jsf.htm" TargetMode="External"/><Relationship Id="rId1" Type="http://schemas.openxmlformats.org/officeDocument/2006/relationships/numbering" Target="numbering.xml"/><Relationship Id="rId6" Type="http://schemas.openxmlformats.org/officeDocument/2006/relationships/hyperlink" Target="http://pt.wikipedia.org/wiki/URI" TargetMode="External"/><Relationship Id="rId212" Type="http://schemas.openxmlformats.org/officeDocument/2006/relationships/hyperlink" Target="http://www.dsc.ufcg.edu.br/~jacques/cursos/daca/html/jsf/jsf.htm" TargetMode="External"/><Relationship Id="rId233" Type="http://schemas.openxmlformats.org/officeDocument/2006/relationships/hyperlink" Target="http://viralpatel.net/blogs/2009/01/tutorial-java-servlet-filter-example-using-eclipse-apache-tomcat.html" TargetMode="External"/><Relationship Id="rId238" Type="http://schemas.openxmlformats.org/officeDocument/2006/relationships/hyperlink" Target="http://viralpatel.net/blogs/2009/01/tutorial-java-servlet-filter-example-using-eclipse-apache-tomcat.html" TargetMode="External"/><Relationship Id="rId254" Type="http://schemas.openxmlformats.org/officeDocument/2006/relationships/hyperlink" Target="http://viralpatel.net/blogs/2009/01/tutorial-java-servlet-filter-example-using-eclipse-apache-tomcat.html" TargetMode="External"/><Relationship Id="rId23" Type="http://schemas.openxmlformats.org/officeDocument/2006/relationships/hyperlink" Target="http://www.devmedia.com.br/post-3573-Fundamentos-de-Servlets.html" TargetMode="External"/><Relationship Id="rId28" Type="http://schemas.openxmlformats.org/officeDocument/2006/relationships/hyperlink" Target="http://www.devmedia.com.br/post-3573-Fundamentos-de-Servlets.html" TargetMode="External"/><Relationship Id="rId49" Type="http://schemas.openxmlformats.org/officeDocument/2006/relationships/hyperlink" Target="http://www.arquivodecodigos.net/dicas/java-servlets-entendendo-a-classe-httpservlet-2338.html" TargetMode="External"/><Relationship Id="rId114" Type="http://schemas.openxmlformats.org/officeDocument/2006/relationships/hyperlink" Target="http://www.arquivodecodigos.net/dicas/jsp-java-server-pages-aprenda-a-colocar-objetos-java-em-sessoes-jsp-391.html" TargetMode="External"/><Relationship Id="rId119" Type="http://schemas.openxmlformats.org/officeDocument/2006/relationships/hyperlink" Target="http://www.arquivodecodigos.net/dicas/jsp-java-server-pages-aprenda-a-colocar-objetos-java-em-sessoes-jsp-391.html" TargetMode="External"/><Relationship Id="rId44" Type="http://schemas.openxmlformats.org/officeDocument/2006/relationships/hyperlink" Target="http://www.arquivodecodigos.net/dicas/java-servlets-entendendo-a-classe-httpservlet-2338.html" TargetMode="External"/><Relationship Id="rId60" Type="http://schemas.openxmlformats.org/officeDocument/2006/relationships/hyperlink" Target="http://www.arquivodecodigos.net/dicas/jsp-java-server-pages-aprenda-a-criar-cookies-em-jsp-812.html" TargetMode="External"/><Relationship Id="rId65" Type="http://schemas.openxmlformats.org/officeDocument/2006/relationships/hyperlink" Target="http://www.arquivodecodigos.net/dicas/jsp-java-server-pages-aprenda-a-criar-cookies-em-jsp-812.html" TargetMode="External"/><Relationship Id="rId81" Type="http://schemas.openxmlformats.org/officeDocument/2006/relationships/hyperlink" Target="http://www.arquivodecodigos.net/dicas/jsp-java-server-pages-aprenda-a-criar-cookies-em-jsp-812.html" TargetMode="External"/><Relationship Id="rId86" Type="http://schemas.openxmlformats.org/officeDocument/2006/relationships/hyperlink" Target="http://www.htmlstaff.org/ver.php?id=1585" TargetMode="External"/><Relationship Id="rId130" Type="http://schemas.openxmlformats.org/officeDocument/2006/relationships/hyperlink" Target="http://www.arquivodecodigos.net/dicas/jsp-java-server-pages-aprenda-a-colocar-objetos-java-em-sessoes-jsp-391.html" TargetMode="External"/><Relationship Id="rId135" Type="http://schemas.openxmlformats.org/officeDocument/2006/relationships/hyperlink" Target="http://www.dei.isep.ipp.pt/~i020525/trabalhos/2ano-1sem-lpg2-tp1/jsp.pdf" TargetMode="External"/><Relationship Id="rId151" Type="http://schemas.openxmlformats.org/officeDocument/2006/relationships/hyperlink" Target="http://www.dei.isep.ipp.pt/~i020525/trabalhos/2ano-1sem-lpg2-tp1/jsp.pdf" TargetMode="External"/><Relationship Id="rId156" Type="http://schemas.openxmlformats.org/officeDocument/2006/relationships/hyperlink" Target="http://www.dei.isep.ipp.pt/~i020525/trabalhos/2ano-1sem-lpg2-tp1/jsp.pdf" TargetMode="External"/><Relationship Id="rId177" Type="http://schemas.openxmlformats.org/officeDocument/2006/relationships/hyperlink" Target="http://www.htmlstaff.org/ver.php?id=653" TargetMode="External"/><Relationship Id="rId198" Type="http://schemas.openxmlformats.org/officeDocument/2006/relationships/hyperlink" Target="http://javafree.uol.com.br/viewtopic.jbb?t=1407" TargetMode="External"/><Relationship Id="rId172" Type="http://schemas.openxmlformats.org/officeDocument/2006/relationships/hyperlink" Target="http://maniish.wordpress.com/2009/11/10/server-tags/" TargetMode="External"/><Relationship Id="rId193" Type="http://schemas.openxmlformats.org/officeDocument/2006/relationships/hyperlink" Target="http://javafree.uol.com.br/viewtopic.jbb?t=1407" TargetMode="External"/><Relationship Id="rId202" Type="http://schemas.openxmlformats.org/officeDocument/2006/relationships/hyperlink" Target="http://javafree.uol.com.br/viewtopic.jbb?t=1407" TargetMode="External"/><Relationship Id="rId207" Type="http://schemas.openxmlformats.org/officeDocument/2006/relationships/hyperlink" Target="http://www.dsc.ufcg.edu.br/~jacques/cursos/daca/html/jsf/jsf.htm" TargetMode="External"/><Relationship Id="rId223" Type="http://schemas.openxmlformats.org/officeDocument/2006/relationships/hyperlink" Target="http://www.dsc.ufcg.edu.br/~jacques/cursos/daca/html/jsf/jsf.htm" TargetMode="External"/><Relationship Id="rId228" Type="http://schemas.openxmlformats.org/officeDocument/2006/relationships/hyperlink" Target="http://www.dsc.ufcg.edu.br/~jacques/cursos/daca/html/jsf/jsf.htm" TargetMode="External"/><Relationship Id="rId244" Type="http://schemas.openxmlformats.org/officeDocument/2006/relationships/hyperlink" Target="http://viralpatel.net/blogs/2009/01/tutorial-java-servlet-filter-example-using-eclipse-apache-tomcat.html" TargetMode="External"/><Relationship Id="rId249" Type="http://schemas.openxmlformats.org/officeDocument/2006/relationships/hyperlink" Target="http://viralpatel.net/blogs/2009/01/tutorial-java-servlet-filter-example-using-eclipse-apache-tomcat.html" TargetMode="External"/><Relationship Id="rId13" Type="http://schemas.openxmlformats.org/officeDocument/2006/relationships/hyperlink" Target="http://www.devmedia.com.br/post-3573-Fundamentos-de-Servlets.html" TargetMode="External"/><Relationship Id="rId18" Type="http://schemas.openxmlformats.org/officeDocument/2006/relationships/hyperlink" Target="http://www.devmedia.com.br/post-3573-Fundamentos-de-Servlets.html" TargetMode="External"/><Relationship Id="rId39" Type="http://schemas.openxmlformats.org/officeDocument/2006/relationships/hyperlink" Target="http://www.arquivodecodigos.net/dicas/java-servlets-entendendo-a-classe-httpservlet-2338.html" TargetMode="External"/><Relationship Id="rId109" Type="http://schemas.openxmlformats.org/officeDocument/2006/relationships/hyperlink" Target="http://www.arquivodecodigos.net/dicas/jsp-java-server-pages-aprenda-a-colocar-objetos-java-em-sessoes-jsp-391.html" TargetMode="External"/><Relationship Id="rId34" Type="http://schemas.openxmlformats.org/officeDocument/2006/relationships/hyperlink" Target="http://www.arquivodecodigos.net/dicas/java-servlets-entendendo-a-classe-httpservlet-2338.html" TargetMode="External"/><Relationship Id="rId50" Type="http://schemas.openxmlformats.org/officeDocument/2006/relationships/hyperlink" Target="http://www.arquivodecodigos.net/dicas/java-servlets-entendendo-a-classe-httpservlet-2338.html" TargetMode="External"/><Relationship Id="rId55" Type="http://schemas.openxmlformats.org/officeDocument/2006/relationships/hyperlink" Target="http://www.arquivodecodigos.net/dicas/jsp-java-server-pages-aprenda-a-criar-cookies-em-jsp-812.html" TargetMode="External"/><Relationship Id="rId76" Type="http://schemas.openxmlformats.org/officeDocument/2006/relationships/hyperlink" Target="http://www.arquivodecodigos.net/dicas/jsp-java-server-pages-aprenda-a-criar-cookies-em-jsp-812.html" TargetMode="External"/><Relationship Id="rId97" Type="http://schemas.openxmlformats.org/officeDocument/2006/relationships/hyperlink" Target="http://www.htmlstaff.org/ver.php?id=1585" TargetMode="External"/><Relationship Id="rId104" Type="http://schemas.openxmlformats.org/officeDocument/2006/relationships/hyperlink" Target="http://www.arquivodecodigos.net/dicas/jsp-java-server-pages-aprenda-a-colocar-objetos-java-em-sessoes-jsp-391.html" TargetMode="External"/><Relationship Id="rId120" Type="http://schemas.openxmlformats.org/officeDocument/2006/relationships/hyperlink" Target="http://www.arquivodecodigos.net/dicas/jsp-java-server-pages-aprenda-a-colocar-objetos-java-em-sessoes-jsp-391.html" TargetMode="External"/><Relationship Id="rId125" Type="http://schemas.openxmlformats.org/officeDocument/2006/relationships/hyperlink" Target="http://www.arquivodecodigos.net/dicas/jsp-java-server-pages-aprenda-a-colocar-objetos-java-em-sessoes-jsp-391.html" TargetMode="External"/><Relationship Id="rId141" Type="http://schemas.openxmlformats.org/officeDocument/2006/relationships/hyperlink" Target="http://www.dei.isep.ipp.pt/~i020525/trabalhos/2ano-1sem-lpg2-tp1/jsp.pdf" TargetMode="External"/><Relationship Id="rId146" Type="http://schemas.openxmlformats.org/officeDocument/2006/relationships/hyperlink" Target="http://www.dei.isep.ipp.pt/~i020525/trabalhos/2ano-1sem-lpg2-tp1/jsp.pdf" TargetMode="External"/><Relationship Id="rId167" Type="http://schemas.openxmlformats.org/officeDocument/2006/relationships/hyperlink" Target="http://maniish.wordpress.com/2009/11/10/server-tags/" TargetMode="External"/><Relationship Id="rId188" Type="http://schemas.openxmlformats.org/officeDocument/2006/relationships/hyperlink" Target="http://javafree.uol.com.br/viewtopic.jbb?t=1407" TargetMode="External"/><Relationship Id="rId7" Type="http://schemas.openxmlformats.org/officeDocument/2006/relationships/hyperlink" Target="http://pt.wikipedia.org/wiki/HTML" TargetMode="External"/><Relationship Id="rId71" Type="http://schemas.openxmlformats.org/officeDocument/2006/relationships/hyperlink" Target="http://www.arquivodecodigos.net/dicas/jsp-java-server-pages-aprenda-a-criar-cookies-em-jsp-812.html" TargetMode="External"/><Relationship Id="rId92" Type="http://schemas.openxmlformats.org/officeDocument/2006/relationships/hyperlink" Target="http://www.htmlstaff.org/ver.php?id=1585" TargetMode="External"/><Relationship Id="rId162" Type="http://schemas.openxmlformats.org/officeDocument/2006/relationships/hyperlink" Target="http://maniish.wordpress.com/2009/11/10/server-tags/" TargetMode="External"/><Relationship Id="rId183" Type="http://schemas.openxmlformats.org/officeDocument/2006/relationships/hyperlink" Target="http://www.htmlstaff.org/ver.php?id=653" TargetMode="External"/><Relationship Id="rId213" Type="http://schemas.openxmlformats.org/officeDocument/2006/relationships/hyperlink" Target="http://www.dsc.ufcg.edu.br/~jacques/cursos/daca/html/jsf/jsf.htm" TargetMode="External"/><Relationship Id="rId218" Type="http://schemas.openxmlformats.org/officeDocument/2006/relationships/hyperlink" Target="http://www.dsc.ufcg.edu.br/~jacques/cursos/daca/html/jsf/jsf.htm" TargetMode="External"/><Relationship Id="rId234" Type="http://schemas.openxmlformats.org/officeDocument/2006/relationships/hyperlink" Target="http://viralpatel.net/blogs/2009/01/tutorial-java-servlet-filter-example-using-eclipse-apache-tomcat.html" TargetMode="External"/><Relationship Id="rId239" Type="http://schemas.openxmlformats.org/officeDocument/2006/relationships/hyperlink" Target="http://viralpatel.net/blogs/2009/01/tutorial-java-servlet-filter-example-using-eclipse-apache-tomcat.html" TargetMode="External"/><Relationship Id="rId2" Type="http://schemas.openxmlformats.org/officeDocument/2006/relationships/styles" Target="styles.xml"/><Relationship Id="rId29" Type="http://schemas.openxmlformats.org/officeDocument/2006/relationships/hyperlink" Target="http://www.devmedia.com.br/post-3573-Fundamentos-de-Servlets.html" TargetMode="External"/><Relationship Id="rId250" Type="http://schemas.openxmlformats.org/officeDocument/2006/relationships/hyperlink" Target="http://viralpatel.net/blogs/2009/01/tutorial-java-servlet-filter-example-using-eclipse-apache-tomcat.html" TargetMode="External"/><Relationship Id="rId255" Type="http://schemas.openxmlformats.org/officeDocument/2006/relationships/hyperlink" Target="http://viralpatel.net/blogs/2009/01/tutorial-java-servlet-filter-example-using-eclipse-apache-tomcat.html" TargetMode="External"/><Relationship Id="rId24" Type="http://schemas.openxmlformats.org/officeDocument/2006/relationships/hyperlink" Target="http://www.devmedia.com.br/post-3573-Fundamentos-de-Servlets.html" TargetMode="External"/><Relationship Id="rId40" Type="http://schemas.openxmlformats.org/officeDocument/2006/relationships/hyperlink" Target="http://www.arquivodecodigos.net/dicas/java-servlets-entendendo-a-classe-httpservlet-2338.html" TargetMode="External"/><Relationship Id="rId45" Type="http://schemas.openxmlformats.org/officeDocument/2006/relationships/hyperlink" Target="http://www.arquivodecodigos.net/dicas/java-servlets-entendendo-a-classe-httpservlet-2338.html" TargetMode="External"/><Relationship Id="rId66" Type="http://schemas.openxmlformats.org/officeDocument/2006/relationships/hyperlink" Target="http://www.arquivodecodigos.net/dicas/jsp-java-server-pages-aprenda-a-criar-cookies-em-jsp-812.html" TargetMode="External"/><Relationship Id="rId87" Type="http://schemas.openxmlformats.org/officeDocument/2006/relationships/hyperlink" Target="http://www.htmlstaff.org/ver.php?id=1585" TargetMode="External"/><Relationship Id="rId110" Type="http://schemas.openxmlformats.org/officeDocument/2006/relationships/hyperlink" Target="http://www.arquivodecodigos.net/dicas/jsp-java-server-pages-aprenda-a-colocar-objetos-java-em-sessoes-jsp-391.html" TargetMode="External"/><Relationship Id="rId115" Type="http://schemas.openxmlformats.org/officeDocument/2006/relationships/hyperlink" Target="http://www.arquivodecodigos.net/dicas/jsp-java-server-pages-aprenda-a-colocar-objetos-java-em-sessoes-jsp-391.html" TargetMode="External"/><Relationship Id="rId131" Type="http://schemas.openxmlformats.org/officeDocument/2006/relationships/hyperlink" Target="http://www.arquivodecodigos.net/dicas/jsp-java-server-pages-aprenda-a-colocar-objetos-java-em-sessoes-jsp-391.html" TargetMode="External"/><Relationship Id="rId136" Type="http://schemas.openxmlformats.org/officeDocument/2006/relationships/hyperlink" Target="http://www.dei.isep.ipp.pt/~i020525/trabalhos/2ano-1sem-lpg2-tp1/jsp.pdf" TargetMode="External"/><Relationship Id="rId157" Type="http://schemas.openxmlformats.org/officeDocument/2006/relationships/hyperlink" Target="http://www.dei.isep.ipp.pt/~i020525/trabalhos/2ano-1sem-lpg2-tp1/jsp.pdf" TargetMode="External"/><Relationship Id="rId178" Type="http://schemas.openxmlformats.org/officeDocument/2006/relationships/hyperlink" Target="http://www.htmlstaff.org/ver.php?id=653" TargetMode="External"/><Relationship Id="rId61" Type="http://schemas.openxmlformats.org/officeDocument/2006/relationships/hyperlink" Target="http://www.arquivodecodigos.net/dicas/jsp-java-server-pages-aprenda-a-criar-cookies-em-jsp-812.html" TargetMode="External"/><Relationship Id="rId82" Type="http://schemas.openxmlformats.org/officeDocument/2006/relationships/hyperlink" Target="http://www.arquivodecodigos.net/dicas/jsp-java-server-pages-aprenda-a-criar-cookies-em-jsp-812.html" TargetMode="External"/><Relationship Id="rId152" Type="http://schemas.openxmlformats.org/officeDocument/2006/relationships/hyperlink" Target="http://www.dei.isep.ipp.pt/~i020525/trabalhos/2ano-1sem-lpg2-tp1/jsp.pdf" TargetMode="External"/><Relationship Id="rId173" Type="http://schemas.openxmlformats.org/officeDocument/2006/relationships/hyperlink" Target="http://maniish.wordpress.com/2009/11/10/server-tags/" TargetMode="External"/><Relationship Id="rId194" Type="http://schemas.openxmlformats.org/officeDocument/2006/relationships/hyperlink" Target="http://javafree.uol.com.br/viewtopic.jbb?t=1407" TargetMode="External"/><Relationship Id="rId199" Type="http://schemas.openxmlformats.org/officeDocument/2006/relationships/hyperlink" Target="http://javafree.uol.com.br/viewtopic.jbb?t=1407" TargetMode="External"/><Relationship Id="rId203" Type="http://schemas.openxmlformats.org/officeDocument/2006/relationships/hyperlink" Target="http://javafree.uol.com.br/viewtopic.jbb?t=1407" TargetMode="External"/><Relationship Id="rId208" Type="http://schemas.openxmlformats.org/officeDocument/2006/relationships/hyperlink" Target="http://www.dsc.ufcg.edu.br/~jacques/cursos/daca/html/jsf/jsf.htm" TargetMode="External"/><Relationship Id="rId229" Type="http://schemas.openxmlformats.org/officeDocument/2006/relationships/hyperlink" Target="http://viralpatel.net/blogs/2009/01/tutorial-java-servlet-filter-example-using-eclipse-apache-tomcat.html" TargetMode="External"/><Relationship Id="rId19" Type="http://schemas.openxmlformats.org/officeDocument/2006/relationships/hyperlink" Target="http://www.devmedia.com.br/post-3573-Fundamentos-de-Servlets.html" TargetMode="External"/><Relationship Id="rId224" Type="http://schemas.openxmlformats.org/officeDocument/2006/relationships/hyperlink" Target="http://www.dsc.ufcg.edu.br/~jacques/cursos/daca/html/jsf/jsf.htm" TargetMode="External"/><Relationship Id="rId240" Type="http://schemas.openxmlformats.org/officeDocument/2006/relationships/hyperlink" Target="http://viralpatel.net/blogs/2009/01/tutorial-java-servlet-filter-example-using-eclipse-apache-tomcat.html" TargetMode="External"/><Relationship Id="rId245" Type="http://schemas.openxmlformats.org/officeDocument/2006/relationships/hyperlink" Target="http://viralpatel.net/blogs/2009/01/tutorial-java-servlet-filter-example-using-eclipse-apache-tomcat.html" TargetMode="External"/><Relationship Id="rId14" Type="http://schemas.openxmlformats.org/officeDocument/2006/relationships/hyperlink" Target="http://www.devmedia.com.br/post-3573-Fundamentos-de-Servlets.html" TargetMode="External"/><Relationship Id="rId30" Type="http://schemas.openxmlformats.org/officeDocument/2006/relationships/hyperlink" Target="http://www.devmedia.com.br/post-3573-Fundamentos-de-Servlets.html" TargetMode="External"/><Relationship Id="rId35" Type="http://schemas.openxmlformats.org/officeDocument/2006/relationships/hyperlink" Target="http://www.arquivodecodigos.net/dicas/java-servlets-entendendo-a-classe-httpservlet-2338.html" TargetMode="External"/><Relationship Id="rId56" Type="http://schemas.openxmlformats.org/officeDocument/2006/relationships/hyperlink" Target="http://www.arquivodecodigos.net/dicas/jsp-java-server-pages-aprenda-a-criar-cookies-em-jsp-812.html" TargetMode="External"/><Relationship Id="rId77" Type="http://schemas.openxmlformats.org/officeDocument/2006/relationships/hyperlink" Target="http://www.arquivodecodigos.net/dicas/jsp-java-server-pages-aprenda-a-criar-cookies-em-jsp-812.html" TargetMode="External"/><Relationship Id="rId100" Type="http://schemas.openxmlformats.org/officeDocument/2006/relationships/hyperlink" Target="http://www.arquivodecodigos.net/dicas/jsp-java-server-pages-aprenda-a-colocar-objetos-java-em-sessoes-jsp-391.html" TargetMode="External"/><Relationship Id="rId105" Type="http://schemas.openxmlformats.org/officeDocument/2006/relationships/hyperlink" Target="http://www.arquivodecodigos.net/dicas/jsp-java-server-pages-aprenda-a-colocar-objetos-java-em-sessoes-jsp-391.html" TargetMode="External"/><Relationship Id="rId126" Type="http://schemas.openxmlformats.org/officeDocument/2006/relationships/hyperlink" Target="http://www.arquivodecodigos.net/dicas/jsp-java-server-pages-aprenda-a-colocar-objetos-java-em-sessoes-jsp-391.html" TargetMode="External"/><Relationship Id="rId147" Type="http://schemas.openxmlformats.org/officeDocument/2006/relationships/hyperlink" Target="http://www.dei.isep.ipp.pt/~i020525/trabalhos/2ano-1sem-lpg2-tp1/jsp.pdf" TargetMode="External"/><Relationship Id="rId168" Type="http://schemas.openxmlformats.org/officeDocument/2006/relationships/hyperlink" Target="http://maniish.wordpress.com/2009/11/10/server-tags/" TargetMode="External"/><Relationship Id="rId8" Type="http://schemas.openxmlformats.org/officeDocument/2006/relationships/hyperlink" Target="http://pt.wikipedia.org/wiki/XML" TargetMode="External"/><Relationship Id="rId51" Type="http://schemas.openxmlformats.org/officeDocument/2006/relationships/hyperlink" Target="http://www.arquivodecodigos.net/dicas/java-servlets-entendendo-a-classe-httpservlet-2338.html" TargetMode="External"/><Relationship Id="rId72" Type="http://schemas.openxmlformats.org/officeDocument/2006/relationships/hyperlink" Target="http://www.arquivodecodigos.net/dicas/jsp-java-server-pages-aprenda-a-criar-cookies-em-jsp-812.html" TargetMode="External"/><Relationship Id="rId93" Type="http://schemas.openxmlformats.org/officeDocument/2006/relationships/hyperlink" Target="http://www.htmlstaff.org/ver.php?id=1585" TargetMode="External"/><Relationship Id="rId98" Type="http://schemas.openxmlformats.org/officeDocument/2006/relationships/hyperlink" Target="http://www.htmlstaff.org/ver.php?id=1585" TargetMode="External"/><Relationship Id="rId121" Type="http://schemas.openxmlformats.org/officeDocument/2006/relationships/hyperlink" Target="http://www.arquivodecodigos.net/dicas/jsp-java-server-pages-aprenda-a-colocar-objetos-java-em-sessoes-jsp-391.html" TargetMode="External"/><Relationship Id="rId142" Type="http://schemas.openxmlformats.org/officeDocument/2006/relationships/hyperlink" Target="http://www.dei.isep.ipp.pt/~i020525/trabalhos/2ano-1sem-lpg2-tp1/jsp.pdf" TargetMode="External"/><Relationship Id="rId163" Type="http://schemas.openxmlformats.org/officeDocument/2006/relationships/hyperlink" Target="http://maniish.wordpress.com/2009/11/10/server-tags/" TargetMode="External"/><Relationship Id="rId184" Type="http://schemas.openxmlformats.org/officeDocument/2006/relationships/hyperlink" Target="http://www.htmlstaff.org/ver.php?id=653" TargetMode="External"/><Relationship Id="rId189" Type="http://schemas.openxmlformats.org/officeDocument/2006/relationships/hyperlink" Target="http://javafree.uol.com.br/viewtopic.jbb?t=1407" TargetMode="External"/><Relationship Id="rId219" Type="http://schemas.openxmlformats.org/officeDocument/2006/relationships/hyperlink" Target="http://www.dsc.ufcg.edu.br/~jacques/cursos/daca/html/jsf/jsf.htm" TargetMode="External"/><Relationship Id="rId3" Type="http://schemas.openxmlformats.org/officeDocument/2006/relationships/settings" Target="settings.xml"/><Relationship Id="rId214" Type="http://schemas.openxmlformats.org/officeDocument/2006/relationships/hyperlink" Target="http://www.dsc.ufcg.edu.br/~jacques/cursos/daca/html/jsf/jsf.htm" TargetMode="External"/><Relationship Id="rId230" Type="http://schemas.openxmlformats.org/officeDocument/2006/relationships/hyperlink" Target="http://viralpatel.net/blogs/2009/01/tutorial-java-servlet-filter-example-using-eclipse-apache-tomcat.html" TargetMode="External"/><Relationship Id="rId235" Type="http://schemas.openxmlformats.org/officeDocument/2006/relationships/hyperlink" Target="http://viralpatel.net/blogs/2009/01/tutorial-java-servlet-filter-example-using-eclipse-apache-tomcat.html" TargetMode="External"/><Relationship Id="rId251" Type="http://schemas.openxmlformats.org/officeDocument/2006/relationships/hyperlink" Target="http://viralpatel.net/blogs/2009/01/tutorial-java-servlet-filter-example-using-eclipse-apache-tomcat.html" TargetMode="External"/><Relationship Id="rId256" Type="http://schemas.openxmlformats.org/officeDocument/2006/relationships/fontTable" Target="fontTable.xml"/><Relationship Id="rId25" Type="http://schemas.openxmlformats.org/officeDocument/2006/relationships/hyperlink" Target="http://www.devmedia.com.br/post-3573-Fundamentos-de-Servlets.html" TargetMode="External"/><Relationship Id="rId46" Type="http://schemas.openxmlformats.org/officeDocument/2006/relationships/hyperlink" Target="http://www.arquivodecodigos.net/dicas/java-servlets-entendendo-a-classe-httpservlet-2338.html" TargetMode="External"/><Relationship Id="rId67" Type="http://schemas.openxmlformats.org/officeDocument/2006/relationships/hyperlink" Target="http://www.arquivodecodigos.net/dicas/jsp-java-server-pages-aprenda-a-criar-cookies-em-jsp-812.html" TargetMode="External"/><Relationship Id="rId116" Type="http://schemas.openxmlformats.org/officeDocument/2006/relationships/hyperlink" Target="http://www.arquivodecodigos.net/dicas/jsp-java-server-pages-aprenda-a-colocar-objetos-java-em-sessoes-jsp-391.html" TargetMode="External"/><Relationship Id="rId137" Type="http://schemas.openxmlformats.org/officeDocument/2006/relationships/hyperlink" Target="http://www.dei.isep.ipp.pt/~i020525/trabalhos/2ano-1sem-lpg2-tp1/jsp.pdf" TargetMode="External"/><Relationship Id="rId158" Type="http://schemas.openxmlformats.org/officeDocument/2006/relationships/hyperlink" Target="http://www.dei.isep.ipp.pt/~i020525/trabalhos/2ano-1sem-lpg2-tp1/jsp.pdf" TargetMode="External"/><Relationship Id="rId20" Type="http://schemas.openxmlformats.org/officeDocument/2006/relationships/hyperlink" Target="http://www.devmedia.com.br/post-3573-Fundamentos-de-Servlets.html" TargetMode="External"/><Relationship Id="rId41" Type="http://schemas.openxmlformats.org/officeDocument/2006/relationships/hyperlink" Target="http://www.arquivodecodigos.net/dicas/java-servlets-entendendo-a-classe-httpservlet-2338.html" TargetMode="External"/><Relationship Id="rId62" Type="http://schemas.openxmlformats.org/officeDocument/2006/relationships/hyperlink" Target="http://www.arquivodecodigos.net/dicas/jsp-java-server-pages-aprenda-a-criar-cookies-em-jsp-812.html" TargetMode="External"/><Relationship Id="rId83" Type="http://schemas.openxmlformats.org/officeDocument/2006/relationships/hyperlink" Target="http://www.arquivodecodigos.net/dicas/jsp-java-server-pages-aprenda-a-criar-cookies-em-jsp-812.html" TargetMode="External"/><Relationship Id="rId88" Type="http://schemas.openxmlformats.org/officeDocument/2006/relationships/hyperlink" Target="http://www.htmlstaff.org/ver.php?id=1585" TargetMode="External"/><Relationship Id="rId111" Type="http://schemas.openxmlformats.org/officeDocument/2006/relationships/hyperlink" Target="http://www.arquivodecodigos.net/dicas/jsp-java-server-pages-aprenda-a-colocar-objetos-java-em-sessoes-jsp-391.html" TargetMode="External"/><Relationship Id="rId132" Type="http://schemas.openxmlformats.org/officeDocument/2006/relationships/hyperlink" Target="http://www.arquivodecodigos.net/dicas/jsp-java-server-pages-aprenda-a-colocar-objetos-java-em-sessoes-jsp-391.html" TargetMode="External"/><Relationship Id="rId153" Type="http://schemas.openxmlformats.org/officeDocument/2006/relationships/hyperlink" Target="http://www.dei.isep.ipp.pt/~i020525/trabalhos/2ano-1sem-lpg2-tp1/jsp.pdf" TargetMode="External"/><Relationship Id="rId174" Type="http://schemas.openxmlformats.org/officeDocument/2006/relationships/hyperlink" Target="http://www.htmlstaff.org/ver.php?id=653" TargetMode="External"/><Relationship Id="rId179" Type="http://schemas.openxmlformats.org/officeDocument/2006/relationships/hyperlink" Target="http://www.htmlstaff.org/ver.php?id=653" TargetMode="External"/><Relationship Id="rId195" Type="http://schemas.openxmlformats.org/officeDocument/2006/relationships/hyperlink" Target="http://javafree.uol.com.br/viewtopic.jbb?t=1407" TargetMode="External"/><Relationship Id="rId209" Type="http://schemas.openxmlformats.org/officeDocument/2006/relationships/hyperlink" Target="http://www.dsc.ufcg.edu.br/~jacques/cursos/daca/html/jsf/jsf.htm" TargetMode="External"/><Relationship Id="rId190" Type="http://schemas.openxmlformats.org/officeDocument/2006/relationships/hyperlink" Target="http://javafree.uol.com.br/viewtopic.jbb?t=1407" TargetMode="External"/><Relationship Id="rId204" Type="http://schemas.openxmlformats.org/officeDocument/2006/relationships/hyperlink" Target="http://www.dsc.ufcg.edu.br/~jacques/cursos/daca/html/jsf/jsf.htm" TargetMode="External"/><Relationship Id="rId220" Type="http://schemas.openxmlformats.org/officeDocument/2006/relationships/hyperlink" Target="http://www.dsc.ufcg.edu.br/~jacques/cursos/daca/html/jsf/jsf.htm" TargetMode="External"/><Relationship Id="rId225" Type="http://schemas.openxmlformats.org/officeDocument/2006/relationships/hyperlink" Target="http://www.dsc.ufcg.edu.br/~jacques/cursos/daca/html/jsf/jsf.htm" TargetMode="External"/><Relationship Id="rId241" Type="http://schemas.openxmlformats.org/officeDocument/2006/relationships/hyperlink" Target="http://viralpatel.net/blogs/2009/01/tutorial-java-servlet-filter-example-using-eclipse-apache-tomcat.html" TargetMode="External"/><Relationship Id="rId246" Type="http://schemas.openxmlformats.org/officeDocument/2006/relationships/hyperlink" Target="http://viralpatel.net/blogs/2009/01/tutorial-java-servlet-filter-example-using-eclipse-apache-tomcat.html" TargetMode="External"/><Relationship Id="rId15" Type="http://schemas.openxmlformats.org/officeDocument/2006/relationships/hyperlink" Target="http://www.devmedia.com.br/post-3573-Fundamentos-de-Servlets.html" TargetMode="External"/><Relationship Id="rId36" Type="http://schemas.openxmlformats.org/officeDocument/2006/relationships/hyperlink" Target="http://www.arquivodecodigos.net/dicas/java-servlets-entendendo-a-classe-httpservlet-2338.html" TargetMode="External"/><Relationship Id="rId57" Type="http://schemas.openxmlformats.org/officeDocument/2006/relationships/hyperlink" Target="http://www.arquivodecodigos.net/dicas/jsp-java-server-pages-aprenda-a-criar-cookies-em-jsp-812.html" TargetMode="External"/><Relationship Id="rId106" Type="http://schemas.openxmlformats.org/officeDocument/2006/relationships/hyperlink" Target="http://www.arquivodecodigos.net/dicas/jsp-java-server-pages-aprenda-a-colocar-objetos-java-em-sessoes-jsp-391.html" TargetMode="External"/><Relationship Id="rId127" Type="http://schemas.openxmlformats.org/officeDocument/2006/relationships/hyperlink" Target="http://www.arquivodecodigos.net/dicas/jsp-java-server-pages-aprenda-a-colocar-objetos-java-em-sessoes-jsp-391.html" TargetMode="External"/><Relationship Id="rId10" Type="http://schemas.openxmlformats.org/officeDocument/2006/relationships/hyperlink" Target="http://www.criarweb.com/artigos/modelo-visao-codeigniter.html" TargetMode="External"/><Relationship Id="rId31" Type="http://schemas.openxmlformats.org/officeDocument/2006/relationships/hyperlink" Target="http://www.devmedia.com.br/post-3573-Fundamentos-de-Servlets.html" TargetMode="External"/><Relationship Id="rId52" Type="http://schemas.openxmlformats.org/officeDocument/2006/relationships/hyperlink" Target="http://www.arquivodecodigos.net/dicas/java-servlets-entendendo-a-classe-httpservlet-2338.html" TargetMode="External"/><Relationship Id="rId73" Type="http://schemas.openxmlformats.org/officeDocument/2006/relationships/hyperlink" Target="http://www.arquivodecodigos.net/dicas/jsp-java-server-pages-aprenda-a-criar-cookies-em-jsp-812.html" TargetMode="External"/><Relationship Id="rId78" Type="http://schemas.openxmlformats.org/officeDocument/2006/relationships/hyperlink" Target="http://www.arquivodecodigos.net/dicas/jsp-java-server-pages-aprenda-a-criar-cookies-em-jsp-812.html" TargetMode="External"/><Relationship Id="rId94" Type="http://schemas.openxmlformats.org/officeDocument/2006/relationships/hyperlink" Target="http://www.htmlstaff.org/ver.php?id=1585" TargetMode="External"/><Relationship Id="rId99" Type="http://schemas.openxmlformats.org/officeDocument/2006/relationships/hyperlink" Target="http://www.htmlstaff.org/ver.php?id=1585" TargetMode="External"/><Relationship Id="rId101" Type="http://schemas.openxmlformats.org/officeDocument/2006/relationships/hyperlink" Target="http://www.arquivodecodigos.net/dicas/jsp-java-server-pages-aprenda-a-colocar-objetos-java-em-sessoes-jsp-391.html" TargetMode="External"/><Relationship Id="rId122" Type="http://schemas.openxmlformats.org/officeDocument/2006/relationships/hyperlink" Target="http://www.arquivodecodigos.net/dicas/jsp-java-server-pages-aprenda-a-colocar-objetos-java-em-sessoes-jsp-391.html" TargetMode="External"/><Relationship Id="rId143" Type="http://schemas.openxmlformats.org/officeDocument/2006/relationships/hyperlink" Target="http://www.dei.isep.ipp.pt/~i020525/trabalhos/2ano-1sem-lpg2-tp1/jsp.pdf" TargetMode="External"/><Relationship Id="rId148" Type="http://schemas.openxmlformats.org/officeDocument/2006/relationships/hyperlink" Target="http://www.dei.isep.ipp.pt/~i020525/trabalhos/2ano-1sem-lpg2-tp1/jsp.pdf" TargetMode="External"/><Relationship Id="rId164" Type="http://schemas.openxmlformats.org/officeDocument/2006/relationships/hyperlink" Target="http://maniish.wordpress.com/2009/11/10/server-tags/" TargetMode="External"/><Relationship Id="rId169" Type="http://schemas.openxmlformats.org/officeDocument/2006/relationships/hyperlink" Target="http://maniish.wordpress.com/2009/11/10/server-tags/" TargetMode="External"/><Relationship Id="rId185" Type="http://schemas.openxmlformats.org/officeDocument/2006/relationships/hyperlink" Target="http://www.htmlstaff.org/ver.php?id=653" TargetMode="External"/><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hyperlink" Target="http://www.htmlstaff.org/ver.php?id=653" TargetMode="External"/><Relationship Id="rId210" Type="http://schemas.openxmlformats.org/officeDocument/2006/relationships/hyperlink" Target="http://www.dsc.ufcg.edu.br/~jacques/cursos/daca/html/jsf/jsf.htm" TargetMode="External"/><Relationship Id="rId215" Type="http://schemas.openxmlformats.org/officeDocument/2006/relationships/hyperlink" Target="http://www.dsc.ufcg.edu.br/~jacques/cursos/daca/html/jsf/jsf.htm" TargetMode="External"/><Relationship Id="rId236" Type="http://schemas.openxmlformats.org/officeDocument/2006/relationships/hyperlink" Target="http://viralpatel.net/blogs/2009/01/tutorial-java-servlet-filter-example-using-eclipse-apache-tomcat.html" TargetMode="External"/><Relationship Id="rId257" Type="http://schemas.openxmlformats.org/officeDocument/2006/relationships/theme" Target="theme/theme1.xml"/><Relationship Id="rId26" Type="http://schemas.openxmlformats.org/officeDocument/2006/relationships/hyperlink" Target="http://www.devmedia.com.br/post-3573-Fundamentos-de-Servlets.html" TargetMode="External"/><Relationship Id="rId231" Type="http://schemas.openxmlformats.org/officeDocument/2006/relationships/hyperlink" Target="http://viralpatel.net/blogs/2009/01/tutorial-java-servlet-filter-example-using-eclipse-apache-tomcat.html" TargetMode="External"/><Relationship Id="rId252" Type="http://schemas.openxmlformats.org/officeDocument/2006/relationships/hyperlink" Target="http://viralpatel.net/blogs/2009/01/tutorial-java-servlet-filter-example-using-eclipse-apache-tomcat.html" TargetMode="External"/><Relationship Id="rId47" Type="http://schemas.openxmlformats.org/officeDocument/2006/relationships/hyperlink" Target="http://www.arquivodecodigos.net/dicas/java-servlets-entendendo-a-classe-httpservlet-2338.html" TargetMode="External"/><Relationship Id="rId68" Type="http://schemas.openxmlformats.org/officeDocument/2006/relationships/hyperlink" Target="http://www.arquivodecodigos.net/dicas/jsp-java-server-pages-aprenda-a-criar-cookies-em-jsp-812.html" TargetMode="External"/><Relationship Id="rId89" Type="http://schemas.openxmlformats.org/officeDocument/2006/relationships/hyperlink" Target="http://www.htmlstaff.org/ver.php?id=1585" TargetMode="External"/><Relationship Id="rId112" Type="http://schemas.openxmlformats.org/officeDocument/2006/relationships/hyperlink" Target="http://www.arquivodecodigos.net/dicas/jsp-java-server-pages-aprenda-a-colocar-objetos-java-em-sessoes-jsp-391.html" TargetMode="External"/><Relationship Id="rId133" Type="http://schemas.openxmlformats.org/officeDocument/2006/relationships/hyperlink" Target="http://www.arquivodecodigos.net/dicas/jsp-java-server-pages-aprenda-a-colocar-objetos-java-em-sessoes-jsp-391.html" TargetMode="External"/><Relationship Id="rId154" Type="http://schemas.openxmlformats.org/officeDocument/2006/relationships/hyperlink" Target="http://www.dei.isep.ipp.pt/~i020525/trabalhos/2ano-1sem-lpg2-tp1/jsp.pdf" TargetMode="External"/><Relationship Id="rId175" Type="http://schemas.openxmlformats.org/officeDocument/2006/relationships/hyperlink" Target="http://www.htmlstaff.org/ver.php?id=653" TargetMode="External"/><Relationship Id="rId196" Type="http://schemas.openxmlformats.org/officeDocument/2006/relationships/hyperlink" Target="http://javafree.uol.com.br/viewtopic.jbb?t=1407" TargetMode="External"/><Relationship Id="rId200" Type="http://schemas.openxmlformats.org/officeDocument/2006/relationships/hyperlink" Target="http://javafree.uol.com.br/viewtopic.jbb?t=1407" TargetMode="External"/><Relationship Id="rId16" Type="http://schemas.openxmlformats.org/officeDocument/2006/relationships/hyperlink" Target="http://www.devmedia.com.br/post-3573-Fundamentos-de-Servlets.html" TargetMode="External"/><Relationship Id="rId221" Type="http://schemas.openxmlformats.org/officeDocument/2006/relationships/hyperlink" Target="http://www.dsc.ufcg.edu.br/~jacques/cursos/daca/html/jsf/jsf.htm" TargetMode="External"/><Relationship Id="rId242" Type="http://schemas.openxmlformats.org/officeDocument/2006/relationships/hyperlink" Target="http://viralpatel.net/blogs/2009/01/tutorial-java-servlet-filter-example-using-eclipse-apache-tomcat.html" TargetMode="External"/><Relationship Id="rId37" Type="http://schemas.openxmlformats.org/officeDocument/2006/relationships/hyperlink" Target="http://www.arquivodecodigos.net/dicas/java-servlets-entendendo-a-classe-httpservlet-2338.html" TargetMode="External"/><Relationship Id="rId58" Type="http://schemas.openxmlformats.org/officeDocument/2006/relationships/hyperlink" Target="http://www.arquivodecodigos.net/dicas/jsp-java-server-pages-aprenda-a-criar-cookies-em-jsp-812.html" TargetMode="External"/><Relationship Id="rId79" Type="http://schemas.openxmlformats.org/officeDocument/2006/relationships/hyperlink" Target="http://www.arquivodecodigos.net/dicas/jsp-java-server-pages-aprenda-a-criar-cookies-em-jsp-812.html" TargetMode="External"/><Relationship Id="rId102" Type="http://schemas.openxmlformats.org/officeDocument/2006/relationships/hyperlink" Target="http://www.arquivodecodigos.net/dicas/jsp-java-server-pages-aprenda-a-colocar-objetos-java-em-sessoes-jsp-391.html" TargetMode="External"/><Relationship Id="rId123" Type="http://schemas.openxmlformats.org/officeDocument/2006/relationships/hyperlink" Target="http://www.arquivodecodigos.net/dicas/jsp-java-server-pages-aprenda-a-colocar-objetos-java-em-sessoes-jsp-391.html" TargetMode="External"/><Relationship Id="rId144" Type="http://schemas.openxmlformats.org/officeDocument/2006/relationships/hyperlink" Target="http://www.dei.isep.ipp.pt/~i020525/trabalhos/2ano-1sem-lpg2-tp1/jsp.pdf" TargetMode="External"/><Relationship Id="rId90" Type="http://schemas.openxmlformats.org/officeDocument/2006/relationships/hyperlink" Target="http://www.htmlstaff.org/ver.php?id=1585" TargetMode="External"/><Relationship Id="rId165" Type="http://schemas.openxmlformats.org/officeDocument/2006/relationships/hyperlink" Target="http://maniish.wordpress.com/2009/11/10/server-tags/" TargetMode="External"/><Relationship Id="rId186" Type="http://schemas.openxmlformats.org/officeDocument/2006/relationships/hyperlink" Target="http://www.htmlstaff.org/ver.php?id=653" TargetMode="External"/><Relationship Id="rId211" Type="http://schemas.openxmlformats.org/officeDocument/2006/relationships/hyperlink" Target="http://www.dsc.ufcg.edu.br/~jacques/cursos/daca/html/jsf/jsf.htm" TargetMode="External"/><Relationship Id="rId232" Type="http://schemas.openxmlformats.org/officeDocument/2006/relationships/hyperlink" Target="http://viralpatel.net/blogs/2009/01/tutorial-java-servlet-filter-example-using-eclipse-apache-tomcat.html" TargetMode="External"/><Relationship Id="rId253" Type="http://schemas.openxmlformats.org/officeDocument/2006/relationships/hyperlink" Target="http://viralpatel.net/blogs/2009/01/tutorial-java-servlet-filter-example-using-eclipse-apache-tomcat.html" TargetMode="External"/><Relationship Id="rId27" Type="http://schemas.openxmlformats.org/officeDocument/2006/relationships/hyperlink" Target="http://www.devmedia.com.br/post-3573-Fundamentos-de-Servlets.html" TargetMode="External"/><Relationship Id="rId48" Type="http://schemas.openxmlformats.org/officeDocument/2006/relationships/hyperlink" Target="http://www.arquivodecodigos.net/dicas/java-servlets-entendendo-a-classe-httpservlet-2338.html" TargetMode="External"/><Relationship Id="rId69" Type="http://schemas.openxmlformats.org/officeDocument/2006/relationships/hyperlink" Target="http://www.arquivodecodigos.net/dicas/jsp-java-server-pages-aprenda-a-criar-cookies-em-jsp-812.html" TargetMode="External"/><Relationship Id="rId113" Type="http://schemas.openxmlformats.org/officeDocument/2006/relationships/hyperlink" Target="http://www.arquivodecodigos.net/dicas/jsp-java-server-pages-aprenda-a-colocar-objetos-java-em-sessoes-jsp-391.html" TargetMode="External"/><Relationship Id="rId134" Type="http://schemas.openxmlformats.org/officeDocument/2006/relationships/hyperlink" Target="http://www.arquivodecodigos.net/dicas/jsp-java-server-pages-aprenda-a-colocar-objetos-java-em-sessoes-jsp-391.html" TargetMode="External"/><Relationship Id="rId80" Type="http://schemas.openxmlformats.org/officeDocument/2006/relationships/hyperlink" Target="http://www.arquivodecodigos.net/dicas/jsp-java-server-pages-aprenda-a-criar-cookies-em-jsp-812.html" TargetMode="External"/><Relationship Id="rId155" Type="http://schemas.openxmlformats.org/officeDocument/2006/relationships/hyperlink" Target="http://www.dei.isep.ipp.pt/~i020525/trabalhos/2ano-1sem-lpg2-tp1/jsp.pdf" TargetMode="External"/><Relationship Id="rId176" Type="http://schemas.openxmlformats.org/officeDocument/2006/relationships/hyperlink" Target="http://www.htmlstaff.org/ver.php?id=653" TargetMode="External"/><Relationship Id="rId197" Type="http://schemas.openxmlformats.org/officeDocument/2006/relationships/hyperlink" Target="http://javafree.uol.com.br/viewtopic.jbb?t=1407" TargetMode="External"/><Relationship Id="rId201" Type="http://schemas.openxmlformats.org/officeDocument/2006/relationships/hyperlink" Target="http://javafree.uol.com.br/viewtopic.jbb?t=1407" TargetMode="External"/><Relationship Id="rId222" Type="http://schemas.openxmlformats.org/officeDocument/2006/relationships/hyperlink" Target="http://www.dsc.ufcg.edu.br/~jacques/cursos/daca/html/jsf/jsf.htm" TargetMode="External"/><Relationship Id="rId243" Type="http://schemas.openxmlformats.org/officeDocument/2006/relationships/hyperlink" Target="http://viralpatel.net/blogs/2009/01/tutorial-java-servlet-filter-example-using-eclipse-apache-tomcat.html" TargetMode="External"/><Relationship Id="rId17" Type="http://schemas.openxmlformats.org/officeDocument/2006/relationships/hyperlink" Target="http://www.devmedia.com.br/post-3573-Fundamentos-de-Servlets.html" TargetMode="External"/><Relationship Id="rId38" Type="http://schemas.openxmlformats.org/officeDocument/2006/relationships/hyperlink" Target="http://www.arquivodecodigos.net/dicas/java-servlets-entendendo-a-classe-httpservlet-2338.html" TargetMode="External"/><Relationship Id="rId59" Type="http://schemas.openxmlformats.org/officeDocument/2006/relationships/hyperlink" Target="http://www.arquivodecodigos.net/dicas/jsp-java-server-pages-aprenda-a-criar-cookies-em-jsp-812.html" TargetMode="External"/><Relationship Id="rId103" Type="http://schemas.openxmlformats.org/officeDocument/2006/relationships/hyperlink" Target="http://www.arquivodecodigos.net/dicas/jsp-java-server-pages-aprenda-a-colocar-objetos-java-em-sessoes-jsp-391.html" TargetMode="External"/><Relationship Id="rId124" Type="http://schemas.openxmlformats.org/officeDocument/2006/relationships/hyperlink" Target="http://www.arquivodecodigos.net/dicas/jsp-java-server-pages-aprenda-a-colocar-objetos-java-em-sessoes-jsp-391.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9053</Words>
  <Characters>48887</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57825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Jordana</dc:creator>
  <cp:lastModifiedBy>Jordana</cp:lastModifiedBy>
  <cp:revision>2</cp:revision>
  <dcterms:created xsi:type="dcterms:W3CDTF">2011-05-17T03:00:00Z</dcterms:created>
  <dcterms:modified xsi:type="dcterms:W3CDTF">2011-05-17T03:00:00Z</dcterms:modified>
</cp:coreProperties>
</file>